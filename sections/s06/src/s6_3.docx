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0D14" w:rsidRDefault="000F1E0E">
      <w:pPr>
        <w:pStyle w:val="Heading"/>
      </w:pPr>
      <w:bookmarkStart w:id="0" w:name="_Toc480426506"/>
      <w:r>
        <w:t>Локальное укрупнение триангуляции на поверхности тора</w:t>
      </w:r>
      <w:bookmarkEnd w:id="0"/>
    </w:p>
    <w:p w:rsidR="00010D14" w:rsidRDefault="00010D14">
      <w:pPr>
        <w:pStyle w:val="a0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="000F1E0E">
        <w:rPr>
          <w:szCs w:val="20"/>
        </w:rPr>
        <w:t>Денисова Н.И.</w:t>
      </w:r>
      <w:r>
        <w:rPr>
          <w:szCs w:val="20"/>
        </w:rPr>
        <w:t xml:space="preserve"> СПбГУ, </w:t>
      </w:r>
      <w:r w:rsidR="000F1E0E" w:rsidRPr="000F1E0E">
        <w:rPr>
          <w:szCs w:val="20"/>
        </w:rPr>
        <w:t>denisovanadezda0@gmail.com</w:t>
      </w:r>
      <w:r>
        <w:rPr>
          <w:szCs w:val="20"/>
        </w:rPr>
        <w:fldChar w:fldCharType="end"/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>Поверхность тора двумя преобразованиями (разрезаниями) может быть переведена в прямоугольную область Ω. Ориентируем, для удобства, стороны этой области Ω вдоль координатных осей.</w:t>
      </w:r>
    </w:p>
    <w:p w:rsidR="000F1E0E" w:rsidRPr="000F1E0E" w:rsidRDefault="00F169E3" w:rsidP="000F1E0E">
      <w:pPr>
        <w:ind w:firstLine="624"/>
        <w:jc w:val="both"/>
        <w:rPr>
          <w:sz w:val="20"/>
          <w:szCs w:val="20"/>
        </w:rPr>
      </w:pPr>
      <w:r w:rsidRPr="000F1E0E">
        <w:rPr>
          <w:noProof/>
          <w:sz w:val="20"/>
          <w:szCs w:val="20"/>
          <w:lang w:eastAsia="ru-RU" w:bidi="ar-SA"/>
        </w:rPr>
        <mc:AlternateContent>
          <mc:Choice Requires="wpc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398780</wp:posOffset>
                </wp:positionV>
                <wp:extent cx="4131945" cy="1470025"/>
                <wp:effectExtent l="0" t="38100" r="40005" b="92075"/>
                <wp:wrapTopAndBottom/>
                <wp:docPr id="296" name="Полотно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42" name="Группа 104"/>
                        <wpg:cNvGrpSpPr/>
                        <wpg:grpSpPr>
                          <a:xfrm>
                            <a:off x="256979" y="0"/>
                            <a:ext cx="3875258" cy="1470124"/>
                            <a:chOff x="266518" y="0"/>
                            <a:chExt cx="3875258" cy="1470124"/>
                          </a:xfrm>
                        </wpg:grpSpPr>
                        <wps:wsp>
                          <wps:cNvPr id="243" name="Прямая соединительная линия 32"/>
                          <wps:cNvCnPr/>
                          <wps:spPr>
                            <a:xfrm>
                              <a:off x="266518" y="762093"/>
                              <a:ext cx="3528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4" name="Прямая соединительная линия 50"/>
                          <wps:cNvCnPr/>
                          <wps:spPr>
                            <a:xfrm>
                              <a:off x="266518" y="206263"/>
                              <a:ext cx="0" cy="125945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5" name="Прямая соединительная линия 51"/>
                          <wps:cNvCnPr/>
                          <wps:spPr>
                            <a:xfrm>
                              <a:off x="279741" y="200695"/>
                              <a:ext cx="360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6" name="Прямая соединительная линия 52"/>
                          <wps:cNvCnPr/>
                          <wps:spPr>
                            <a:xfrm>
                              <a:off x="3898239" y="199699"/>
                              <a:ext cx="0" cy="125920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Прямая соединительная линия 53"/>
                          <wps:cNvCnPr/>
                          <wps:spPr>
                            <a:xfrm>
                              <a:off x="266686" y="1096972"/>
                              <a:ext cx="3631553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8" name="Прямая соединительная линия 54"/>
                          <wps:cNvCnPr/>
                          <wps:spPr>
                            <a:xfrm>
                              <a:off x="266686" y="1457971"/>
                              <a:ext cx="3631553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9" name="Прямая соединительная линия 56"/>
                          <wps:cNvCnPr/>
                          <wps:spPr>
                            <a:xfrm>
                              <a:off x="610012" y="415808"/>
                              <a:ext cx="0" cy="101921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0" name="Прямая соединительная линия 57"/>
                          <wps:cNvCnPr/>
                          <wps:spPr>
                            <a:xfrm>
                              <a:off x="962174" y="450949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1" name="Прямая соединительная линия 58"/>
                          <wps:cNvCnPr/>
                          <wps:spPr>
                            <a:xfrm>
                              <a:off x="1315857" y="445339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2" name="Прямая соединительная линия 59"/>
                          <wps:cNvCnPr/>
                          <wps:spPr>
                            <a:xfrm>
                              <a:off x="1652287" y="443617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3" name="Прямая соединительная линия 60"/>
                          <wps:cNvCnPr/>
                          <wps:spPr>
                            <a:xfrm>
                              <a:off x="1997345" y="443617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4" name="Прямая соединительная линия 61"/>
                          <wps:cNvCnPr/>
                          <wps:spPr>
                            <a:xfrm>
                              <a:off x="2351027" y="443617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5" name="Прямая соединительная линия 62"/>
                          <wps:cNvCnPr/>
                          <wps:spPr>
                            <a:xfrm>
                              <a:off x="2704711" y="442323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6" name="Прямая соединительная линия 63"/>
                          <wps:cNvCnPr/>
                          <wps:spPr>
                            <a:xfrm>
                              <a:off x="3067020" y="436713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7" name="Прямая соединительная линия 64"/>
                          <wps:cNvCnPr/>
                          <wps:spPr>
                            <a:xfrm>
                              <a:off x="3429329" y="426787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" name="Прямая соединительная линия 36"/>
                          <wps:cNvCnPr/>
                          <wps:spPr>
                            <a:xfrm flipV="1">
                              <a:off x="266686" y="770719"/>
                              <a:ext cx="343326" cy="326253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9" name="Прямая соединительная линия 65"/>
                          <wps:cNvCnPr/>
                          <wps:spPr>
                            <a:xfrm flipV="1">
                              <a:off x="610012" y="771217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0" name="Прямая соединительная линия 66"/>
                          <wps:cNvCnPr/>
                          <wps:spPr>
                            <a:xfrm flipV="1">
                              <a:off x="1315857" y="771217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1" name="Прямая соединительная линия 67"/>
                          <wps:cNvCnPr/>
                          <wps:spPr>
                            <a:xfrm flipV="1">
                              <a:off x="1662911" y="762093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2" name="Прямая соединительная линия 68"/>
                          <wps:cNvCnPr/>
                          <wps:spPr>
                            <a:xfrm flipV="1">
                              <a:off x="1997345" y="764320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3" name="Прямая соединительная линия 69"/>
                          <wps:cNvCnPr/>
                          <wps:spPr>
                            <a:xfrm flipV="1">
                              <a:off x="2351027" y="771217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4" name="Прямая соединительная линия 70"/>
                          <wps:cNvCnPr/>
                          <wps:spPr>
                            <a:xfrm flipV="1">
                              <a:off x="2724120" y="764320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5" name="Прямая соединительная линия 71"/>
                          <wps:cNvCnPr/>
                          <wps:spPr>
                            <a:xfrm flipV="1">
                              <a:off x="3086429" y="761227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Прямая соединительная линия 72"/>
                          <wps:cNvCnPr/>
                          <wps:spPr>
                            <a:xfrm flipV="1">
                              <a:off x="962174" y="771217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7" name="Прямая соединительная линия 73"/>
                          <wps:cNvCnPr/>
                          <wps:spPr>
                            <a:xfrm flipV="1">
                              <a:off x="962174" y="1114512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8" name="Прямая соединительная линия 74"/>
                          <wps:cNvCnPr/>
                          <wps:spPr>
                            <a:xfrm flipV="1">
                              <a:off x="1647974" y="1124901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9" name="Прямая соединительная линия 75"/>
                          <wps:cNvCnPr/>
                          <wps:spPr>
                            <a:xfrm flipV="1">
                              <a:off x="1305074" y="1124901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0" name="Прямая соединительная линия 76"/>
                          <wps:cNvCnPr/>
                          <wps:spPr>
                            <a:xfrm flipV="1">
                              <a:off x="279741" y="1103659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1" name="Прямая соединительная линия 77"/>
                          <wps:cNvCnPr/>
                          <wps:spPr>
                            <a:xfrm flipV="1">
                              <a:off x="610012" y="1124901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2" name="Прямая соединительная линия 78"/>
                          <wps:cNvCnPr/>
                          <wps:spPr>
                            <a:xfrm flipV="1">
                              <a:off x="1997345" y="1114512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3" name="Прямая соединительная линия 79"/>
                          <wps:cNvCnPr/>
                          <wps:spPr>
                            <a:xfrm flipV="1">
                              <a:off x="2704711" y="1114512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4" name="Прямая соединительная линия 80"/>
                          <wps:cNvCnPr/>
                          <wps:spPr>
                            <a:xfrm flipV="1">
                              <a:off x="2351027" y="1115184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5" name="Прямая соединительная линия 81"/>
                          <wps:cNvCnPr/>
                          <wps:spPr>
                            <a:xfrm flipV="1">
                              <a:off x="3086429" y="1115184"/>
                              <a:ext cx="342900" cy="325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6" name="Прямая соединительная линия 82"/>
                          <wps:cNvCnPr/>
                          <wps:spPr>
                            <a:xfrm flipH="1" flipV="1">
                              <a:off x="279741" y="761228"/>
                              <a:ext cx="330271" cy="33574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7" name="Прямая соединительная линия 83"/>
                          <wps:cNvCnPr/>
                          <wps:spPr>
                            <a:xfrm flipH="1" flipV="1">
                              <a:off x="974874" y="1114512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8" name="Прямая соединительная линия 84"/>
                          <wps:cNvCnPr/>
                          <wps:spPr>
                            <a:xfrm flipH="1" flipV="1">
                              <a:off x="622712" y="1104987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9" name="Прямая соединительная линия 85"/>
                          <wps:cNvCnPr/>
                          <wps:spPr>
                            <a:xfrm flipH="1" flipV="1">
                              <a:off x="266686" y="1111509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0" name="Прямая соединительная линия 86"/>
                          <wps:cNvCnPr/>
                          <wps:spPr>
                            <a:xfrm flipH="1" flipV="1">
                              <a:off x="3067020" y="765459"/>
                              <a:ext cx="362309" cy="334141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1" name="Прямая соединительная линия 87"/>
                          <wps:cNvCnPr/>
                          <wps:spPr>
                            <a:xfrm flipH="1" flipV="1">
                              <a:off x="2717411" y="753201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Прямая соединительная линия 88"/>
                          <wps:cNvCnPr/>
                          <wps:spPr>
                            <a:xfrm flipH="1" flipV="1">
                              <a:off x="2363727" y="770719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3" name="Прямая соединительная линия 89"/>
                          <wps:cNvCnPr/>
                          <wps:spPr>
                            <a:xfrm flipH="1" flipV="1">
                              <a:off x="2016887" y="771217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4" name="Прямая соединительная линия 90"/>
                          <wps:cNvCnPr/>
                          <wps:spPr>
                            <a:xfrm flipH="1" flipV="1">
                              <a:off x="1669903" y="764320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5" name="Прямая соединительная линия 91"/>
                          <wps:cNvCnPr/>
                          <wps:spPr>
                            <a:xfrm flipH="1" flipV="1">
                              <a:off x="1311448" y="759900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6" name="Прямая соединительная линия 92"/>
                          <wps:cNvCnPr/>
                          <wps:spPr>
                            <a:xfrm flipH="1" flipV="1">
                              <a:off x="986006" y="765459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7" name="Прямая соединительная линия 93"/>
                          <wps:cNvCnPr/>
                          <wps:spPr>
                            <a:xfrm flipH="1" flipV="1">
                              <a:off x="631974" y="771217"/>
                              <a:ext cx="330200" cy="33528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8" name="Прямая соединительная линия 94"/>
                          <wps:cNvCnPr/>
                          <wps:spPr>
                            <a:xfrm flipH="1" flipV="1">
                              <a:off x="3067020" y="1106929"/>
                              <a:ext cx="361950" cy="3340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9" name="Прямая соединительная линия 95"/>
                          <wps:cNvCnPr/>
                          <wps:spPr>
                            <a:xfrm flipH="1" flipV="1">
                              <a:off x="2717411" y="1106929"/>
                              <a:ext cx="361950" cy="3340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0" name="Прямая соединительная линия 96"/>
                          <wps:cNvCnPr/>
                          <wps:spPr>
                            <a:xfrm flipH="1" flipV="1">
                              <a:off x="2354693" y="1125249"/>
                              <a:ext cx="361950" cy="3340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1" name="Прямая соединительная линия 97"/>
                          <wps:cNvCnPr/>
                          <wps:spPr>
                            <a:xfrm flipH="1" flipV="1">
                              <a:off x="1992743" y="1111509"/>
                              <a:ext cx="361950" cy="3340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2" name="Прямая соединительная линия 98"/>
                          <wps:cNvCnPr/>
                          <wps:spPr>
                            <a:xfrm flipH="1" flipV="1">
                              <a:off x="1643861" y="1103659"/>
                              <a:ext cx="361950" cy="3340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3" name="Прямая соединительная линия 99"/>
                          <wps:cNvCnPr/>
                          <wps:spPr>
                            <a:xfrm flipH="1" flipV="1">
                              <a:off x="1316206" y="1111509"/>
                              <a:ext cx="361950" cy="3340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4" name="Прямая со стрелкой 101"/>
                          <wps:cNvCnPr/>
                          <wps:spPr>
                            <a:xfrm flipV="1">
                              <a:off x="266686" y="0"/>
                              <a:ext cx="0" cy="499273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95" name="Прямая со стрелкой 102"/>
                          <wps:cNvCnPr/>
                          <wps:spPr>
                            <a:xfrm>
                              <a:off x="3234476" y="1452697"/>
                              <a:ext cx="9073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A20C6" id="Полотно 17" o:spid="_x0000_s1026" editas="canvas" style="position:absolute;margin-left:0;margin-top:31.4pt;width:325.35pt;height:115.75pt;z-index:251656704;mso-position-horizontal:left;mso-position-horizontal-relative:margin" coordsize="41319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319;height:14700;visibility:visible;mso-wrap-style:square">
                  <v:fill o:detectmouseclick="t"/>
                  <v:path o:connecttype="none"/>
                </v:shape>
                <v:group id="Группа 104" o:spid="_x0000_s1028" style="position:absolute;left:2569;width:38753;height:14701" coordorigin="2665" coordsize="38752,1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line id="Прямая соединительная линия 32" o:spid="_x0000_s1029" style="position:absolute;visibility:visible;mso-wrap-style:square" from="2665,7620" to="37945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bEdsMAAADcAAAADwAAAGRycy9kb3ducmV2LnhtbESPQWsCMRSE7wX/Q3hCbzWrlaKrUUQU&#10;eumha+v5sXnurm5eQhJ3t/++EQo9DjPzDbPeDqYVHfnQWFYwnWQgiEurG64UfJ2OLwsQISJrbC2T&#10;gh8KsN2MntaYa9vzJ3VFrESCcMhRQR2jy6UMZU0Gw8Q64uRdrDcYk/SV1B77BDetnGXZmzTYcFqo&#10;0dG+pvJW3I2CguXHcuqqxdlT14fBnb7Ph6tSz+NhtwIRaYj/4b/2u1Ywm7/C4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GxHb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50" o:spid="_x0000_s1030" style="position:absolute;visibility:visible;mso-wrap-style:square" from="2665,2062" to="2665,14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cAsMAAADcAAAADwAAAGRycy9kb3ducmV2LnhtbESPQWsCMRSE7wX/Q3iCt5pVpOhqFBEL&#10;Xjx0bT0/Ns/d1c1LSNLd9d83hUKPw8x8w2x2g2lFRz40lhXMphkI4tLqhisFn5f31yWIEJE1tpZJ&#10;wZMC7Lajlw3m2vb8QV0RK5EgHHJUUMfocilDWZPBMLWOOHk36w3GJH0ltcc+wU0r51n2Jg02nBZq&#10;dHSoqXwU30ZBwfK8mrlqefXU9WFwl6/r8a7UZDzs1yAiDfE//Nc+aQXzxQJ+z6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vXAL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51" o:spid="_x0000_s1031" style="position:absolute;visibility:visible;mso-wrap-style:square" from="2797,2006" to="38797,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mHMMAAADcAAAADwAAAGRycy9kb3ducmV2LnhtbESP3YrCMBSE7wXfIRxh7zTd4s/SNYos&#10;CoIXou4DHJpjW2xOSpLVuE9vBMHLYWa+YebLaFpxJecbywo+RxkI4tLqhisFv6fN8AuED8gaW8uk&#10;4E4elot+b46Ftjc+0PUYKpEg7AtUUIfQFVL6siaDfmQ74uSdrTMYknSV1A5vCW5amWfZVBpsOC3U&#10;2NFPTeXl+GcUBHeZ7dexWsfzf366r7TLaLZT6mMQV98gAsXwDr/aW60gH0/geS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5phzDAAAA3AAAAA8AAAAAAAAAAAAA&#10;AAAAoQIAAGRycy9kb3ducmV2LnhtbFBLBQYAAAAABAAEAPkAAACRAwAAAAA=&#10;" strokecolor="windowText" strokeweight="1pt">
                    <v:stroke dashstyle="dash" joinstyle="miter"/>
                  </v:line>
                  <v:line id="Прямая соединительная линия 52" o:spid="_x0000_s1032" style="position:absolute;visibility:visible;mso-wrap-style:square" from="38982,1996" to="38982,14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4a8MAAADcAAAADwAAAGRycy9kb3ducmV2LnhtbESP0YrCMBRE3wX/IVxh3zTdsqh0jSKL&#10;guCDaP2AS3Nti81NSbIa9+s3guDjMDNnmMUqmk7cyPnWsoLPSQaCuLK65VrBudyO5yB8QNbYWSYF&#10;D/KwWg4HCyy0vfORbqdQiwRhX6CCJoS+kNJXDRn0E9sTJ+9incGQpKuldnhPcNPJPMum0mDLaaHB&#10;nn4aqq6nX6MguOvssIn1Jl7+8vKx1i6j2V6pj1Fcf4MIFMM7/GrvtIL8awrPM+k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rOGvDAAAA3AAAAA8AAAAAAAAAAAAA&#10;AAAAoQIAAGRycy9kb3ducmV2LnhtbFBLBQYAAAAABAAEAPkAAACRAwAAAAA=&#10;" strokecolor="windowText" strokeweight="1pt">
                    <v:stroke dashstyle="dash" joinstyle="miter"/>
                  </v:line>
                  <v:line id="Прямая соединительная линия 53" o:spid="_x0000_s1033" style="position:absolute;visibility:visible;mso-wrap-style:square" from="2666,10969" to="38982,1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3CdcMAAADcAAAADwAAAGRycy9kb3ducmV2LnhtbESPQWsCMRSE7wX/Q3hCbzWrFKurUUQU&#10;eumha+v5sXnurm5eQhJ3t/++EQo9DjPzDbPeDqYVHfnQWFYwnWQgiEurG64UfJ2OLwsQISJrbC2T&#10;gh8KsN2MntaYa9vzJ3VFrESCcMhRQR2jy6UMZU0Gw8Q64uRdrDcYk/SV1B77BDetnGXZXBpsOC3U&#10;6GhfU3kr7kZBwfJjOXXV4uyp68PgTt/nw1Wp5/GwW4GINMT/8F/7XSuYvb7B4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9wnX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54" o:spid="_x0000_s1034" style="position:absolute;visibility:visible;mso-wrap-style:square" from="2666,14579" to="38982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JWB8AAAADcAAAADwAAAGRycy9kb3ducmV2LnhtbERPz2vCMBS+C/4P4Qm7aaqIaDXKEAde&#10;PFg3z4/mre3WvIQka7v/3hwEjx/f791hMK3oyIfGsoL5LANBXFrdcKXg8/YxXYMIEVlja5kU/FOA&#10;w3482mGubc9X6opYiRTCIUcFdYwulzKUNRkMM+uIE/dtvcGYoK+k9tincNPKRZatpMGGU0ONjo41&#10;lb/Fn1FQsLxs5q5a3z11fRjc7et++lHqbTK8b0FEGuJL/HSftYLFMq1NZ9IRkP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iVgfAAAAA3AAAAA8AAAAAAAAAAAAAAAAA&#10;oQIAAGRycy9kb3ducmV2LnhtbFBLBQYAAAAABAAEAPkAAACOAwAAAAA=&#10;" strokecolor="windowText" strokeweight="1pt">
                    <v:stroke joinstyle="miter"/>
                  </v:line>
                  <v:line id="Прямая соединительная линия 56" o:spid="_x0000_s1035" style="position:absolute;visibility:visible;mso-wrap-style:square" from="6100,4158" to="6100,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znMMAAADcAAAADwAAAGRycy9kb3ducmV2LnhtbESPQWsCMRSE7wX/Q3hCbzWrFNHVKCIV&#10;vPTQtfX82Dx3VzcvIUl3t/++EQSPw8x8w6y3g2lFRz40lhVMJxkI4tLqhisF36fD2wJEiMgaW8uk&#10;4I8CbDejlzXm2vb8RV0RK5EgHHJUUMfocilDWZPBMLGOOHkX6w3GJH0ltcc+wU0rZ1k2lwYbTgs1&#10;OtrXVN6KX6OgYPm5nLpqcfbU9WFwp5/zx1Wp1/GwW4GINMRn+NE+agWz9yXcz6Qj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u85z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57" o:spid="_x0000_s1036" style="position:absolute;visibility:visible;mso-wrap-style:square" from="9621,4509" to="9621,14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3M3MAAAADcAAAADwAAAGRycy9kb3ducmV2LnhtbERPz2vCMBS+C/4P4Qm7aaqgaDXKEAde&#10;PFg3z4/mre3WvIQka7v/3hwEjx/f791hMK3oyIfGsoL5LANBXFrdcKXg8/YxXYMIEVlja5kU/FOA&#10;w3482mGubc9X6opYiRTCIUcFdYwulzKUNRkMM+uIE/dtvcGYoK+k9tincNPKRZatpMGGU0ONjo41&#10;lb/Fn1FQsLxs5q5a3z11fRjc7et++lHqbTK8b0FEGuJL/HSftYLFMs1PZ9IRkP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NzNzAAAAA3AAAAA8AAAAAAAAAAAAAAAAA&#10;oQIAAGRycy9kb3ducmV2LnhtbFBLBQYAAAAABAAEAPkAAACOAwAAAAA=&#10;" strokecolor="windowText" strokeweight="1pt">
                    <v:stroke joinstyle="miter"/>
                  </v:line>
                  <v:line id="Прямая соединительная линия 58" o:spid="_x0000_s1037" style="position:absolute;visibility:visible;mso-wrap-style:square" from="13158,4453" to="13158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pR8MAAADcAAAADwAAAGRycy9kb3ducmV2LnhtbESPzWrDMBCE74W8g9hAb43sQEPiRgkh&#10;NJBLD3V+zou1td1aKyGptvv2VSCQ4zAz3zDr7Wg60ZMPrWUF+SwDQVxZ3XKt4Hw6vCxBhIissbNM&#10;Cv4owHYzeVpjoe3An9SXsRYJwqFABU2MrpAyVA0ZDDPriJP3Zb3BmKSvpfY4JLjp5DzLFtJgy2mh&#10;QUf7hqqf8tcoKFl+rHJXL6+e+iGM7nS5vn8r9Twdd28gIo3xEb63j1rB/DWH25l0BO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BaUf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59" o:spid="_x0000_s1038" style="position:absolute;visibility:visible;mso-wrap-style:square" from="16522,4436" to="16522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P3MMMAAADcAAAADwAAAGRycy9kb3ducmV2LnhtbESPzWrDMBCE74W8g9hAb40cQ0PiRgkh&#10;NJBLD3V+zou1td1aKyGptvv2VSCQ4zAz3zDr7Wg60ZMPrWUF81kGgriyuuVawfl0eFmCCBFZY2eZ&#10;FPxRgO1m8rTGQtuBP6kvYy0ShEOBCpoYXSFlqBoyGGbWESfvy3qDMUlfS+1xSHDTyTzLFtJgy2mh&#10;QUf7hqqf8tcoKFl+rOauXl499UMY3elyff9W6nk67t5ARBrjI3xvH7WC/DWH25l0BO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T9zD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0" o:spid="_x0000_s1039" style="position:absolute;visibility:visible;mso-wrap-style:square" from="19973,4436" to="19973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9Sq8MAAADcAAAADwAAAGRycy9kb3ducmV2LnhtbESPQWsCMRSE7wX/Q3hCbzWrxaKrUUQU&#10;eumha+v5sXnurm5eQhJ3t/++EQo9DjPzDbPeDqYVHfnQWFYwnWQgiEurG64UfJ2OLwsQISJrbC2T&#10;gh8KsN2MntaYa9vzJ3VFrESCcMhRQR2jy6UMZU0Gw8Q64uRdrDcYk/SV1B77BDetnGXZmzTYcFqo&#10;0dG+pvJW3I2CguXHcuqqxdlT14fBnb7Ph6tSz+NhtwIRaYj/4b/2u1Ywm7/C4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fUqv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1" o:spid="_x0000_s1040" style="position:absolute;visibility:visible;mso-wrap-style:square" from="23510,4436" to="23510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K38MAAADcAAAADwAAAGRycy9kb3ducmV2LnhtbESPQWsCMRSE7wX/Q3hCbzWr1KKrUUQU&#10;eumha+v5sXnurm5eQhJ3t/++EQo9DjPzDbPeDqYVHfnQWFYwnWQgiEurG64UfJ2OLwsQISJrbC2T&#10;gh8KsN2MntaYa9vzJ3VFrESCcMhRQR2jy6UMZU0Gw8Q64uRdrDcYk/SV1B77BDetnGXZmzTYcFqo&#10;0dG+pvJW3I2CguXHcuqqxdlT14fBnb7Ph6tSz+NhtwIRaYj/4b/2u1Ywm7/C4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2yt/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2" o:spid="_x0000_s1041" style="position:absolute;visibility:visible;mso-wrap-style:square" from="27047,4423" to="27047,1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pvRMMAAADcAAAADwAAAGRycy9kb3ducmV2LnhtbESPQWsCMRSE7wX/Q3iCt5pVsOhqFBEL&#10;Xjx0bT0/Ns/d1c1LSNLd9d83hUKPw8x8w2x2g2lFRz40lhXMphkI4tLqhisFn5f31yWIEJE1tpZJ&#10;wZMC7Lajlw3m2vb8QV0RK5EgHHJUUMfocilDWZPBMLWOOHk36w3GJH0ltcc+wU0r51n2Jg02nBZq&#10;dHSoqXwU30ZBwfK8mrlqefXU9WFwl6/r8a7UZDzs1yAiDfE//Nc+aQXzxQJ+z6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6b0T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3" o:spid="_x0000_s1042" style="position:absolute;visibility:visible;mso-wrap-style:square" from="30670,4367" to="30670,1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jxM8MAAADcAAAADwAAAGRycy9kb3ducmV2LnhtbESPQWsCMRSE7wX/Q3hCbzWroOhqFBEF&#10;Lz10bT0/Ns/d1c1LSOLu9t83hUKPw8x8w2x2g2lFRz40lhVMJxkI4tLqhisFn5fT2xJEiMgaW8uk&#10;4JsC7Lajlw3m2vb8QV0RK5EgHHJUUMfocilDWZPBMLGOOHk36w3GJH0ltcc+wU0rZ1m2kAYbTgs1&#10;OjrUVD6Kp1FQsHxfTV21vHrq+jC4y9f1eFfqdTzs1yAiDfE//Nc+awWz+QJ+z6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o8TP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4" o:spid="_x0000_s1043" style="position:absolute;visibility:visible;mso-wrap-style:square" from="34293,4267" to="342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UqMMAAADcAAAADwAAAGRycy9kb3ducmV2LnhtbESPQWsCMRSE7wX/Q3hCbzWrUKurUUQU&#10;eumha+v5sXnurm5eQhJ3t/++EQo9DjPzDbPeDqYVHfnQWFYwnWQgiEurG64UfJ2OLwsQISJrbC2T&#10;gh8KsN2MntaYa9vzJ3VFrESCcMhRQR2jy6UMZU0Gw8Q64uRdrDcYk/SV1B77BDetnGXZXBpsOC3U&#10;6GhfU3kr7kZBwfJjOXXV4uyp68PgTt/nw1Wp5/GwW4GINMT/8F/7XSuYvb7B4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kVKj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36" o:spid="_x0000_s1044" style="position:absolute;flip:y;visibility:visible;mso-wrap-style:square" from="2666,7707" to="6100,1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f+MAAAADcAAAADwAAAGRycy9kb3ducmV2LnhtbERPS2sCMRC+F/ofwhR6q1mFFrsaRYSC&#10;9Oaj4HHYjJvVzWSbTN313zcHwePH954vB9+qK8XUBDYwHhWgiKtgG64NHPZfb1NQSZAttoHJwI0S&#10;LBfPT3Msbeh5S9ed1CqHcCrRgBPpSq1T5chjGoWOOHOnED1KhrHWNmKfw32rJ0XxoT02nBscdrR2&#10;VF12f95Aq39/xH333fp8jDK+HI72s9oY8/oyrGaghAZ5iO/ujTUwec9r85l8BP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R3/jAAAAA3AAAAA8AAAAAAAAAAAAAAAAA&#10;oQIAAGRycy9kb3ducmV2LnhtbFBLBQYAAAAABAAEAPkAAACOAwAAAAA=&#10;" strokecolor="windowText" strokeweight="1pt">
                    <v:stroke joinstyle="miter"/>
                  </v:line>
                  <v:line id="Прямая соединительная линия 65" o:spid="_x0000_s1045" style="position:absolute;flip:y;visibility:visible;mso-wrap-style:square" from="6100,7712" to="9529,1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16Y8MAAADcAAAADwAAAGRycy9kb3ducmV2LnhtbESPQWsCMRSE7wX/Q3gFbzWrYKlboxSh&#10;IN60Fjw+Nq+brZuXNXl1139vCoUeh5n5hlmuB9+qK8XUBDYwnRSgiKtgG64NHD/en15AJUG22AYm&#10;AzdKsF6NHpZY2tDznq4HqVWGcCrRgBPpSq1T5chjmoSOOHtfIXqULGOtbcQ+w32rZ0XxrD02nBcc&#10;drRxVJ0PP95Aqy+f4nZ9t/k+RZmejye7qLbGjB+Ht1dQQoP8h//aW2tgNl/A75l8BP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demP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6" o:spid="_x0000_s1046" style="position:absolute;flip:y;visibility:visible;mso-wrap-style:square" from="13158,7712" to="16587,1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ZQ8AAAADcAAAADwAAAGRycy9kb3ducmV2LnhtbERPTWsCMRC9F/wPYQRvNasHabdGEUEQ&#10;b1oLHofNdLO6mazJ6G7/fXMo9Ph438v14Fv1pJiawAZm0wIUcRVsw7WB8+fu9Q1UEmSLbWAy8EMJ&#10;1qvRyxJLG3o+0vMktcohnEo04ES6UutUOfKYpqEjztx3iB4lw1hrG7HP4b7V86JYaI8N5waHHW0d&#10;VbfTwxto9f1L3KHvttdLlNntfLHv1d6YyXjYfIASGuRf/OfeWwPzRZ6fz+Qjo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LGUPAAAAA3AAAAA8AAAAAAAAAAAAAAAAA&#10;oQIAAGRycy9kb3ducmV2LnhtbFBLBQYAAAAABAAEAPkAAACOAwAAAAA=&#10;" strokecolor="windowText" strokeweight="1pt">
                    <v:stroke joinstyle="miter"/>
                  </v:line>
                  <v:line id="Прямая соединительная линия 67" o:spid="_x0000_s1047" style="position:absolute;flip:y;visibility:visible;mso-wrap-style:square" from="16629,7620" to="20058,1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82MMAAADcAAAADwAAAGRycy9kb3ducmV2LnhtbESPQWsCMRSE74X+h/CE3mp2PUi7GkWE&#10;gnjTWvD42Lxutm5etsmru/33Rij0OMzMN8xyPfpOXSmmNrCBclqAIq6DbbkxcHp/e34BlQTZYheY&#10;DPxSgvXq8WGJlQ0DH+h6lEZlCKcKDTiRvtI61Y48pmnoibP3GaJHyTI22kYcMtx3elYUc+2x5bzg&#10;sKeto/py/PEGOv39IW4/9Nuvc5Tycjrb13pnzNNk3CxACY3yH/5r76yB2byE+5l8BP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HvNj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8" o:spid="_x0000_s1048" style="position:absolute;flip:y;visibility:visible;mso-wrap-style:square" from="19973,7643" to="23402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Uir8MAAADcAAAADwAAAGRycy9kb3ducmV2LnhtbESPQWsCMRSE7wX/Q3hCbzXrHqRdjSJC&#10;QXqrteDxsXndbN28rMmru/33Rij0OMzMN8xqM/pOXSmmNrCB+awARVwH23Jj4Pjx+vQMKgmyxS4w&#10;GfilBJv15GGFlQ0Dv9P1II3KEE4VGnAifaV1qh15TLPQE2fvK0SPkmVstI04ZLjvdFkUC+2x5bzg&#10;sKedo/p8+PEGOn35FPc29LvvU5T5+XiyL/XemMfpuF2CEhrlP/zX3lsD5aKE+5l8BP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VIq/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69" o:spid="_x0000_s1049" style="position:absolute;flip:y;visibility:visible;mso-wrap-style:square" from="23510,7712" to="26939,1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HNMMAAADcAAAADwAAAGRycy9kb3ducmV2LnhtbESPQWsCMRSE74X+h/AKvdWsFsRujSJC&#10;QXrTWvD42LxuVjcv2+TVXf+9EQoeh5n5hpkvB9+qM8XUBDYwHhWgiKtgG64N7L8+XmagkiBbbAOT&#10;gQslWC4eH+ZY2tDzls47qVWGcCrRgBPpSq1T5chjGoWOOHs/IXqULGOtbcQ+w32rJ0Ux1R4bzgsO&#10;O1o7qk67P2+g1b/f4j77bn08RBmf9gf7Vm2MeX4aVu+ghAa5h//bG2tgMn2F25l8BP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ZhzT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70" o:spid="_x0000_s1050" style="position:absolute;flip:y;visibility:visible;mso-wrap-style:square" from="27241,7643" to="30670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fQMMAAADcAAAADwAAAGRycy9kb3ducmV2LnhtbESPQWsCMRSE74X+h/AKvdWsUsRujSJC&#10;QXrTWvD42LxuVjcv2+TVXf+9EQoeh5n5hpkvB9+qM8XUBDYwHhWgiKtgG64N7L8+XmagkiBbbAOT&#10;gQslWC4eH+ZY2tDzls47qVWGcCrRgBPpSq1T5chjGoWOOHs/IXqULGOtbcQ+w32rJ0Ux1R4bzgsO&#10;O1o7qk67P2+g1b/f4j77bn08RBmf9gf7Vm2MeX4aVu+ghAa5h//bG2tgMn2F25l8BP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wH0D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71" o:spid="_x0000_s1051" style="position:absolute;flip:y;visibility:visible;mso-wrap-style:square" from="30864,7612" to="34293,10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628MAAADcAAAADwAAAGRycy9kb3ducmV2LnhtbESPQWsCMRSE74X+h/AKvdWsQsVujSJC&#10;QXrTWvD42LxuVjcv2+TVXf+9EQoeh5n5hpkvB9+qM8XUBDYwHhWgiKtgG64N7L8+XmagkiBbbAOT&#10;gQslWC4eH+ZY2tDzls47qVWGcCrRgBPpSq1T5chjGoWOOHs/IXqULGOtbcQ+w32rJ0Ux1R4bzgsO&#10;O1o7qk67P2+g1b/f4j77bn08RBmf9gf7Vm2MeX4aVu+ghAa5h//bG2tgMn2F25l8BP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8utv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72" o:spid="_x0000_s1052" style="position:absolute;flip:y;visibility:visible;mso-wrap-style:square" from="9621,7712" to="13050,1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4krMMAAADcAAAADwAAAGRycy9kb3ducmV2LnhtbESPQWsCMRSE7wX/Q3hCbzWrh6VdjSJC&#10;QXqrteDxsXndbN28rMmru/33Rij0OMzMN8xqM/pOXSmmNrCB+awARVwH23Jj4Pjx+vQMKgmyxS4w&#10;GfilBJv15GGFlQ0Dv9P1II3KEE4VGnAifaV1qh15TLPQE2fvK0SPkmVstI04ZLjv9KIoSu2x5bzg&#10;sKedo/p8+PEGOn35FPc29LvvU5T5+XiyL/XemMfpuF2CEhrlP/zX3lsDi7KE+5l8BP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uJKz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73" o:spid="_x0000_s1053" style="position:absolute;flip:y;visibility:visible;mso-wrap-style:square" from="9621,11145" to="13050,1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KBN8MAAADcAAAADwAAAGRycy9kb3ducmV2LnhtbESPQWsCMRSE7wX/Q3iCt5rVg21XoxRB&#10;kN5qLXh8bJ6brZuXNXl113/fFAo9DjPzDbPaDL5VN4qpCWxgNi1AEVfBNlwbOH7sHp9BJUG22AYm&#10;A3dKsFmPHlZY2tDzO90OUqsM4VSiASfSlVqnypHHNA0dcfbOIXqULGOtbcQ+w32r50Wx0B4bzgsO&#10;O9o6qi6Hb2+g1ddPcW99t/06RZldjif7Uu2NmYyH1yUooUH+w3/tvTUwXzzB75l8BP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igTf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74" o:spid="_x0000_s1054" style="position:absolute;flip:y;visibility:visible;mso-wrap-style:square" from="16479,11249" to="19908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VRcAAAADcAAAADwAAAGRycy9kb3ducmV2LnhtbERPTWsCMRC9F/wPYQRvNasHabdGEUEQ&#10;b1oLHofNdLO6mazJ6G7/fXMo9Ph438v14Fv1pJiawAZm0wIUcRVsw7WB8+fu9Q1UEmSLbWAy8EMJ&#10;1qvRyxJLG3o+0vMktcohnEo04ES6UutUOfKYpqEjztx3iB4lw1hrG7HP4b7V86JYaI8N5waHHW0d&#10;VbfTwxto9f1L3KHvttdLlNntfLHv1d6YyXjYfIASGuRf/OfeWwPzRV6bz+Qjo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9FUXAAAAA3AAAAA8AAAAAAAAAAAAAAAAA&#10;oQIAAGRycy9kb3ducmV2LnhtbFBLBQYAAAAABAAEAPkAAACOAwAAAAA=&#10;" strokecolor="windowText" strokeweight="1pt">
                    <v:stroke joinstyle="miter"/>
                  </v:line>
                  <v:line id="Прямая соединительная линия 75" o:spid="_x0000_s1055" style="position:absolute;flip:y;visibility:visible;mso-wrap-style:square" from="13050,11249" to="16479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w3sMAAADcAAAADwAAAGRycy9kb3ducmV2LnhtbESPQWsCMRSE70L/Q3iF3jSrB9GtUYpQ&#10;kN5qFfb42Lxutm5etsmru/33TUHwOMzMN8xmN/pOXSmmNrCB+awARVwH23Jj4PTxOl2BSoJssQtM&#10;Bn4pwW77MNlgacPA73Q9SqMyhFOJBpxIX2qdakce0yz0xNn7DNGjZBkbbSMOGe47vSiKpfbYcl5w&#10;2NPeUX05/ngDnf4+i3sb+v1XFWV+OVV2XR+MeXocX55BCY1yD9/aB2tgsVzD/5l8BP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xsN7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76" o:spid="_x0000_s1056" style="position:absolute;flip:y;visibility:visible;mso-wrap-style:square" from="2797,11036" to="6226,1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KPnsEAAADcAAAADwAAAGRycy9kb3ducmV2LnhtbERPS2sCMRC+F/ofwhR6q1k9tHY1iggF&#10;6c1HweOwGTerm8k2mbrrv28OgseP7z1fDr5VV4qpCWxgPCpAEVfBNlwbOOy/3qagkiBbbAOTgRsl&#10;WC6en+ZY2tDzlq47qVUO4VSiASfSlVqnypHHNAodceZOIXqUDGOtbcQ+h/tWT4riXXtsODc47Gjt&#10;qLrs/ryBVv/+iPvuu/X5GGV8ORztZ7Ux5vVlWM1ACQ3yEN/dG2tg8pHn5zP5CO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ko+ewQAAANwAAAAPAAAAAAAAAAAAAAAA&#10;AKECAABkcnMvZG93bnJldi54bWxQSwUGAAAAAAQABAD5AAAAjwMAAAAA&#10;" strokecolor="windowText" strokeweight="1pt">
                    <v:stroke joinstyle="miter"/>
                  </v:line>
                  <v:line id="Прямая соединительная линия 77" o:spid="_x0000_s1057" style="position:absolute;flip:y;visibility:visible;mso-wrap-style:square" from="6100,11249" to="9529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qBcQAAADcAAAADwAAAGRycy9kb3ducmV2LnhtbESPQWsCMRSE74X+h/AKvdXsemjrapQi&#10;FKQ3rYLHx+a5Wd28bJNXd/vvTaHQ4zAz3zCL1eg7daWY2sAGykkBirgOtuXGwP7z/ekVVBJki11g&#10;MvBDCVbL+7sFVjYMvKXrThqVIZwqNOBE+krrVDvymCahJ87eKUSPkmVstI04ZLjv9LQonrXHlvOC&#10;w57WjurL7tsb6PTXQdzH0K/PxyjlZX+0s3pjzOPD+DYHJTTKf/ivvbEGpi8l/J7JR0A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3ioFxAAAANwAAAAPAAAAAAAAAAAA&#10;AAAAAKECAABkcnMvZG93bnJldi54bWxQSwUGAAAAAAQABAD5AAAAkgMAAAAA&#10;" strokecolor="windowText" strokeweight="1pt">
                    <v:stroke joinstyle="miter"/>
                  </v:line>
                  <v:line id="Прямая соединительная линия 78" o:spid="_x0000_s1058" style="position:absolute;flip:y;visibility:visible;mso-wrap-style:square" from="19973,11145" to="23402,1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0csQAAADcAAAADwAAAGRycy9kb3ducmV2LnhtbESPQWsCMRSE74X+h/AKvdWse2jrapQi&#10;FKQ3rYLHx+a5Wd28bJNXd/vvTaHQ4zAz3zCL1eg7daWY2sAGppMCFHEdbMuNgf3n+9MrqCTIFrvA&#10;ZOCHEqyW93cLrGwYeEvXnTQqQzhVaMCJ9JXWqXbkMU1CT5y9U4geJcvYaBtxyHDf6bIonrXHlvOC&#10;w57WjurL7tsb6PTXQdzH0K/PxyjTy/5oZ/XGmMeH8W0OSmiU//Bfe2MNlC8l/J7JR0A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LRyxAAAANwAAAAPAAAAAAAAAAAA&#10;AAAAAKECAABkcnMvZG93bnJldi54bWxQSwUGAAAAAAQABAD5AAAAkgMAAAAA&#10;" strokecolor="windowText" strokeweight="1pt">
                    <v:stroke joinstyle="miter"/>
                  </v:line>
                  <v:line id="Прямая соединительная линия 79" o:spid="_x0000_s1059" style="position:absolute;flip:y;visibility:visible;mso-wrap-style:square" from="27047,11145" to="30476,1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AR6cQAAADcAAAADwAAAGRycy9kb3ducmV2LnhtbESPQWsCMRSE74X+h/AKvdWsFlpdjVIE&#10;QXqrVfD42Dw3q5uXbfJ0t/++KRR6HGbmG2axGnyrbhRTE9jAeFSAIq6Cbbg2sP/cPE1BJUG22AYm&#10;A9+UYLW8v1tgaUPPH3TbSa0yhFOJBpxIV2qdKkce0yh0xNk7hehRsoy1thH7DPetnhTFi/bYcF5w&#10;2NHaUXXZXb2BVn8dxL333fp8jDK+7I92Vm2NeXwY3uaghAb5D/+1t9bA5PUZfs/kI6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BHpxAAAANwAAAAPAAAAAAAAAAAA&#10;AAAAAKECAABkcnMvZG93bnJldi54bWxQSwUGAAAAAAQABAD5AAAAkgMAAAAA&#10;" strokecolor="windowText" strokeweight="1pt">
                    <v:stroke joinstyle="miter"/>
                  </v:line>
                  <v:line id="Прямая соединительная линия 80" o:spid="_x0000_s1060" style="position:absolute;flip:y;visibility:visible;mso-wrap-style:square" from="23510,11151" to="26939,14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JncQAAADcAAAADwAAAGRycy9kb3ducmV2LnhtbESPQWsCMRSE74X+h/AKvdWsUlpdjVIE&#10;QXqrVfD42Dw3q5uXbfJ0t/++KRR6HGbmG2axGnyrbhRTE9jAeFSAIq6Cbbg2sP/cPE1BJUG22AYm&#10;A9+UYLW8v1tgaUPPH3TbSa0yhFOJBpxIV2qdKkce0yh0xNk7hehRsoy1thH7DPetnhTFi/bYcF5w&#10;2NHaUXXZXb2BVn8dxL333fp8jDK+7I92Vm2NeXwY3uaghAb5D/+1t9bA5PUZfs/kI6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YmdxAAAANwAAAAPAAAAAAAAAAAA&#10;AAAAAKECAABkcnMvZG93bnJldi54bWxQSwUGAAAAAAQABAD5AAAAkgMAAAAA&#10;" strokecolor="windowText" strokeweight="1pt">
                    <v:stroke joinstyle="miter"/>
                  </v:line>
                  <v:line id="Прямая соединительная линия 81" o:spid="_x0000_s1061" style="position:absolute;flip:y;visibility:visible;mso-wrap-style:square" from="30864,11151" to="34293,14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UsBsQAAADcAAAADwAAAGRycy9kb3ducmV2LnhtbESPQWsCMRSE74X+h/AKvdWsQltdjVIE&#10;QXqrVfD42Dw3q5uXbfJ0t/++KRR6HGbmG2axGnyrbhRTE9jAeFSAIq6Cbbg2sP/cPE1BJUG22AYm&#10;A9+UYLW8v1tgaUPPH3TbSa0yhFOJBpxIV2qdKkce0yh0xNk7hehRsoy1thH7DPetnhTFi/bYcF5w&#10;2NHaUXXZXb2BVn8dxL333fp8jDK+7I92Vm2NeXwY3uaghAb5D/+1t9bA5PUZfs/kI6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5SwGxAAAANwAAAAPAAAAAAAAAAAA&#10;AAAAAKECAABkcnMvZG93bnJldi54bWxQSwUGAAAAAAQABAD5AAAAkgMAAAAA&#10;" strokecolor="windowText" strokeweight="1pt">
                    <v:stroke joinstyle="miter"/>
                  </v:line>
                  <v:line id="Прямая соединительная линия 82" o:spid="_x0000_s1062" style="position:absolute;flip:x y;visibility:visible;mso-wrap-style:square" from="2797,7612" to="6100,10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g08MAAADcAAAADwAAAGRycy9kb3ducmV2LnhtbESPQWvCQBSE7wX/w/IK3uqmQtMSXUUs&#10;Em9BK5TeHtlnEsy+DbtrEv+9Kwg9DjPzDbNcj6YVPTnfWFbwPktAEJdWN1wpOP3s3r5A+ICssbVM&#10;Cm7kYb2avCwx03bgA/XHUIkIYZ+hgjqELpPSlzUZ9DPbEUfvbJ3BEKWrpHY4RLhp5TxJUmmw4bhQ&#10;Y0fbmsrL8WoU2F1+PRVFk/dSW/dB7eH773dUavo6bhYgAo3hP/xs77WC+WcKjzPx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YYNP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83" o:spid="_x0000_s1063" style="position:absolute;flip:x y;visibility:visible;mso-wrap-style:square" from="9748,11145" to="13050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FSMMAAADcAAAADwAAAGRycy9kb3ducmV2LnhtbESPQWvCQBSE7wX/w/IK3uqmQrVEVxGL&#10;xFuIFUpvj+wzCWbfht01if/eFQo9DjPzDbPejqYVPTnfWFbwPktAEJdWN1wpOH8f3j5B+ICssbVM&#10;Cu7kYbuZvKwx1XbggvpTqESEsE9RQR1Cl0rpy5oM+pntiKN3sc5giNJVUjscIty0cp4kC2mw4bhQ&#10;Y0f7msrr6WYU2EN2O+d5k/VSW/dBbfH1+zMqNX0ddysQgcbwH/5rH7WC+XIJzzPxCMjN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UxUj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84" o:spid="_x0000_s1064" style="position:absolute;flip:x y;visibility:visible;mso-wrap-style:square" from="6227,11049" to="9529,1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ROsEAAADcAAAADwAAAGRycy9kb3ducmV2LnhtbERPyWrDMBC9B/IPYgK9JXIMbYMTJZQU&#10;k95CFii9DdbEFrVGRpKX/n11KPT4ePvuMNlWDOSDcaxgvcpAEFdOG64V3G/lcgMiRGSNrWNS8EMB&#10;Dvv5bIeFdiNfaLjGWqQQDgUqaGLsCilD1ZDFsHIdceIezluMCfpaao9jCretzLPsRVo0nBoa7OjY&#10;UPV97a0CV576+/lsToPUzj9Te3n/+pyUelpMb1sQkab4L/5zf2gF+Wtam86kIy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S1E6wQAAANwAAAAPAAAAAAAAAAAAAAAA&#10;AKECAABkcnMvZG93bnJldi54bWxQSwUGAAAAAAQABAD5AAAAjwMAAAAA&#10;" strokecolor="windowText" strokeweight="1pt">
                    <v:stroke joinstyle="miter"/>
                  </v:line>
                  <v:line id="Прямая соединительная линия 85" o:spid="_x0000_s1065" style="position:absolute;flip:x y;visibility:visible;mso-wrap-style:square" from="2666,11115" to="5968,14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0ocMAAADcAAAADwAAAGRycy9kb3ducmV2LnhtbESPQYvCMBSE74L/ITzBm6YKrto1iiji&#10;3sQqyN4ezdu2bPNSkljrvzcLCx6HmfmGWW06U4uWnK8sK5iMExDEudUVFwqul8NoAcIHZI21ZVLw&#10;JA+bdb+3wlTbB5+pzUIhIoR9igrKEJpUSp+XZNCPbUMcvR/rDIYoXSG1w0eEm1pOk+RDGqw4LpTY&#10;0K6k/De7GwX2cLxfT6fq2Ept3Yzq8/771ik1HHTbTxCBuvAO/7e/tILpfAl/Z+IR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H9KH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86" o:spid="_x0000_s1066" style="position:absolute;flip:x y;visibility:visible;mso-wrap-style:square" from="30670,7654" to="34293,10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gtG70AAADcAAAADwAAAGRycy9kb3ducmV2LnhtbERPSwrCMBDdC94hjOBOUwVFqlFEEd2J&#10;HxB3QzO2xWZSkljr7c1CcPl4/8WqNZVoyPnSsoLRMAFBnFldcq7getkNZiB8QNZYWSYFH/KwWnY7&#10;C0y1ffOJmnPIRQxhn6KCIoQ6ldJnBRn0Q1sTR+5hncEQoculdviO4aaS4ySZSoMlx4YCa9oUlD3P&#10;L6PA7vav6/FY7huprZtQddreb61S/V67noMI1Ia/+Oc+aAXjWZwfz8QjIJ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oLRu9AAAA3AAAAA8AAAAAAAAAAAAAAAAAoQIA&#10;AGRycy9kb3ducmV2LnhtbFBLBQYAAAAABAAEAPkAAACLAwAAAAA=&#10;" strokecolor="windowText" strokeweight="1pt">
                    <v:stroke joinstyle="miter"/>
                  </v:line>
                  <v:line id="Прямая соединительная линия 87" o:spid="_x0000_s1067" style="position:absolute;flip:x y;visibility:visible;mso-wrap-style:square" from="27174,7532" to="30476,10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SIgMQAAADcAAAADwAAAGRycy9kb3ducmV2LnhtbESPwWrDMBBE74X+g9hAbrVsQ0pwLZuS&#10;EpJbSGoovS3W1ja1VkZSHOfvq0Khx2Fm3jBlvZhRzOT8YFlBlqQgiFurB+4UNO/7py0IH5A1jpZJ&#10;wZ081NXjQ4mFtjc+03wJnYgQ9gUq6EOYCil925NBn9iJOHpf1hkMUbpOaoe3CDejzNP0WRocOC70&#10;ONGup/b7cjUK7P5wbU6n4TBLbd2GxvPb58ei1Hq1vL6ACLSE//Bf+6gV5NsMfs/EIy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pIiAxAAAANwAAAAPAAAAAAAAAAAA&#10;AAAAAKECAABkcnMvZG93bnJldi54bWxQSwUGAAAAAAQABAD5AAAAkgMAAAAA&#10;" strokecolor="windowText" strokeweight="1pt">
                    <v:stroke joinstyle="miter"/>
                  </v:line>
                  <v:line id="Прямая соединительная линия 88" o:spid="_x0000_s1068" style="position:absolute;flip:x y;visibility:visible;mso-wrap-style:square" from="23637,7707" to="26939,11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W98MAAADcAAAADwAAAGRycy9kb3ducmV2LnhtbESPQWvCQBSE7wX/w/IEb83GQItEVykV&#10;sTdJDIi3R/Y1Cc2+DbtrjP++Wyh4HGbmG2azm0wvRnK+s6xgmaQgiGurO24UVOfD6wqED8gae8uk&#10;4EEedtvZywZzbe9c0FiGRkQI+xwVtCEMuZS+bsmgT+xAHL1v6wyGKF0jtcN7hJteZmn6Lg12HBda&#10;HOizpfqnvBkF9nC8VadTdxyltu6N+mJ/vUxKLebTxxpEoCk8w//tL60gW2XwdyYe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2Fvf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89" o:spid="_x0000_s1069" style="position:absolute;flip:x y;visibility:visible;mso-wrap-style:square" from="20168,7712" to="23470,11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zbMIAAADcAAAADwAAAGRycy9kb3ducmV2LnhtbESPzarCMBSE9xd8h3AEd9dU5YpUo4gi&#10;uhN/QNwdmmNbbE5KEmt9+xtBcDnMzDfMbNGaSjTkfGlZwaCfgCDOrC45V3A+bX4nIHxA1lhZJgUv&#10;8rCYd35mmGr75AM1x5CLCGGfooIihDqV0mcFGfR9WxNH72adwRCly6V2+IxwU8lhkoylwZLjQoE1&#10;rQrK7seHUWA328d5vy+3jdTW/VF1WF8vrVK9brucggjUhm/4095pBcPJCN5n4hG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qzbMIAAADcAAAADwAAAAAAAAAAAAAA&#10;AAChAgAAZHJzL2Rvd25yZXYueG1sUEsFBgAAAAAEAAQA+QAAAJADAAAAAA==&#10;" strokecolor="windowText" strokeweight="1pt">
                    <v:stroke joinstyle="miter"/>
                  </v:line>
                  <v:line id="Прямая соединительная линия 90" o:spid="_x0000_s1070" style="position:absolute;flip:x y;visibility:visible;mso-wrap-style:square" from="16699,7643" to="20001,10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rGMIAAADcAAAADwAAAGRycy9kb3ducmV2LnhtbESPzarCMBSE9xd8h3AEd9dU8YpUo4gi&#10;uhN/QNwdmmNbbE5KEmt9+xtBcDnMzDfMbNGaSjTkfGlZwaCfgCDOrC45V3A+bX4nIHxA1lhZJgUv&#10;8rCYd35mmGr75AM1x5CLCGGfooIihDqV0mcFGfR9WxNH72adwRCly6V2+IxwU8lhkoylwZLjQoE1&#10;rQrK7seHUWA328d5vy+3jdTW/VF1WF8vrVK9brucggjUhm/4095pBcPJCN5n4hG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rGMIAAADcAAAADwAAAAAAAAAAAAAA&#10;AAChAgAAZHJzL2Rvd25yZXYueG1sUEsFBgAAAAAEAAQA+QAAAJADAAAAAA==&#10;" strokecolor="windowText" strokeweight="1pt">
                    <v:stroke joinstyle="miter"/>
                  </v:line>
                  <v:line id="Прямая соединительная линия 91" o:spid="_x0000_s1071" style="position:absolute;flip:x y;visibility:visible;mso-wrap-style:square" from="13114,7599" to="16416,1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+Og8EAAADcAAAADwAAAGRycy9kb3ducmV2LnhtbESPQYvCMBSE74L/ITzBm6YKinSNsiii&#10;N1EL4u3RvG3LNi8libX+eyMIHoeZ+YZZrjtTi5acrywrmIwTEMS51RUXCrLLbrQA4QOyxtoyKXiS&#10;h/Wq31tiqu2DT9SeQyEihH2KCsoQmlRKn5dk0I9tQxy9P+sMhihdIbXDR4SbWk6TZC4NVhwXSmxo&#10;U1L+f74bBXa3v2fHY7VvpbZuRvVpe7t2Sg0H3e8PiEBd+IY/7YNWMF3M4H0mHgG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n46DwQAAANwAAAAPAAAAAAAAAAAAAAAA&#10;AKECAABkcnMvZG93bnJldi54bWxQSwUGAAAAAAQABAD5AAAAjwMAAAAA&#10;" strokecolor="windowText" strokeweight="1pt">
                    <v:stroke joinstyle="miter"/>
                  </v:line>
                  <v:line id="Прямая соединительная линия 92" o:spid="_x0000_s1072" style="position:absolute;flip:x y;visibility:visible;mso-wrap-style:square" from="9860,7654" to="13162,1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0Q9MIAAADcAAAADwAAAGRycy9kb3ducmV2LnhtbESPQYvCMBSE74L/ITzBm6YrKNI1LbIi&#10;ehPdgnh7NG/bYvNSkli7/34jCHscZuYbZpMPphU9Od9YVvAxT0AQl1Y3XCkovvezNQgfkDW2lknB&#10;L3nIs/Fog6m2Tz5TfwmViBD2KSqoQ+hSKX1Zk0E/tx1x9H6sMxiidJXUDp8Rblq5SJKVNNhwXKix&#10;o6+ayvvlYRTY/eFRnE7NoZfauiW1593tOig1nQzbTxCBhvAffrePWsFivYLXmXgEZ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0Q9MIAAADcAAAADwAAAAAAAAAAAAAA&#10;AAChAgAAZHJzL2Rvd25yZXYueG1sUEsFBgAAAAAEAAQA+QAAAJADAAAAAA==&#10;" strokecolor="windowText" strokeweight="1pt">
                    <v:stroke joinstyle="miter"/>
                  </v:line>
                  <v:line id="Прямая соединительная линия 93" o:spid="_x0000_s1073" style="position:absolute;flip:x y;visibility:visible;mso-wrap-style:square" from="6319,7712" to="9621,11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G1b8IAAADcAAAADwAAAGRycy9kb3ducmV2LnhtbESPzarCMBSE9xd8h3AEd9dUwatUo4gi&#10;uhN/QNwdmmNbbE5KEmt9+xtBcDnMzDfMbNGaSjTkfGlZwaCfgCDOrC45V3A+bX4nIHxA1lhZJgUv&#10;8rCYd35mmGr75AM1x5CLCGGfooIihDqV0mcFGfR9WxNH72adwRCly6V2+IxwU8lhkvxJgyXHhQJr&#10;WhWU3Y8Po8Buto/zfl9uG6mtG1F1WF8vrVK9brucggjUhm/4095pBcPJGN5n4hG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G1b8IAAADcAAAADwAAAAAAAAAAAAAA&#10;AAChAgAAZHJzL2Rvd25yZXYueG1sUEsFBgAAAAAEAAQA+QAAAJADAAAAAA==&#10;" strokecolor="windowText" strokeweight="1pt">
                    <v:stroke joinstyle="miter"/>
                  </v:line>
                  <v:line id="Прямая соединительная линия 94" o:spid="_x0000_s1074" style="position:absolute;flip:x y;visibility:visible;mso-wrap-style:square" from="30670,11069" to="34289,14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4hHb0AAADcAAAADwAAAGRycy9kb3ducmV2LnhtbERPSwrCMBDdC94hjOBOUwVFqlFEEd2J&#10;HxB3QzO2xWZSkljr7c1CcPl4/8WqNZVoyPnSsoLRMAFBnFldcq7getkNZiB8QNZYWSYFH/KwWnY7&#10;C0y1ffOJmnPIRQxhn6KCIoQ6ldJnBRn0Q1sTR+5hncEQoculdviO4aaS4ySZSoMlx4YCa9oUlD3P&#10;L6PA7vav6/FY7huprZtQddreb61S/V67noMI1Ia/+Oc+aAXjWVwbz8QjIJ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eIR29AAAA3AAAAA8AAAAAAAAAAAAAAAAAoQIA&#10;AGRycy9kb3ducmV2LnhtbFBLBQYAAAAABAAEAPkAAACLAwAAAAA=&#10;" strokecolor="windowText" strokeweight="1pt">
                    <v:stroke joinstyle="miter"/>
                  </v:line>
                  <v:line id="Прямая соединительная линия 95" o:spid="_x0000_s1075" style="position:absolute;flip:x y;visibility:visible;mso-wrap-style:square" from="27174,11069" to="30793,14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EhsMAAADcAAAADwAAAGRycy9kb3ducmV2LnhtbESPQWvCQBSE7wX/w/IK3uqmQsVGVxGL&#10;xFuIFUpvj+wzCWbfht01if/eFQo9DjPzDbPejqYVPTnfWFbwPktAEJdWN1wpOH8f3pYgfEDW2Fom&#10;BXfysN1MXtaYajtwQf0pVCJC2KeooA6hS6X0ZU0G/cx2xNG7WGcwROkqqR0OEW5aOU+ShTTYcFyo&#10;saN9TeX1dDMK7CG7nfO8yXqprfugtvj6/RmVmr6OuxWIQGP4D/+1j1rBfPkJzzPxCMjN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ShIb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96" o:spid="_x0000_s1076" style="position:absolute;flip:x y;visibility:visible;mso-wrap-style:square" from="23546,11252" to="27166,1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7xsEAAADcAAAADwAAAGRycy9kb3ducmV2LnhtbERPyWrDMBC9B/IPYgK9JXIMLY0TJZQU&#10;k95CFii9DdbEFrVGRpKX/n11KPT4ePvuMNlWDOSDcaxgvcpAEFdOG64V3G/l8hVEiMgaW8ek4IcC&#10;HPbz2Q4L7Ua+0HCNtUghHApU0MTYFVKGqiGLYeU64sQ9nLcYE/S11B7HFG5bmWfZi7RoODU02NGx&#10;oer72lsFrjz19/PZnAapnX+m9vL+9Tkp9bSY3rYgIk3xX/zn/tAK8k2an86kIy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MbvGwQAAANwAAAAPAAAAAAAAAAAAAAAA&#10;AKECAABkcnMvZG93bnJldi54bWxQSwUGAAAAAAQABAD5AAAAjwMAAAAA&#10;" strokecolor="windowText" strokeweight="1pt">
                    <v:stroke joinstyle="miter"/>
                  </v:line>
                  <v:line id="Прямая соединительная линия 97" o:spid="_x0000_s1077" style="position:absolute;flip:x y;visibility:visible;mso-wrap-style:square" from="19927,11115" to="23546,1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0eXcMAAADcAAAADwAAAGRycy9kb3ducmV2LnhtbESPT4vCMBTE7wt+h/CEva2pwi5aTYso&#10;ojfxD4i3R/Nsi81LSWKt336zsOBxmJnfMIu8N43oyPnasoLxKAFBXFhdc6ngfNp8TUH4gKyxsUwK&#10;XuQhzwYfC0y1ffKBumMoRYSwT1FBFUKbSumLigz6kW2Jo3ezzmCI0pVSO3xGuGnkJEl+pMGa40KF&#10;La0qKu7Hh1FgN9vHeb+vt53U1n1Tc1hfL71Sn8N+OQcRqA/v8H97pxVMZmP4OxOP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9Hl3DAAAA3AAAAA8AAAAAAAAAAAAA&#10;AAAAoQIAAGRycy9kb3ducmV2LnhtbFBLBQYAAAAABAAEAPkAAACRAwAAAAA=&#10;" strokecolor="windowText" strokeweight="1pt">
                    <v:stroke joinstyle="miter"/>
                  </v:line>
                  <v:line id="Прямая соединительная линия 98" o:spid="_x0000_s1078" style="position:absolute;flip:x y;visibility:visible;mso-wrap-style:square" from="16438,11036" to="20058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+AKsQAAADcAAAADwAAAGRycy9kb3ducmV2LnhtbESPwWrDMBBE74H+g9hCb7FcQ0PqRgml&#10;JaQ348RQelusjW1irYwkO+7fR4VCjsPMvGE2u9n0YiLnO8sKnpMUBHFtdceNguq0X65B+ICssbdM&#10;Cn7Jw277sNhgru2VS5qOoRERwj5HBW0IQy6lr1sy6BM7EEfvbJ3BEKVrpHZ4jXDTyyxNV9Jgx3Gh&#10;xYE+Wqovx9EosPvDWBVFd5iktu6F+vLz53tW6ulxfn8DEWgO9/B/+0sryF4z+DsTj4D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4AqxAAAANwAAAAPAAAAAAAAAAAA&#10;AAAAAKECAABkcnMvZG93bnJldi54bWxQSwUGAAAAAAQABAD5AAAAkgMAAAAA&#10;" strokecolor="windowText" strokeweight="1pt">
                    <v:stroke joinstyle="miter"/>
                  </v:line>
                  <v:line id="Прямая соединительная линия 99" o:spid="_x0000_s1079" style="position:absolute;flip:x y;visibility:visible;mso-wrap-style:square" from="13162,11115" to="16781,1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lscMAAADcAAAADwAAAGRycy9kb3ducmV2LnhtbESPQYvCMBSE74L/ITzBm6YqK9o1iiji&#10;3sQqyN4ezdu2bPNSkljrvzcLCx6HmfmGWW06U4uWnK8sK5iMExDEudUVFwqul8NoAcIHZI21ZVLw&#10;JA+bdb+3wlTbB5+pzUIhIoR9igrKEJpUSp+XZNCPbUMcvR/rDIYoXSG1w0eEm1pOk2QuDVYcF0ps&#10;aFdS/pvdjQJ7ON6vp1N1bKW27oPq8/771ik1HHTbTxCBuvAO/7e/tILpcgZ/Z+IR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jJbHDAAAA3AAAAA8AAAAAAAAAAAAA&#10;AAAAoQIAAGRycy9kb3ducmV2LnhtbFBLBQYAAAAABAAEAPkAAACRAwAAAAA=&#10;" strokecolor="windowText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01" o:spid="_x0000_s1080" type="#_x0000_t32" style="position:absolute;left:2666;width:0;height:49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hisQAAADcAAAADwAAAGRycy9kb3ducmV2LnhtbESPUWvCMBSF3wf7D+EKexmarpWh1Sgy&#10;GAx8qvoD7pprW21uQpJp9++NIPh4OOd8h7NcD6YXF/Khs6zgY5KBIK6t7rhRcNh/j2cgQkTW2Fsm&#10;Bf8UYL16fVliqe2VK7rsYiMShEOJCtoYXSllqFsyGCbWESfvaL3BmKRvpPZ4TXDTyzzLPqXBjtNC&#10;i46+WqrPuz+j4HyoXeGmvjoVeSHNZrbdvle/Sr2Nhs0CRKQhPsOP9o9WkM+n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nWGKxAAAANwAAAAPAAAAAAAAAAAA&#10;AAAAAKECAABkcnMvZG93bnJldi54bWxQSwUGAAAAAAQABAD5AAAAkgMAAAAA&#10;" strokecolor="windowText" strokeweight="1pt">
                    <v:stroke endarrow="open" joinstyle="miter"/>
                  </v:shape>
                  <v:shape id="Прямая со стрелкой 102" o:spid="_x0000_s1081" type="#_x0000_t32" style="position:absolute;left:32344;top:14526;width:90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O7sUAAADcAAAADwAAAGRycy9kb3ducmV2LnhtbESP0WrCQBRE34X+w3ILvkjdVFRs6iaU&#10;giCCStN+wCV7m4Rk726zWxP/3i0UfBxm5gyzzUfTiQv1vrGs4HmegCAurW64UvD1uXvagPABWWNn&#10;mRRcyUOePUy2mGo78AddilCJCGGfooI6BJdK6cuaDPq5dcTR+7a9wRBlX0nd4xDhppOLJFlLgw3H&#10;hRodvddUtsWvUTDMjj+0bs9u08nl6pC0TXCnQqnp4/j2CiLQGO7h//ZeK1i8rODv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jO7sUAAADcAAAADwAAAAAAAAAA&#10;AAAAAAChAgAAZHJzL2Rvd25yZXYueG1sUEsFBgAAAAAEAAQA+QAAAJMDAAAAAA==&#10;" strokecolor="windowText" strokeweight="1pt">
                    <v:stroke endarrow="open" joinstyle="miter"/>
                  </v:shape>
                </v:group>
                <w10:wrap type="topAndBottom" anchorx="margin"/>
              </v:group>
            </w:pict>
          </mc:Fallback>
        </mc:AlternateContent>
      </w:r>
      <w:r w:rsidR="000F1E0E" w:rsidRPr="000F1E0E">
        <w:rPr>
          <w:sz w:val="20"/>
          <w:szCs w:val="20"/>
        </w:rPr>
        <w:t>Тогда мы можем покрыть эту плоскость триангуляцией специального вида:</w:t>
      </w:r>
    </w:p>
    <w:p w:rsid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Для того, чтобы преобразовать область Ω в тор, необходимо сначала свернуть Ω в </w:t>
      </w:r>
      <w:proofErr w:type="gramStart"/>
      <w:r w:rsidRPr="000F1E0E">
        <w:rPr>
          <w:sz w:val="20"/>
          <w:szCs w:val="20"/>
        </w:rPr>
        <w:t xml:space="preserve">цилиндр </w:t>
      </w:r>
      <w:r w:rsidRPr="000F1E0E">
        <w:rPr>
          <w:position w:val="-4"/>
          <w:sz w:val="20"/>
          <w:szCs w:val="20"/>
        </w:rPr>
        <w:object w:dxaOrig="279" w:dyaOrig="260">
          <v:shape id="_x0000_i1025" type="#_x0000_t75" style="width:14.4pt;height:13.2pt" o:ole="">
            <v:imagedata r:id="rId8" o:title=""/>
          </v:shape>
          <o:OLEObject Type="Embed" ProgID="Equation.DSMT4" ShapeID="_x0000_i1025" DrawAspect="Content" ObjectID="_1574834350" r:id="rId9"/>
        </w:object>
      </w:r>
      <w:r w:rsidRPr="000F1E0E">
        <w:rPr>
          <w:sz w:val="20"/>
          <w:szCs w:val="20"/>
        </w:rPr>
        <w:t>.</w:t>
      </w:r>
      <w:proofErr w:type="gramEnd"/>
      <w:r w:rsidRPr="000F1E0E">
        <w:rPr>
          <w:sz w:val="20"/>
          <w:szCs w:val="20"/>
        </w:rPr>
        <w:t xml:space="preserve"> При этом </w:t>
      </w:r>
      <w:bookmarkStart w:id="1" w:name="_GoBack"/>
      <w:bookmarkEnd w:id="1"/>
      <w:r w:rsidRPr="000F1E0E">
        <w:rPr>
          <w:sz w:val="20"/>
          <w:szCs w:val="20"/>
        </w:rPr>
        <w:t xml:space="preserve">необходимо контролировать 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>сохранение правильности триангуляции (рис. 3).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</w:p>
    <w:p w:rsidR="000F1E0E" w:rsidRPr="000F1E0E" w:rsidRDefault="00F169E3" w:rsidP="000F1E0E">
      <w:pPr>
        <w:ind w:firstLine="624"/>
        <w:jc w:val="both"/>
        <w:rPr>
          <w:sz w:val="20"/>
          <w:szCs w:val="20"/>
        </w:rPr>
      </w:pPr>
      <w:r w:rsidRPr="000F1E0E">
        <w:rPr>
          <w:noProof/>
          <w:sz w:val="20"/>
          <w:szCs w:val="20"/>
          <w:lang w:eastAsia="ru-RU" w:bidi="ar-SA"/>
        </w:rPr>
        <mc:AlternateContent>
          <mc:Choice Requires="wpc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548640</wp:posOffset>
                </wp:positionV>
                <wp:extent cx="5922010" cy="1711325"/>
                <wp:effectExtent l="0" t="0" r="2540" b="0"/>
                <wp:wrapTopAndBottom/>
                <wp:docPr id="241" name="Полотно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19" name="Группа 479"/>
                        <wpg:cNvGrpSpPr>
                          <a:grpSpLocks/>
                        </wpg:cNvGrpSpPr>
                        <wpg:grpSpPr bwMode="auto">
                          <a:xfrm>
                            <a:off x="906295" y="57150"/>
                            <a:ext cx="3903863" cy="1322070"/>
                            <a:chOff x="131979" y="46898"/>
                            <a:chExt cx="5841310" cy="1365028"/>
                          </a:xfrm>
                        </wpg:grpSpPr>
                        <wpg:grpSp>
                          <wpg:cNvPr id="120" name="Группа 415"/>
                          <wpg:cNvGrpSpPr>
                            <a:grpSpLocks/>
                          </wpg:cNvGrpSpPr>
                          <wpg:grpSpPr bwMode="auto">
                            <a:xfrm>
                              <a:off x="2054102" y="316376"/>
                              <a:ext cx="1470660" cy="826774"/>
                              <a:chOff x="2639186" y="306093"/>
                              <a:chExt cx="1470660" cy="826774"/>
                            </a:xfrm>
                          </wpg:grpSpPr>
                          <wps:wsp>
                            <wps:cNvPr id="121" name="Цилиндр 266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2964080" y="-17816"/>
                                <a:ext cx="820871" cy="1470660"/>
                              </a:xfrm>
                              <a:prstGeom prst="can">
                                <a:avLst>
                                  <a:gd name="adj" fmla="val 50139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2" name="Скругленная соединительная линия 26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837040" y="717298"/>
                                <a:ext cx="820872" cy="10265"/>
                              </a:xfrm>
                              <a:prstGeom prst="curvedConnector5">
                                <a:avLst>
                                  <a:gd name="adj1" fmla="val -898"/>
                                  <a:gd name="adj2" fmla="val 4626245"/>
                                  <a:gd name="adj3" fmla="val 100000"/>
                                </a:avLst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Скругленная соединительная линия 26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637641" y="712505"/>
                                <a:ext cx="820626" cy="10265"/>
                              </a:xfrm>
                              <a:prstGeom prst="curvedConnector5">
                                <a:avLst>
                                  <a:gd name="adj1" fmla="val -898"/>
                                  <a:gd name="adj2" fmla="val 4626245"/>
                                  <a:gd name="adj3" fmla="val 100000"/>
                                </a:avLst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Скругленная соединительная линия 269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410542" y="712505"/>
                                <a:ext cx="820626" cy="10265"/>
                              </a:xfrm>
                              <a:prstGeom prst="curvedConnector5">
                                <a:avLst>
                                  <a:gd name="adj1" fmla="val -898"/>
                                  <a:gd name="adj2" fmla="val 4626245"/>
                                  <a:gd name="adj3" fmla="val 100000"/>
                                </a:avLst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Скругленная соединительная линия 270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037965" y="717418"/>
                                <a:ext cx="820626" cy="10265"/>
                              </a:xfrm>
                              <a:prstGeom prst="curvedConnector5">
                                <a:avLst>
                                  <a:gd name="adj1" fmla="val -898"/>
                                  <a:gd name="adj2" fmla="val 4626245"/>
                                  <a:gd name="adj3" fmla="val 100000"/>
                                </a:avLst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Прямая соединительная линия 2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69076" y="717514"/>
                                <a:ext cx="10407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Прямая соединительная линия 2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28532" y="491576"/>
                                <a:ext cx="104031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Полилиния 273"/>
                            <wps:cNvSpPr>
                              <a:spLocks/>
                            </wps:cNvSpPr>
                            <wps:spPr bwMode="auto">
                              <a:xfrm>
                                <a:off x="2924284" y="313464"/>
                                <a:ext cx="819883" cy="814484"/>
                              </a:xfrm>
                              <a:custGeom>
                                <a:avLst/>
                                <a:gdLst>
                                  <a:gd name="T0" fmla="*/ 0 w 1014412"/>
                                  <a:gd name="T1" fmla="*/ 0 h 1052512"/>
                                  <a:gd name="T2" fmla="*/ 319485 w 1014412"/>
                                  <a:gd name="T3" fmla="*/ 165845 h 1052512"/>
                                  <a:gd name="T4" fmla="*/ 600478 w 1014412"/>
                                  <a:gd name="T5" fmla="*/ 412770 h 1052512"/>
                                  <a:gd name="T6" fmla="*/ 754447 w 1014412"/>
                                  <a:gd name="T7" fmla="*/ 637582 h 1052512"/>
                                  <a:gd name="T8" fmla="*/ 819883 w 1014412"/>
                                  <a:gd name="T9" fmla="*/ 814484 h 105251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14412" h="1052512">
                                    <a:moveTo>
                                      <a:pt x="0" y="0"/>
                                    </a:moveTo>
                                    <a:cubicBezTo>
                                      <a:pt x="135731" y="62706"/>
                                      <a:pt x="271462" y="125412"/>
                                      <a:pt x="395287" y="214312"/>
                                    </a:cubicBezTo>
                                    <a:cubicBezTo>
                                      <a:pt x="519112" y="303212"/>
                                      <a:pt x="653256" y="431800"/>
                                      <a:pt x="742950" y="533400"/>
                                    </a:cubicBezTo>
                                    <a:cubicBezTo>
                                      <a:pt x="832644" y="635000"/>
                                      <a:pt x="888206" y="737393"/>
                                      <a:pt x="933450" y="823912"/>
                                    </a:cubicBezTo>
                                    <a:cubicBezTo>
                                      <a:pt x="978694" y="910431"/>
                                      <a:pt x="996553" y="981471"/>
                                      <a:pt x="1014412" y="105251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9" name="Полилиния 274"/>
                            <wps:cNvSpPr>
                              <a:spLocks/>
                            </wps:cNvSpPr>
                            <wps:spPr bwMode="auto">
                              <a:xfrm>
                                <a:off x="3119806" y="312237"/>
                                <a:ext cx="819626" cy="814238"/>
                              </a:xfrm>
                              <a:custGeom>
                                <a:avLst/>
                                <a:gdLst>
                                  <a:gd name="T0" fmla="*/ 0 w 1014412"/>
                                  <a:gd name="T1" fmla="*/ 0 h 1052512"/>
                                  <a:gd name="T2" fmla="*/ 319385 w 1014412"/>
                                  <a:gd name="T3" fmla="*/ 165795 h 1052512"/>
                                  <a:gd name="T4" fmla="*/ 600290 w 1014412"/>
                                  <a:gd name="T5" fmla="*/ 412646 h 1052512"/>
                                  <a:gd name="T6" fmla="*/ 754210 w 1014412"/>
                                  <a:gd name="T7" fmla="*/ 637390 h 1052512"/>
                                  <a:gd name="T8" fmla="*/ 819626 w 1014412"/>
                                  <a:gd name="T9" fmla="*/ 814238 h 105251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14412" h="1052512">
                                    <a:moveTo>
                                      <a:pt x="0" y="0"/>
                                    </a:moveTo>
                                    <a:cubicBezTo>
                                      <a:pt x="135731" y="62706"/>
                                      <a:pt x="271462" y="125412"/>
                                      <a:pt x="395287" y="214312"/>
                                    </a:cubicBezTo>
                                    <a:cubicBezTo>
                                      <a:pt x="519112" y="303212"/>
                                      <a:pt x="653256" y="431800"/>
                                      <a:pt x="742950" y="533400"/>
                                    </a:cubicBezTo>
                                    <a:cubicBezTo>
                                      <a:pt x="832644" y="635000"/>
                                      <a:pt x="888206" y="737393"/>
                                      <a:pt x="933450" y="823912"/>
                                    </a:cubicBezTo>
                                    <a:cubicBezTo>
                                      <a:pt x="978694" y="910431"/>
                                      <a:pt x="996553" y="981471"/>
                                      <a:pt x="1014412" y="105251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0" name="Полилиния 275"/>
                            <wps:cNvSpPr>
                              <a:spLocks/>
                            </wps:cNvSpPr>
                            <wps:spPr bwMode="auto">
                              <a:xfrm>
                                <a:off x="3074403" y="715177"/>
                                <a:ext cx="250199" cy="412770"/>
                              </a:xfrm>
                              <a:custGeom>
                                <a:avLst/>
                                <a:gdLst>
                                  <a:gd name="T0" fmla="*/ 0 w 309563"/>
                                  <a:gd name="T1" fmla="*/ 0 h 533400"/>
                                  <a:gd name="T2" fmla="*/ 169365 w 309563"/>
                                  <a:gd name="T3" fmla="*/ 232184 h 533400"/>
                                  <a:gd name="T4" fmla="*/ 250199 w 309563"/>
                                  <a:gd name="T5" fmla="*/ 412770 h 5334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09563" h="533400">
                                    <a:moveTo>
                                      <a:pt x="0" y="0"/>
                                    </a:moveTo>
                                    <a:cubicBezTo>
                                      <a:pt x="78978" y="105569"/>
                                      <a:pt x="157956" y="211138"/>
                                      <a:pt x="209550" y="300038"/>
                                    </a:cubicBezTo>
                                    <a:cubicBezTo>
                                      <a:pt x="261144" y="388938"/>
                                      <a:pt x="285353" y="461169"/>
                                      <a:pt x="309563" y="53340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1" name="Полилиния 276"/>
                            <wps:cNvSpPr>
                              <a:spLocks/>
                            </wps:cNvSpPr>
                            <wps:spPr bwMode="auto">
                              <a:xfrm>
                                <a:off x="3347697" y="306093"/>
                                <a:ext cx="723653" cy="641268"/>
                              </a:xfrm>
                              <a:custGeom>
                                <a:avLst/>
                                <a:gdLst>
                                  <a:gd name="T0" fmla="*/ 0 w 895350"/>
                                  <a:gd name="T1" fmla="*/ 0 h 828675"/>
                                  <a:gd name="T2" fmla="*/ 319485 w 895350"/>
                                  <a:gd name="T3" fmla="*/ 184272 h 828675"/>
                                  <a:gd name="T4" fmla="*/ 569684 w 895350"/>
                                  <a:gd name="T5" fmla="*/ 405399 h 828675"/>
                                  <a:gd name="T6" fmla="*/ 723653 w 895350"/>
                                  <a:gd name="T7" fmla="*/ 641268 h 82867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95350" h="828675">
                                    <a:moveTo>
                                      <a:pt x="0" y="0"/>
                                    </a:moveTo>
                                    <a:cubicBezTo>
                                      <a:pt x="138906" y="75406"/>
                                      <a:pt x="277812" y="150813"/>
                                      <a:pt x="395287" y="238125"/>
                                    </a:cubicBezTo>
                                    <a:cubicBezTo>
                                      <a:pt x="512762" y="325437"/>
                                      <a:pt x="621506" y="425450"/>
                                      <a:pt x="704850" y="523875"/>
                                    </a:cubicBezTo>
                                    <a:cubicBezTo>
                                      <a:pt x="788194" y="622300"/>
                                      <a:pt x="841772" y="725487"/>
                                      <a:pt x="895350" y="82867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2" name="Полилиния 277"/>
                            <wps:cNvSpPr>
                              <a:spLocks/>
                            </wps:cNvSpPr>
                            <wps:spPr bwMode="auto">
                              <a:xfrm>
                                <a:off x="3524762" y="309778"/>
                                <a:ext cx="585081" cy="409085"/>
                              </a:xfrm>
                              <a:custGeom>
                                <a:avLst/>
                                <a:gdLst>
                                  <a:gd name="T0" fmla="*/ 0 w 723900"/>
                                  <a:gd name="T1" fmla="*/ 0 h 528638"/>
                                  <a:gd name="T2" fmla="*/ 346430 w 723900"/>
                                  <a:gd name="T3" fmla="*/ 180587 h 528638"/>
                                  <a:gd name="T4" fmla="*/ 585081 w 723900"/>
                                  <a:gd name="T5" fmla="*/ 409085 h 528638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23900" h="528638">
                                    <a:moveTo>
                                      <a:pt x="0" y="0"/>
                                    </a:moveTo>
                                    <a:cubicBezTo>
                                      <a:pt x="153987" y="72628"/>
                                      <a:pt x="307975" y="145257"/>
                                      <a:pt x="428625" y="233363"/>
                                    </a:cubicBezTo>
                                    <a:cubicBezTo>
                                      <a:pt x="549275" y="321469"/>
                                      <a:pt x="636587" y="425053"/>
                                      <a:pt x="723900" y="528638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" name="Полилиния 278"/>
                            <wps:cNvSpPr>
                              <a:spLocks/>
                            </wps:cNvSpPr>
                            <wps:spPr bwMode="auto">
                              <a:xfrm>
                                <a:off x="3039760" y="486679"/>
                                <a:ext cx="500398" cy="637582"/>
                              </a:xfrm>
                              <a:custGeom>
                                <a:avLst/>
                                <a:gdLst>
                                  <a:gd name="T0" fmla="*/ 0 w 619125"/>
                                  <a:gd name="T1" fmla="*/ 0 h 823913"/>
                                  <a:gd name="T2" fmla="*/ 257897 w 619125"/>
                                  <a:gd name="T3" fmla="*/ 232183 h 823913"/>
                                  <a:gd name="T4" fmla="*/ 427263 w 619125"/>
                                  <a:gd name="T5" fmla="*/ 460681 h 823913"/>
                                  <a:gd name="T6" fmla="*/ 500398 w 619125"/>
                                  <a:gd name="T7" fmla="*/ 637582 h 823913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19125" h="823913">
                                    <a:moveTo>
                                      <a:pt x="0" y="0"/>
                                    </a:moveTo>
                                    <a:cubicBezTo>
                                      <a:pt x="115490" y="100409"/>
                                      <a:pt x="230981" y="200819"/>
                                      <a:pt x="319087" y="300038"/>
                                    </a:cubicBezTo>
                                    <a:cubicBezTo>
                                      <a:pt x="407193" y="399257"/>
                                      <a:pt x="478631" y="508001"/>
                                      <a:pt x="528637" y="595313"/>
                                    </a:cubicBezTo>
                                    <a:cubicBezTo>
                                      <a:pt x="578643" y="682626"/>
                                      <a:pt x="598884" y="753269"/>
                                      <a:pt x="619125" y="823913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" name="Полилиния 279"/>
                            <wps:cNvSpPr>
                              <a:spLocks/>
                            </wps:cNvSpPr>
                            <wps:spPr bwMode="auto">
                              <a:xfrm>
                                <a:off x="3724921" y="313464"/>
                                <a:ext cx="346429" cy="173216"/>
                              </a:xfrm>
                              <a:custGeom>
                                <a:avLst/>
                                <a:gdLst>
                                  <a:gd name="T0" fmla="*/ 0 w 428625"/>
                                  <a:gd name="T1" fmla="*/ 0 h 223837"/>
                                  <a:gd name="T2" fmla="*/ 346429 w 428625"/>
                                  <a:gd name="T3" fmla="*/ 173216 h 223837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28625" h="223837">
                                    <a:moveTo>
                                      <a:pt x="0" y="0"/>
                                    </a:moveTo>
                                    <a:lnTo>
                                      <a:pt x="428625" y="223837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5" name="Полилиния 280"/>
                            <wps:cNvSpPr>
                              <a:spLocks/>
                            </wps:cNvSpPr>
                            <wps:spPr bwMode="auto">
                              <a:xfrm>
                                <a:off x="3043609" y="951046"/>
                                <a:ext cx="50040" cy="173216"/>
                              </a:xfrm>
                              <a:custGeom>
                                <a:avLst/>
                                <a:gdLst>
                                  <a:gd name="T0" fmla="*/ 0 w 61913"/>
                                  <a:gd name="T1" fmla="*/ 0 h 223838"/>
                                  <a:gd name="T2" fmla="*/ 50040 w 61913"/>
                                  <a:gd name="T3" fmla="*/ 173216 h 22383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1913" h="223838">
                                    <a:moveTo>
                                      <a:pt x="0" y="0"/>
                                    </a:moveTo>
                                    <a:lnTo>
                                      <a:pt x="61913" y="223838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6" name="Полилиния 281"/>
                            <wps:cNvSpPr>
                              <a:spLocks/>
                            </wps:cNvSpPr>
                            <wps:spPr bwMode="auto">
                              <a:xfrm>
                                <a:off x="3039760" y="309778"/>
                                <a:ext cx="73135" cy="173216"/>
                              </a:xfrm>
                              <a:custGeom>
                                <a:avLst/>
                                <a:gdLst>
                                  <a:gd name="T0" fmla="*/ 73135 w 90487"/>
                                  <a:gd name="T1" fmla="*/ 0 h 223838"/>
                                  <a:gd name="T2" fmla="*/ 0 w 90487"/>
                                  <a:gd name="T3" fmla="*/ 173216 h 22383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0487" h="223838">
                                    <a:moveTo>
                                      <a:pt x="90487" y="0"/>
                                    </a:moveTo>
                                    <a:lnTo>
                                      <a:pt x="0" y="223838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7" name="Полилиния 282"/>
                            <wps:cNvSpPr>
                              <a:spLocks/>
                            </wps:cNvSpPr>
                            <wps:spPr bwMode="auto">
                              <a:xfrm>
                                <a:off x="3082101" y="309778"/>
                                <a:ext cx="269445" cy="405399"/>
                              </a:xfrm>
                              <a:custGeom>
                                <a:avLst/>
                                <a:gdLst>
                                  <a:gd name="T0" fmla="*/ 269445 w 333375"/>
                                  <a:gd name="T1" fmla="*/ 0 h 523875"/>
                                  <a:gd name="T2" fmla="*/ 165517 w 333375"/>
                                  <a:gd name="T3" fmla="*/ 176901 h 523875"/>
                                  <a:gd name="T4" fmla="*/ 0 w 333375"/>
                                  <a:gd name="T5" fmla="*/ 405399 h 523875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33375" h="523875">
                                    <a:moveTo>
                                      <a:pt x="333375" y="0"/>
                                    </a:moveTo>
                                    <a:cubicBezTo>
                                      <a:pt x="296862" y="70644"/>
                                      <a:pt x="260350" y="141288"/>
                                      <a:pt x="204788" y="228600"/>
                                    </a:cubicBezTo>
                                    <a:cubicBezTo>
                                      <a:pt x="149226" y="315912"/>
                                      <a:pt x="74613" y="419893"/>
                                      <a:pt x="0" y="52387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8" name="Полилиния 283"/>
                            <wps:cNvSpPr>
                              <a:spLocks/>
                            </wps:cNvSpPr>
                            <wps:spPr bwMode="auto">
                              <a:xfrm>
                                <a:off x="3043609" y="313464"/>
                                <a:ext cx="488851" cy="633897"/>
                              </a:xfrm>
                              <a:custGeom>
                                <a:avLst/>
                                <a:gdLst>
                                  <a:gd name="T0" fmla="*/ 488851 w 604838"/>
                                  <a:gd name="T1" fmla="*/ 0 h 819150"/>
                                  <a:gd name="T2" fmla="*/ 427264 w 604838"/>
                                  <a:gd name="T3" fmla="*/ 169531 h 819150"/>
                                  <a:gd name="T4" fmla="*/ 246350 w 604838"/>
                                  <a:gd name="T5" fmla="*/ 401713 h 819150"/>
                                  <a:gd name="T6" fmla="*/ 0 w 604838"/>
                                  <a:gd name="T7" fmla="*/ 633897 h 81915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04838" h="819150">
                                    <a:moveTo>
                                      <a:pt x="604838" y="0"/>
                                    </a:moveTo>
                                    <a:cubicBezTo>
                                      <a:pt x="591741" y="66278"/>
                                      <a:pt x="578644" y="132556"/>
                                      <a:pt x="528638" y="219075"/>
                                    </a:cubicBezTo>
                                    <a:cubicBezTo>
                                      <a:pt x="478632" y="305594"/>
                                      <a:pt x="392906" y="419100"/>
                                      <a:pt x="304800" y="519112"/>
                                    </a:cubicBezTo>
                                    <a:cubicBezTo>
                                      <a:pt x="216694" y="619125"/>
                                      <a:pt x="108347" y="719137"/>
                                      <a:pt x="0" y="81915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9" name="Полилиния 284"/>
                            <wps:cNvSpPr>
                              <a:spLocks/>
                            </wps:cNvSpPr>
                            <wps:spPr bwMode="auto">
                              <a:xfrm>
                                <a:off x="2917526" y="314013"/>
                                <a:ext cx="807604" cy="806864"/>
                              </a:xfrm>
                              <a:custGeom>
                                <a:avLst/>
                                <a:gdLst>
                                  <a:gd name="T0" fmla="*/ 807604 w 999220"/>
                                  <a:gd name="T1" fmla="*/ 0 h 1042665"/>
                                  <a:gd name="T2" fmla="*/ 754098 w 999220"/>
                                  <a:gd name="T3" fmla="*/ 177703 h 1042665"/>
                                  <a:gd name="T4" fmla="*/ 601941 w 999220"/>
                                  <a:gd name="T5" fmla="*/ 405033 h 1042665"/>
                                  <a:gd name="T6" fmla="*/ 327723 w 999220"/>
                                  <a:gd name="T7" fmla="*/ 641969 h 1042665"/>
                                  <a:gd name="T8" fmla="*/ 0 w 999220"/>
                                  <a:gd name="T9" fmla="*/ 806864 h 1042665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99220" h="1042665">
                                    <a:moveTo>
                                      <a:pt x="999220" y="0"/>
                                    </a:moveTo>
                                    <a:cubicBezTo>
                                      <a:pt x="987324" y="71201"/>
                                      <a:pt x="975429" y="142402"/>
                                      <a:pt x="933019" y="229635"/>
                                    </a:cubicBezTo>
                                    <a:cubicBezTo>
                                      <a:pt x="890609" y="316868"/>
                                      <a:pt x="832683" y="423410"/>
                                      <a:pt x="744760" y="523401"/>
                                    </a:cubicBezTo>
                                    <a:cubicBezTo>
                                      <a:pt x="656837" y="623392"/>
                                      <a:pt x="529607" y="743036"/>
                                      <a:pt x="405480" y="829580"/>
                                    </a:cubicBezTo>
                                    <a:cubicBezTo>
                                      <a:pt x="281353" y="916124"/>
                                      <a:pt x="140676" y="979394"/>
                                      <a:pt x="0" y="104266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0" name="Полилиния 285"/>
                            <wps:cNvSpPr>
                              <a:spLocks/>
                            </wps:cNvSpPr>
                            <wps:spPr bwMode="auto">
                              <a:xfrm>
                                <a:off x="3114829" y="315614"/>
                                <a:ext cx="794227" cy="803662"/>
                              </a:xfrm>
                              <a:custGeom>
                                <a:avLst/>
                                <a:gdLst>
                                  <a:gd name="T0" fmla="*/ 0 w 982669"/>
                                  <a:gd name="T1" fmla="*/ 803662 h 1038527"/>
                                  <a:gd name="T2" fmla="*/ 354476 w 982669"/>
                                  <a:gd name="T3" fmla="*/ 638767 h 1038527"/>
                                  <a:gd name="T4" fmla="*/ 603613 w 982669"/>
                                  <a:gd name="T5" fmla="*/ 403432 h 1038527"/>
                                  <a:gd name="T6" fmla="*/ 757442 w 982669"/>
                                  <a:gd name="T7" fmla="*/ 176101 h 1038527"/>
                                  <a:gd name="T8" fmla="*/ 794227 w 982669"/>
                                  <a:gd name="T9" fmla="*/ 0 h 1038527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82669" h="1038527">
                                    <a:moveTo>
                                      <a:pt x="0" y="1038527"/>
                                    </a:moveTo>
                                    <a:cubicBezTo>
                                      <a:pt x="157055" y="975084"/>
                                      <a:pt x="314110" y="911642"/>
                                      <a:pt x="438581" y="825443"/>
                                    </a:cubicBezTo>
                                    <a:cubicBezTo>
                                      <a:pt x="563052" y="739244"/>
                                      <a:pt x="663733" y="620978"/>
                                      <a:pt x="746829" y="521332"/>
                                    </a:cubicBezTo>
                                    <a:cubicBezTo>
                                      <a:pt x="829925" y="421686"/>
                                      <a:pt x="897849" y="314455"/>
                                      <a:pt x="937156" y="227566"/>
                                    </a:cubicBezTo>
                                    <a:cubicBezTo>
                                      <a:pt x="976463" y="140677"/>
                                      <a:pt x="979566" y="70338"/>
                                      <a:pt x="982669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1" name="Полилиния 286"/>
                            <wps:cNvSpPr>
                              <a:spLocks/>
                            </wps:cNvSpPr>
                            <wps:spPr bwMode="auto">
                              <a:xfrm>
                                <a:off x="3335541" y="493317"/>
                                <a:ext cx="734032" cy="625958"/>
                              </a:xfrm>
                              <a:custGeom>
                                <a:avLst/>
                                <a:gdLst>
                                  <a:gd name="T0" fmla="*/ 734032 w 908193"/>
                                  <a:gd name="T1" fmla="*/ 0 h 808892"/>
                                  <a:gd name="T2" fmla="*/ 585219 w 908193"/>
                                  <a:gd name="T3" fmla="*/ 224128 h 808892"/>
                                  <a:gd name="T4" fmla="*/ 339427 w 908193"/>
                                  <a:gd name="T5" fmla="*/ 456260 h 808892"/>
                                  <a:gd name="T6" fmla="*/ 0 w 908193"/>
                                  <a:gd name="T7" fmla="*/ 625958 h 808892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08193" h="808892">
                                    <a:moveTo>
                                      <a:pt x="908193" y="0"/>
                                    </a:moveTo>
                                    <a:cubicBezTo>
                                      <a:pt x="856818" y="95680"/>
                                      <a:pt x="805444" y="191361"/>
                                      <a:pt x="724072" y="289628"/>
                                    </a:cubicBezTo>
                                    <a:cubicBezTo>
                                      <a:pt x="642700" y="387895"/>
                                      <a:pt x="540641" y="503057"/>
                                      <a:pt x="419962" y="589601"/>
                                    </a:cubicBezTo>
                                    <a:cubicBezTo>
                                      <a:pt x="299283" y="676145"/>
                                      <a:pt x="149641" y="742518"/>
                                      <a:pt x="0" y="80889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" name="Полилиния 287"/>
                            <wps:cNvSpPr>
                              <a:spLocks/>
                            </wps:cNvSpPr>
                            <wps:spPr bwMode="auto">
                              <a:xfrm>
                                <a:off x="3551235" y="719046"/>
                                <a:ext cx="550107" cy="398630"/>
                              </a:xfrm>
                              <a:custGeom>
                                <a:avLst/>
                                <a:gdLst>
                                  <a:gd name="T0" fmla="*/ 550107 w 680628"/>
                                  <a:gd name="T1" fmla="*/ 0 h 515126"/>
                                  <a:gd name="T2" fmla="*/ 322707 w 680628"/>
                                  <a:gd name="T3" fmla="*/ 235336 h 515126"/>
                                  <a:gd name="T4" fmla="*/ 0 w 680628"/>
                                  <a:gd name="T5" fmla="*/ 398630 h 515126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80628" h="515126">
                                    <a:moveTo>
                                      <a:pt x="680628" y="0"/>
                                    </a:moveTo>
                                    <a:cubicBezTo>
                                      <a:pt x="596670" y="109128"/>
                                      <a:pt x="512712" y="218257"/>
                                      <a:pt x="399274" y="304111"/>
                                    </a:cubicBezTo>
                                    <a:cubicBezTo>
                                      <a:pt x="285836" y="389965"/>
                                      <a:pt x="142918" y="452545"/>
                                      <a:pt x="0" y="515126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3" name="Полилиния 288"/>
                            <wps:cNvSpPr>
                              <a:spLocks/>
                            </wps:cNvSpPr>
                            <wps:spPr bwMode="auto">
                              <a:xfrm>
                                <a:off x="3750208" y="952782"/>
                                <a:ext cx="312674" cy="166495"/>
                              </a:xfrm>
                              <a:custGeom>
                                <a:avLst/>
                                <a:gdLst>
                                  <a:gd name="T0" fmla="*/ 312674 w 386861"/>
                                  <a:gd name="T1" fmla="*/ 0 h 215153"/>
                                  <a:gd name="T2" fmla="*/ 0 w 386861"/>
                                  <a:gd name="T3" fmla="*/ 166495 h 21515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86861" h="215153">
                                    <a:moveTo>
                                      <a:pt x="386861" y="0"/>
                                    </a:moveTo>
                                    <a:lnTo>
                                      <a:pt x="0" y="215153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4" name="Прямая соединительная линия 2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30426" y="952782"/>
                                <a:ext cx="1035443" cy="3869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5" name="Группа 412"/>
                          <wpg:cNvGrpSpPr>
                            <a:grpSpLocks/>
                          </wpg:cNvGrpSpPr>
                          <wpg:grpSpPr bwMode="auto">
                            <a:xfrm>
                              <a:off x="131979" y="207077"/>
                              <a:ext cx="1263191" cy="1004188"/>
                              <a:chOff x="978914" y="572202"/>
                              <a:chExt cx="1263191" cy="1004188"/>
                            </a:xfrm>
                          </wpg:grpSpPr>
                          <wps:wsp>
                            <wps:cNvPr id="146" name="Прямоугольник 3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8915" y="572202"/>
                                <a:ext cx="1263190" cy="1001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7" name="Прямая соединительная линия 370"/>
                            <wps:cNvCnPr>
                              <a:cxnSpLocks noChangeShapeType="1"/>
                              <a:stCxn id="146" idx="1"/>
                              <a:endCxn id="146" idx="3"/>
                            </wps:cNvCnPr>
                            <wps:spPr bwMode="auto">
                              <a:xfrm>
                                <a:off x="978915" y="1072878"/>
                                <a:ext cx="12631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" name="Прямая соединительная линия 3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8914" y="826046"/>
                                <a:ext cx="126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Прямая соединительная линия 3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8548" y="826046"/>
                                <a:ext cx="1224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Прямая соединительная линия 3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9706" y="1316505"/>
                                <a:ext cx="126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Прямая соединительная линия 3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706" y="572202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Прямая соединительная линия 3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33550" y="572202"/>
                                <a:ext cx="0" cy="1001352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Прямая соединительная линия 3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33550" y="584215"/>
                                <a:ext cx="241831" cy="241831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Прямая соединительная линия 3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381" y="584215"/>
                                <a:ext cx="0" cy="989339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Прямая соединительная линия 3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75381" y="1317907"/>
                                <a:ext cx="255647" cy="255647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Прямая соединительная линия 38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31028" y="584215"/>
                                <a:ext cx="0" cy="728271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Прямая соединительная линия 38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31428" y="848119"/>
                                <a:ext cx="0" cy="728271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Прямая соединительная линия 3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31028" y="572202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Прямая соединительная линия 3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4872" y="572202"/>
                                <a:ext cx="0" cy="1001352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Прямая соединительная линия 3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84872" y="584215"/>
                                <a:ext cx="241831" cy="241831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Прямая соединительная линия 38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75381" y="584215"/>
                                <a:ext cx="241831" cy="241831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Прямая соединительная линия 3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8914" y="830327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Прямая соединительная линия 39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33550" y="819034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Прямая соединительная линия 3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706" y="1072878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Прямая соединительная линия 39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706" y="1312486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" name="Прямая соединительная линия 39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24342" y="1070737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Прямая соединительная линия 3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33550" y="1312486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Прямая соединительная линия 39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75381" y="1070737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Прямая соединительная линия 3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78186" y="826046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Прямая соединительная линия 3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32030" y="816893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Прямая соединительная линия 3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88261" y="816893"/>
                                <a:ext cx="253844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Прямая соединительная линия 39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34417" y="1072878"/>
                                <a:ext cx="251457" cy="239608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Прямая соединительная линия 40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87457" y="1076563"/>
                                <a:ext cx="251457" cy="239608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Прямая соединительная линия 40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36804" y="1324581"/>
                                <a:ext cx="251457" cy="239608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Прямая соединительная линия 4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88708" y="1317907"/>
                                <a:ext cx="246404" cy="248423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Прямая соединительная линия 4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8548" y="584215"/>
                                <a:ext cx="735869" cy="737561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Прямая соединительная линия 4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33550" y="572202"/>
                                <a:ext cx="1005364" cy="1001352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Прямая соединительная линия 4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381" y="584215"/>
                                <a:ext cx="763533" cy="733692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Прямая соединительная линия 406"/>
                            <wps:cNvCnPr>
                              <a:cxnSpLocks noChangeShapeType="1"/>
                              <a:endCxn id="146" idx="3"/>
                            </wps:cNvCnPr>
                            <wps:spPr bwMode="auto">
                              <a:xfrm>
                                <a:off x="1734417" y="584215"/>
                                <a:ext cx="507688" cy="488663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Прямая соединительная линия 4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5874" y="572202"/>
                                <a:ext cx="253040" cy="25384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Прямая соединительная линия 4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8914" y="826046"/>
                                <a:ext cx="757890" cy="738143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Прямая соединительная линия 409"/>
                            <wps:cNvCnPr>
                              <a:cxnSpLocks noChangeShapeType="1"/>
                              <a:stCxn id="146" idx="1"/>
                            </wps:cNvCnPr>
                            <wps:spPr bwMode="auto">
                              <a:xfrm>
                                <a:off x="978915" y="1072878"/>
                                <a:ext cx="499271" cy="500676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Прямая соединительная линия 4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8914" y="1321776"/>
                                <a:ext cx="254636" cy="244554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Прямая соединительная линия 4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36804" y="1317907"/>
                                <a:ext cx="251904" cy="248423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5" name="Прямая со стрелкой 4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3937" y="705612"/>
                              <a:ext cx="352162" cy="13434"/>
                            </a:xfrm>
                            <a:prstGeom prst="straightConnector1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Прямая со стрелкой 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8636" y="705612"/>
                              <a:ext cx="352162" cy="13434"/>
                            </a:xfrm>
                            <a:prstGeom prst="straightConnector1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7" name="Группа 478"/>
                          <wpg:cNvGrpSpPr>
                            <a:grpSpLocks/>
                          </wpg:cNvGrpSpPr>
                          <wpg:grpSpPr bwMode="auto">
                            <a:xfrm>
                              <a:off x="4010860" y="46898"/>
                              <a:ext cx="1962429" cy="1365028"/>
                              <a:chOff x="4010860" y="46898"/>
                              <a:chExt cx="1962429" cy="1365028"/>
                            </a:xfrm>
                          </wpg:grpSpPr>
                          <pic:pic xmlns:pic="http://schemas.openxmlformats.org/drawingml/2006/picture">
                            <pic:nvPicPr>
                              <pic:cNvPr id="188" name="Рисунок 4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10860" y="46898"/>
                                <a:ext cx="1962429" cy="13650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89" name="Полилиния 425"/>
                            <wps:cNvSpPr>
                              <a:spLocks/>
                            </wps:cNvSpPr>
                            <wps:spPr bwMode="auto">
                              <a:xfrm>
                                <a:off x="4888230" y="544899"/>
                                <a:ext cx="663439" cy="767646"/>
                              </a:xfrm>
                              <a:custGeom>
                                <a:avLst/>
                                <a:gdLst>
                                  <a:gd name="T0" fmla="*/ 0 w 663439"/>
                                  <a:gd name="T1" fmla="*/ 767646 h 767646"/>
                                  <a:gd name="T2" fmla="*/ 142875 w 663439"/>
                                  <a:gd name="T3" fmla="*/ 744786 h 767646"/>
                                  <a:gd name="T4" fmla="*/ 285750 w 663439"/>
                                  <a:gd name="T5" fmla="*/ 695256 h 767646"/>
                                  <a:gd name="T6" fmla="*/ 417195 w 663439"/>
                                  <a:gd name="T7" fmla="*/ 619056 h 767646"/>
                                  <a:gd name="T8" fmla="*/ 520065 w 663439"/>
                                  <a:gd name="T9" fmla="*/ 531426 h 767646"/>
                                  <a:gd name="T10" fmla="*/ 603885 w 663439"/>
                                  <a:gd name="T11" fmla="*/ 428556 h 767646"/>
                                  <a:gd name="T12" fmla="*/ 651510 w 663439"/>
                                  <a:gd name="T13" fmla="*/ 321876 h 767646"/>
                                  <a:gd name="T14" fmla="*/ 662940 w 663439"/>
                                  <a:gd name="T15" fmla="*/ 224721 h 767646"/>
                                  <a:gd name="T16" fmla="*/ 640080 w 663439"/>
                                  <a:gd name="T17" fmla="*/ 137091 h 767646"/>
                                  <a:gd name="T18" fmla="*/ 594360 w 663439"/>
                                  <a:gd name="T19" fmla="*/ 70416 h 767646"/>
                                  <a:gd name="T20" fmla="*/ 529590 w 663439"/>
                                  <a:gd name="T21" fmla="*/ 26601 h 767646"/>
                                  <a:gd name="T22" fmla="*/ 455295 w 663439"/>
                                  <a:gd name="T23" fmla="*/ 1836 h 767646"/>
                                  <a:gd name="T24" fmla="*/ 382905 w 663439"/>
                                  <a:gd name="T25" fmla="*/ 3741 h 767646"/>
                                  <a:gd name="T26" fmla="*/ 318135 w 663439"/>
                                  <a:gd name="T27" fmla="*/ 18981 h 767646"/>
                                  <a:gd name="T28" fmla="*/ 264795 w 663439"/>
                                  <a:gd name="T29" fmla="*/ 43746 h 767646"/>
                                  <a:gd name="T30" fmla="*/ 230505 w 663439"/>
                                  <a:gd name="T31" fmla="*/ 83751 h 76764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63439" h="767646">
                                    <a:moveTo>
                                      <a:pt x="0" y="767646"/>
                                    </a:moveTo>
                                    <a:cubicBezTo>
                                      <a:pt x="47625" y="762248"/>
                                      <a:pt x="95250" y="756851"/>
                                      <a:pt x="142875" y="744786"/>
                                    </a:cubicBezTo>
                                    <a:cubicBezTo>
                                      <a:pt x="190500" y="732721"/>
                                      <a:pt x="240030" y="716211"/>
                                      <a:pt x="285750" y="695256"/>
                                    </a:cubicBezTo>
                                    <a:cubicBezTo>
                                      <a:pt x="331470" y="674301"/>
                                      <a:pt x="378143" y="646361"/>
                                      <a:pt x="417195" y="619056"/>
                                    </a:cubicBezTo>
                                    <a:cubicBezTo>
                                      <a:pt x="456247" y="591751"/>
                                      <a:pt x="488950" y="563176"/>
                                      <a:pt x="520065" y="531426"/>
                                    </a:cubicBezTo>
                                    <a:cubicBezTo>
                                      <a:pt x="551180" y="499676"/>
                                      <a:pt x="581978" y="463481"/>
                                      <a:pt x="603885" y="428556"/>
                                    </a:cubicBezTo>
                                    <a:cubicBezTo>
                                      <a:pt x="625792" y="393631"/>
                                      <a:pt x="641668" y="355848"/>
                                      <a:pt x="651510" y="321876"/>
                                    </a:cubicBezTo>
                                    <a:cubicBezTo>
                                      <a:pt x="661353" y="287903"/>
                                      <a:pt x="664845" y="255519"/>
                                      <a:pt x="662940" y="224721"/>
                                    </a:cubicBezTo>
                                    <a:cubicBezTo>
                                      <a:pt x="661035" y="193923"/>
                                      <a:pt x="651510" y="162808"/>
                                      <a:pt x="640080" y="137091"/>
                                    </a:cubicBezTo>
                                    <a:cubicBezTo>
                                      <a:pt x="628650" y="111373"/>
                                      <a:pt x="612775" y="88831"/>
                                      <a:pt x="594360" y="70416"/>
                                    </a:cubicBezTo>
                                    <a:cubicBezTo>
                                      <a:pt x="575945" y="52001"/>
                                      <a:pt x="552768" y="38031"/>
                                      <a:pt x="529590" y="26601"/>
                                    </a:cubicBezTo>
                                    <a:cubicBezTo>
                                      <a:pt x="506413" y="15171"/>
                                      <a:pt x="479742" y="5646"/>
                                      <a:pt x="455295" y="1836"/>
                                    </a:cubicBezTo>
                                    <a:cubicBezTo>
                                      <a:pt x="430848" y="-1974"/>
                                      <a:pt x="405765" y="884"/>
                                      <a:pt x="382905" y="3741"/>
                                    </a:cubicBezTo>
                                    <a:cubicBezTo>
                                      <a:pt x="360045" y="6598"/>
                                      <a:pt x="337820" y="12314"/>
                                      <a:pt x="318135" y="18981"/>
                                    </a:cubicBezTo>
                                    <a:cubicBezTo>
                                      <a:pt x="298450" y="25648"/>
                                      <a:pt x="279400" y="32951"/>
                                      <a:pt x="264795" y="43746"/>
                                    </a:cubicBezTo>
                                    <a:cubicBezTo>
                                      <a:pt x="250190" y="54541"/>
                                      <a:pt x="240347" y="69146"/>
                                      <a:pt x="230505" y="83751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0" name="Полилиния 426"/>
                            <wps:cNvSpPr>
                              <a:spLocks/>
                            </wps:cNvSpPr>
                            <wps:spPr bwMode="auto">
                              <a:xfrm>
                                <a:off x="4629565" y="568916"/>
                                <a:ext cx="857947" cy="728589"/>
                              </a:xfrm>
                              <a:custGeom>
                                <a:avLst/>
                                <a:gdLst>
                                  <a:gd name="T0" fmla="*/ 0 w 857947"/>
                                  <a:gd name="T1" fmla="*/ 719658 h 728589"/>
                                  <a:gd name="T2" fmla="*/ 121773 w 857947"/>
                                  <a:gd name="T3" fmla="*/ 728514 h 728589"/>
                                  <a:gd name="T4" fmla="*/ 261257 w 857947"/>
                                  <a:gd name="T5" fmla="*/ 715230 h 728589"/>
                                  <a:gd name="T6" fmla="*/ 400742 w 857947"/>
                                  <a:gd name="T7" fmla="*/ 677591 h 728589"/>
                                  <a:gd name="T8" fmla="*/ 540227 w 857947"/>
                                  <a:gd name="T9" fmla="*/ 620026 h 728589"/>
                                  <a:gd name="T10" fmla="*/ 659785 w 857947"/>
                                  <a:gd name="T11" fmla="*/ 540320 h 728589"/>
                                  <a:gd name="T12" fmla="*/ 761631 w 857947"/>
                                  <a:gd name="T13" fmla="*/ 447330 h 728589"/>
                                  <a:gd name="T14" fmla="*/ 825838 w 857947"/>
                                  <a:gd name="T15" fmla="*/ 347698 h 728589"/>
                                  <a:gd name="T16" fmla="*/ 854621 w 857947"/>
                                  <a:gd name="T17" fmla="*/ 250280 h 728589"/>
                                  <a:gd name="T18" fmla="*/ 854621 w 857947"/>
                                  <a:gd name="T19" fmla="*/ 166147 h 728589"/>
                                  <a:gd name="T20" fmla="*/ 830266 w 857947"/>
                                  <a:gd name="T21" fmla="*/ 93083 h 728589"/>
                                  <a:gd name="T22" fmla="*/ 777129 w 857947"/>
                                  <a:gd name="T23" fmla="*/ 39946 h 728589"/>
                                  <a:gd name="T24" fmla="*/ 717350 w 857947"/>
                                  <a:gd name="T25" fmla="*/ 13378 h 728589"/>
                                  <a:gd name="T26" fmla="*/ 650929 w 857947"/>
                                  <a:gd name="T27" fmla="*/ 93 h 728589"/>
                                  <a:gd name="T28" fmla="*/ 591150 w 857947"/>
                                  <a:gd name="T29" fmla="*/ 8950 h 728589"/>
                                  <a:gd name="T30" fmla="*/ 544655 w 857947"/>
                                  <a:gd name="T31" fmla="*/ 35518 h 728589"/>
                                  <a:gd name="T32" fmla="*/ 500374 w 857947"/>
                                  <a:gd name="T33" fmla="*/ 62087 h 728589"/>
                                  <a:gd name="T34" fmla="*/ 487090 w 857947"/>
                                  <a:gd name="T35" fmla="*/ 84227 h 728589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857947" h="728589">
                                    <a:moveTo>
                                      <a:pt x="0" y="719658"/>
                                    </a:moveTo>
                                    <a:cubicBezTo>
                                      <a:pt x="39115" y="724455"/>
                                      <a:pt x="78230" y="729252"/>
                                      <a:pt x="121773" y="728514"/>
                                    </a:cubicBezTo>
                                    <a:cubicBezTo>
                                      <a:pt x="165316" y="727776"/>
                                      <a:pt x="214762" y="723717"/>
                                      <a:pt x="261257" y="715230"/>
                                    </a:cubicBezTo>
                                    <a:cubicBezTo>
                                      <a:pt x="307752" y="706743"/>
                                      <a:pt x="354247" y="693458"/>
                                      <a:pt x="400742" y="677591"/>
                                    </a:cubicBezTo>
                                    <a:cubicBezTo>
                                      <a:pt x="447237" y="661724"/>
                                      <a:pt x="497053" y="642904"/>
                                      <a:pt x="540227" y="620026"/>
                                    </a:cubicBezTo>
                                    <a:cubicBezTo>
                                      <a:pt x="583401" y="597148"/>
                                      <a:pt x="622884" y="569103"/>
                                      <a:pt x="659785" y="540320"/>
                                    </a:cubicBezTo>
                                    <a:cubicBezTo>
                                      <a:pt x="696686" y="511537"/>
                                      <a:pt x="733956" y="479434"/>
                                      <a:pt x="761631" y="447330"/>
                                    </a:cubicBezTo>
                                    <a:cubicBezTo>
                                      <a:pt x="789307" y="415226"/>
                                      <a:pt x="810340" y="380540"/>
                                      <a:pt x="825838" y="347698"/>
                                    </a:cubicBezTo>
                                    <a:cubicBezTo>
                                      <a:pt x="841336" y="314856"/>
                                      <a:pt x="849824" y="280538"/>
                                      <a:pt x="854621" y="250280"/>
                                    </a:cubicBezTo>
                                    <a:cubicBezTo>
                                      <a:pt x="859418" y="220022"/>
                                      <a:pt x="858680" y="192346"/>
                                      <a:pt x="854621" y="166147"/>
                                    </a:cubicBezTo>
                                    <a:cubicBezTo>
                                      <a:pt x="850562" y="139947"/>
                                      <a:pt x="843181" y="114116"/>
                                      <a:pt x="830266" y="93083"/>
                                    </a:cubicBezTo>
                                    <a:cubicBezTo>
                                      <a:pt x="817351" y="72049"/>
                                      <a:pt x="795948" y="53230"/>
                                      <a:pt x="777129" y="39946"/>
                                    </a:cubicBezTo>
                                    <a:cubicBezTo>
                                      <a:pt x="758310" y="26662"/>
                                      <a:pt x="738383" y="20020"/>
                                      <a:pt x="717350" y="13378"/>
                                    </a:cubicBezTo>
                                    <a:cubicBezTo>
                                      <a:pt x="696317" y="6736"/>
                                      <a:pt x="671962" y="831"/>
                                      <a:pt x="650929" y="93"/>
                                    </a:cubicBezTo>
                                    <a:cubicBezTo>
                                      <a:pt x="629896" y="-645"/>
                                      <a:pt x="608862" y="3046"/>
                                      <a:pt x="591150" y="8950"/>
                                    </a:cubicBezTo>
                                    <a:cubicBezTo>
                                      <a:pt x="573438" y="14854"/>
                                      <a:pt x="559784" y="26662"/>
                                      <a:pt x="544655" y="35518"/>
                                    </a:cubicBezTo>
                                    <a:cubicBezTo>
                                      <a:pt x="529526" y="44374"/>
                                      <a:pt x="509968" y="53969"/>
                                      <a:pt x="500374" y="62087"/>
                                    </a:cubicBezTo>
                                    <a:cubicBezTo>
                                      <a:pt x="490780" y="70205"/>
                                      <a:pt x="488935" y="77216"/>
                                      <a:pt x="487090" y="84227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1" name="Полилиния 427"/>
                            <wps:cNvSpPr>
                              <a:spLocks/>
                            </wps:cNvSpPr>
                            <wps:spPr bwMode="auto">
                              <a:xfrm>
                                <a:off x="4622923" y="597261"/>
                                <a:ext cx="805912" cy="673600"/>
                              </a:xfrm>
                              <a:custGeom>
                                <a:avLst/>
                                <a:gdLst>
                                  <a:gd name="T0" fmla="*/ 0 w 805912"/>
                                  <a:gd name="T1" fmla="*/ 673600 h 673600"/>
                                  <a:gd name="T2" fmla="*/ 121772 w 805912"/>
                                  <a:gd name="T3" fmla="*/ 671386 h 673600"/>
                                  <a:gd name="T4" fmla="*/ 267899 w 805912"/>
                                  <a:gd name="T5" fmla="*/ 649246 h 673600"/>
                                  <a:gd name="T6" fmla="*/ 409598 w 805912"/>
                                  <a:gd name="T7" fmla="*/ 598323 h 673600"/>
                                  <a:gd name="T8" fmla="*/ 542441 w 805912"/>
                                  <a:gd name="T9" fmla="*/ 534116 h 673600"/>
                                  <a:gd name="T10" fmla="*/ 653143 w 805912"/>
                                  <a:gd name="T11" fmla="*/ 449982 h 673600"/>
                                  <a:gd name="T12" fmla="*/ 737277 w 805912"/>
                                  <a:gd name="T13" fmla="*/ 359206 h 673600"/>
                                  <a:gd name="T14" fmla="*/ 785985 w 805912"/>
                                  <a:gd name="T15" fmla="*/ 268430 h 673600"/>
                                  <a:gd name="T16" fmla="*/ 805912 w 805912"/>
                                  <a:gd name="T17" fmla="*/ 177654 h 673600"/>
                                  <a:gd name="T18" fmla="*/ 799270 w 805912"/>
                                  <a:gd name="T19" fmla="*/ 102377 h 673600"/>
                                  <a:gd name="T20" fmla="*/ 766059 w 805912"/>
                                  <a:gd name="T21" fmla="*/ 51454 h 673600"/>
                                  <a:gd name="T22" fmla="*/ 710708 w 805912"/>
                                  <a:gd name="T23" fmla="*/ 16029 h 673600"/>
                                  <a:gd name="T24" fmla="*/ 653143 w 805912"/>
                                  <a:gd name="T25" fmla="*/ 531 h 673600"/>
                                  <a:gd name="T26" fmla="*/ 606648 w 805912"/>
                                  <a:gd name="T27" fmla="*/ 4959 h 673600"/>
                                  <a:gd name="T28" fmla="*/ 562367 w 805912"/>
                                  <a:gd name="T29" fmla="*/ 18243 h 673600"/>
                                  <a:gd name="T30" fmla="*/ 535799 w 805912"/>
                                  <a:gd name="T31" fmla="*/ 51454 h 673600"/>
                                  <a:gd name="T32" fmla="*/ 507016 w 805912"/>
                                  <a:gd name="T33" fmla="*/ 69166 h 673600"/>
                                  <a:gd name="T34" fmla="*/ 500374 w 805912"/>
                                  <a:gd name="T35" fmla="*/ 82451 h 673600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805912" h="673600">
                                    <a:moveTo>
                                      <a:pt x="0" y="673600"/>
                                    </a:moveTo>
                                    <a:lnTo>
                                      <a:pt x="121772" y="671386"/>
                                    </a:lnTo>
                                    <a:cubicBezTo>
                                      <a:pt x="166422" y="667327"/>
                                      <a:pt x="219928" y="661423"/>
                                      <a:pt x="267899" y="649246"/>
                                    </a:cubicBezTo>
                                    <a:cubicBezTo>
                                      <a:pt x="315870" y="637069"/>
                                      <a:pt x="363841" y="617511"/>
                                      <a:pt x="409598" y="598323"/>
                                    </a:cubicBezTo>
                                    <a:cubicBezTo>
                                      <a:pt x="455355" y="579135"/>
                                      <a:pt x="501850" y="558840"/>
                                      <a:pt x="542441" y="534116"/>
                                    </a:cubicBezTo>
                                    <a:cubicBezTo>
                                      <a:pt x="583032" y="509392"/>
                                      <a:pt x="620670" y="479134"/>
                                      <a:pt x="653143" y="449982"/>
                                    </a:cubicBezTo>
                                    <a:cubicBezTo>
                                      <a:pt x="685616" y="420830"/>
                                      <a:pt x="715137" y="389465"/>
                                      <a:pt x="737277" y="359206"/>
                                    </a:cubicBezTo>
                                    <a:cubicBezTo>
                                      <a:pt x="759417" y="328947"/>
                                      <a:pt x="774546" y="298689"/>
                                      <a:pt x="785985" y="268430"/>
                                    </a:cubicBezTo>
                                    <a:cubicBezTo>
                                      <a:pt x="797424" y="238171"/>
                                      <a:pt x="803698" y="205329"/>
                                      <a:pt x="805912" y="177654"/>
                                    </a:cubicBezTo>
                                    <a:cubicBezTo>
                                      <a:pt x="808126" y="149979"/>
                                      <a:pt x="805912" y="123410"/>
                                      <a:pt x="799270" y="102377"/>
                                    </a:cubicBezTo>
                                    <a:cubicBezTo>
                                      <a:pt x="792628" y="81344"/>
                                      <a:pt x="780819" y="65845"/>
                                      <a:pt x="766059" y="51454"/>
                                    </a:cubicBezTo>
                                    <a:cubicBezTo>
                                      <a:pt x="751299" y="37063"/>
                                      <a:pt x="729527" y="24516"/>
                                      <a:pt x="710708" y="16029"/>
                                    </a:cubicBezTo>
                                    <a:cubicBezTo>
                                      <a:pt x="691889" y="7542"/>
                                      <a:pt x="670486" y="2376"/>
                                      <a:pt x="653143" y="531"/>
                                    </a:cubicBezTo>
                                    <a:cubicBezTo>
                                      <a:pt x="635800" y="-1314"/>
                                      <a:pt x="621777" y="2007"/>
                                      <a:pt x="606648" y="4959"/>
                                    </a:cubicBezTo>
                                    <a:cubicBezTo>
                                      <a:pt x="591519" y="7911"/>
                                      <a:pt x="574175" y="10494"/>
                                      <a:pt x="562367" y="18243"/>
                                    </a:cubicBezTo>
                                    <a:cubicBezTo>
                                      <a:pt x="550559" y="25992"/>
                                      <a:pt x="545024" y="42967"/>
                                      <a:pt x="535799" y="51454"/>
                                    </a:cubicBezTo>
                                    <a:cubicBezTo>
                                      <a:pt x="526574" y="59941"/>
                                      <a:pt x="512920" y="64000"/>
                                      <a:pt x="507016" y="69166"/>
                                    </a:cubicBezTo>
                                    <a:cubicBezTo>
                                      <a:pt x="501112" y="74332"/>
                                      <a:pt x="500743" y="78391"/>
                                      <a:pt x="500374" y="82451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2" name="Полилиния 428"/>
                            <wps:cNvSpPr>
                              <a:spLocks/>
                            </wps:cNvSpPr>
                            <wps:spPr bwMode="auto">
                              <a:xfrm>
                                <a:off x="4494508" y="617783"/>
                                <a:ext cx="874716" cy="622138"/>
                              </a:xfrm>
                              <a:custGeom>
                                <a:avLst/>
                                <a:gdLst>
                                  <a:gd name="T0" fmla="*/ 0 w 874716"/>
                                  <a:gd name="T1" fmla="*/ 604369 h 622138"/>
                                  <a:gd name="T2" fmla="*/ 117345 w 874716"/>
                                  <a:gd name="T3" fmla="*/ 622082 h 622138"/>
                                  <a:gd name="T4" fmla="*/ 252401 w 874716"/>
                                  <a:gd name="T5" fmla="*/ 608797 h 622138"/>
                                  <a:gd name="T6" fmla="*/ 391886 w 874716"/>
                                  <a:gd name="T7" fmla="*/ 577801 h 622138"/>
                                  <a:gd name="T8" fmla="*/ 531371 w 874716"/>
                                  <a:gd name="T9" fmla="*/ 524664 h 622138"/>
                                  <a:gd name="T10" fmla="*/ 657571 w 874716"/>
                                  <a:gd name="T11" fmla="*/ 453814 h 622138"/>
                                  <a:gd name="T12" fmla="*/ 759417 w 874716"/>
                                  <a:gd name="T13" fmla="*/ 367467 h 622138"/>
                                  <a:gd name="T14" fmla="*/ 828053 w 874716"/>
                                  <a:gd name="T15" fmla="*/ 283333 h 622138"/>
                                  <a:gd name="T16" fmla="*/ 863477 w 874716"/>
                                  <a:gd name="T17" fmla="*/ 196985 h 622138"/>
                                  <a:gd name="T18" fmla="*/ 874548 w 874716"/>
                                  <a:gd name="T19" fmla="*/ 123922 h 622138"/>
                                  <a:gd name="T20" fmla="*/ 856835 w 874716"/>
                                  <a:gd name="T21" fmla="*/ 66357 h 622138"/>
                                  <a:gd name="T22" fmla="*/ 823625 w 874716"/>
                                  <a:gd name="T23" fmla="*/ 33146 h 622138"/>
                                  <a:gd name="T24" fmla="*/ 774916 w 874716"/>
                                  <a:gd name="T25" fmla="*/ 4363 h 622138"/>
                                  <a:gd name="T26" fmla="*/ 730635 w 874716"/>
                                  <a:gd name="T27" fmla="*/ 2149 h 622138"/>
                                  <a:gd name="T28" fmla="*/ 684140 w 874716"/>
                                  <a:gd name="T29" fmla="*/ 24290 h 622138"/>
                                  <a:gd name="T30" fmla="*/ 684140 w 874716"/>
                                  <a:gd name="T31" fmla="*/ 24290 h 622138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74716" h="622138">
                                    <a:moveTo>
                                      <a:pt x="0" y="604369"/>
                                    </a:moveTo>
                                    <a:cubicBezTo>
                                      <a:pt x="37639" y="612856"/>
                                      <a:pt x="75278" y="621344"/>
                                      <a:pt x="117345" y="622082"/>
                                    </a:cubicBezTo>
                                    <a:cubicBezTo>
                                      <a:pt x="159412" y="622820"/>
                                      <a:pt x="206644" y="616177"/>
                                      <a:pt x="252401" y="608797"/>
                                    </a:cubicBezTo>
                                    <a:cubicBezTo>
                                      <a:pt x="298158" y="601417"/>
                                      <a:pt x="345391" y="591823"/>
                                      <a:pt x="391886" y="577801"/>
                                    </a:cubicBezTo>
                                    <a:cubicBezTo>
                                      <a:pt x="438381" y="563779"/>
                                      <a:pt x="487090" y="545328"/>
                                      <a:pt x="531371" y="524664"/>
                                    </a:cubicBezTo>
                                    <a:cubicBezTo>
                                      <a:pt x="575652" y="504000"/>
                                      <a:pt x="619563" y="480013"/>
                                      <a:pt x="657571" y="453814"/>
                                    </a:cubicBezTo>
                                    <a:cubicBezTo>
                                      <a:pt x="695579" y="427615"/>
                                      <a:pt x="731003" y="395880"/>
                                      <a:pt x="759417" y="367467"/>
                                    </a:cubicBezTo>
                                    <a:cubicBezTo>
                                      <a:pt x="787831" y="339054"/>
                                      <a:pt x="810710" y="311747"/>
                                      <a:pt x="828053" y="283333"/>
                                    </a:cubicBezTo>
                                    <a:cubicBezTo>
                                      <a:pt x="845396" y="254919"/>
                                      <a:pt x="855728" y="223553"/>
                                      <a:pt x="863477" y="196985"/>
                                    </a:cubicBezTo>
                                    <a:cubicBezTo>
                                      <a:pt x="871226" y="170416"/>
                                      <a:pt x="875655" y="145693"/>
                                      <a:pt x="874548" y="123922"/>
                                    </a:cubicBezTo>
                                    <a:cubicBezTo>
                                      <a:pt x="873441" y="102151"/>
                                      <a:pt x="865322" y="81486"/>
                                      <a:pt x="856835" y="66357"/>
                                    </a:cubicBezTo>
                                    <a:cubicBezTo>
                                      <a:pt x="848348" y="51228"/>
                                      <a:pt x="837278" y="43478"/>
                                      <a:pt x="823625" y="33146"/>
                                    </a:cubicBezTo>
                                    <a:cubicBezTo>
                                      <a:pt x="809972" y="22814"/>
                                      <a:pt x="790414" y="9529"/>
                                      <a:pt x="774916" y="4363"/>
                                    </a:cubicBezTo>
                                    <a:cubicBezTo>
                                      <a:pt x="759418" y="-803"/>
                                      <a:pt x="745764" y="-1172"/>
                                      <a:pt x="730635" y="2149"/>
                                    </a:cubicBezTo>
                                    <a:cubicBezTo>
                                      <a:pt x="715506" y="5470"/>
                                      <a:pt x="684140" y="24290"/>
                                      <a:pt x="684140" y="2429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3" name="Полилиния 429"/>
                            <wps:cNvSpPr>
                              <a:spLocks/>
                            </wps:cNvSpPr>
                            <wps:spPr bwMode="auto">
                              <a:xfrm>
                                <a:off x="4386020" y="646456"/>
                                <a:ext cx="931539" cy="546914"/>
                              </a:xfrm>
                              <a:custGeom>
                                <a:avLst/>
                                <a:gdLst>
                                  <a:gd name="T0" fmla="*/ 0 w 931539"/>
                                  <a:gd name="T1" fmla="*/ 529201 h 546914"/>
                                  <a:gd name="T2" fmla="*/ 110703 w 931539"/>
                                  <a:gd name="T3" fmla="*/ 546914 h 546914"/>
                                  <a:gd name="T4" fmla="*/ 228047 w 931539"/>
                                  <a:gd name="T5" fmla="*/ 546914 h 546914"/>
                                  <a:gd name="T6" fmla="*/ 365318 w 931539"/>
                                  <a:gd name="T7" fmla="*/ 529201 h 546914"/>
                                  <a:gd name="T8" fmla="*/ 507016 w 931539"/>
                                  <a:gd name="T9" fmla="*/ 491563 h 546914"/>
                                  <a:gd name="T10" fmla="*/ 639859 w 931539"/>
                                  <a:gd name="T11" fmla="*/ 433998 h 546914"/>
                                  <a:gd name="T12" fmla="*/ 754989 w 931539"/>
                                  <a:gd name="T13" fmla="*/ 356506 h 546914"/>
                                  <a:gd name="T14" fmla="*/ 845765 w 931539"/>
                                  <a:gd name="T15" fmla="*/ 279014 h 546914"/>
                                  <a:gd name="T16" fmla="*/ 894474 w 931539"/>
                                  <a:gd name="T17" fmla="*/ 201523 h 546914"/>
                                  <a:gd name="T18" fmla="*/ 925471 w 931539"/>
                                  <a:gd name="T19" fmla="*/ 128459 h 546914"/>
                                  <a:gd name="T20" fmla="*/ 929899 w 931539"/>
                                  <a:gd name="T21" fmla="*/ 73108 h 546914"/>
                                  <a:gd name="T22" fmla="*/ 905544 w 931539"/>
                                  <a:gd name="T23" fmla="*/ 24399 h 546914"/>
                                  <a:gd name="T24" fmla="*/ 874548 w 931539"/>
                                  <a:gd name="T25" fmla="*/ 8901 h 546914"/>
                                  <a:gd name="T26" fmla="*/ 834695 w 931539"/>
                                  <a:gd name="T27" fmla="*/ 45 h 546914"/>
                                  <a:gd name="T28" fmla="*/ 797056 w 931539"/>
                                  <a:gd name="T29" fmla="*/ 6687 h 546914"/>
                                  <a:gd name="T30" fmla="*/ 770488 w 931539"/>
                                  <a:gd name="T31" fmla="*/ 31042 h 54691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31539" h="546914">
                                    <a:moveTo>
                                      <a:pt x="0" y="529201"/>
                                    </a:moveTo>
                                    <a:cubicBezTo>
                                      <a:pt x="36347" y="536581"/>
                                      <a:pt x="72695" y="543962"/>
                                      <a:pt x="110703" y="546914"/>
                                    </a:cubicBezTo>
                                    <a:cubicBezTo>
                                      <a:pt x="148711" y="549866"/>
                                      <a:pt x="185611" y="549866"/>
                                      <a:pt x="228047" y="546914"/>
                                    </a:cubicBezTo>
                                    <a:cubicBezTo>
                                      <a:pt x="270483" y="543962"/>
                                      <a:pt x="318823" y="538426"/>
                                      <a:pt x="365318" y="529201"/>
                                    </a:cubicBezTo>
                                    <a:cubicBezTo>
                                      <a:pt x="411813" y="519976"/>
                                      <a:pt x="461259" y="507430"/>
                                      <a:pt x="507016" y="491563"/>
                                    </a:cubicBezTo>
                                    <a:cubicBezTo>
                                      <a:pt x="552773" y="475696"/>
                                      <a:pt x="598530" y="456507"/>
                                      <a:pt x="639859" y="433998"/>
                                    </a:cubicBezTo>
                                    <a:cubicBezTo>
                                      <a:pt x="681188" y="411489"/>
                                      <a:pt x="720671" y="382337"/>
                                      <a:pt x="754989" y="356506"/>
                                    </a:cubicBezTo>
                                    <a:cubicBezTo>
                                      <a:pt x="789307" y="330675"/>
                                      <a:pt x="822518" y="304844"/>
                                      <a:pt x="845765" y="279014"/>
                                    </a:cubicBezTo>
                                    <a:cubicBezTo>
                                      <a:pt x="869012" y="253184"/>
                                      <a:pt x="881190" y="226615"/>
                                      <a:pt x="894474" y="201523"/>
                                    </a:cubicBezTo>
                                    <a:cubicBezTo>
                                      <a:pt x="907758" y="176431"/>
                                      <a:pt x="919567" y="149861"/>
                                      <a:pt x="925471" y="128459"/>
                                    </a:cubicBezTo>
                                    <a:cubicBezTo>
                                      <a:pt x="931375" y="107057"/>
                                      <a:pt x="933220" y="90451"/>
                                      <a:pt x="929899" y="73108"/>
                                    </a:cubicBezTo>
                                    <a:cubicBezTo>
                                      <a:pt x="926578" y="55765"/>
                                      <a:pt x="914769" y="35100"/>
                                      <a:pt x="905544" y="24399"/>
                                    </a:cubicBezTo>
                                    <a:cubicBezTo>
                                      <a:pt x="896319" y="13698"/>
                                      <a:pt x="886356" y="12960"/>
                                      <a:pt x="874548" y="8901"/>
                                    </a:cubicBezTo>
                                    <a:cubicBezTo>
                                      <a:pt x="862740" y="4842"/>
                                      <a:pt x="847610" y="414"/>
                                      <a:pt x="834695" y="45"/>
                                    </a:cubicBezTo>
                                    <a:cubicBezTo>
                                      <a:pt x="821780" y="-324"/>
                                      <a:pt x="807757" y="1521"/>
                                      <a:pt x="797056" y="6687"/>
                                    </a:cubicBezTo>
                                    <a:cubicBezTo>
                                      <a:pt x="786355" y="11853"/>
                                      <a:pt x="778421" y="21447"/>
                                      <a:pt x="770488" y="3104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4" name="Полилиния 430"/>
                            <wps:cNvSpPr>
                              <a:spLocks/>
                            </wps:cNvSpPr>
                            <wps:spPr bwMode="auto">
                              <a:xfrm>
                                <a:off x="4290816" y="673893"/>
                                <a:ext cx="976060" cy="484138"/>
                              </a:xfrm>
                              <a:custGeom>
                                <a:avLst/>
                                <a:gdLst>
                                  <a:gd name="T0" fmla="*/ 0 w 976060"/>
                                  <a:gd name="T1" fmla="*/ 426487 h 484138"/>
                                  <a:gd name="T2" fmla="*/ 90776 w 976060"/>
                                  <a:gd name="T3" fmla="*/ 470768 h 484138"/>
                                  <a:gd name="T4" fmla="*/ 201478 w 976060"/>
                                  <a:gd name="T5" fmla="*/ 484052 h 484138"/>
                                  <a:gd name="T6" fmla="*/ 329893 w 976060"/>
                                  <a:gd name="T7" fmla="*/ 475196 h 484138"/>
                                  <a:gd name="T8" fmla="*/ 471592 w 976060"/>
                                  <a:gd name="T9" fmla="*/ 450841 h 484138"/>
                                  <a:gd name="T10" fmla="*/ 608862 w 976060"/>
                                  <a:gd name="T11" fmla="*/ 404346 h 484138"/>
                                  <a:gd name="T12" fmla="*/ 735063 w 976060"/>
                                  <a:gd name="T13" fmla="*/ 344567 h 484138"/>
                                  <a:gd name="T14" fmla="*/ 836909 w 976060"/>
                                  <a:gd name="T15" fmla="*/ 269290 h 484138"/>
                                  <a:gd name="T16" fmla="*/ 909972 w 976060"/>
                                  <a:gd name="T17" fmla="*/ 198440 h 484138"/>
                                  <a:gd name="T18" fmla="*/ 954253 w 976060"/>
                                  <a:gd name="T19" fmla="*/ 129805 h 484138"/>
                                  <a:gd name="T20" fmla="*/ 974180 w 976060"/>
                                  <a:gd name="T21" fmla="*/ 72240 h 484138"/>
                                  <a:gd name="T22" fmla="*/ 971966 w 976060"/>
                                  <a:gd name="T23" fmla="*/ 32387 h 484138"/>
                                  <a:gd name="T24" fmla="*/ 945397 w 976060"/>
                                  <a:gd name="T25" fmla="*/ 3605 h 484138"/>
                                  <a:gd name="T26" fmla="*/ 905544 w 976060"/>
                                  <a:gd name="T27" fmla="*/ 1391 h 484138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976060" h="484138">
                                    <a:moveTo>
                                      <a:pt x="0" y="426487"/>
                                    </a:moveTo>
                                    <a:cubicBezTo>
                                      <a:pt x="28598" y="443830"/>
                                      <a:pt x="57196" y="461174"/>
                                      <a:pt x="90776" y="470768"/>
                                    </a:cubicBezTo>
                                    <a:cubicBezTo>
                                      <a:pt x="124356" y="480362"/>
                                      <a:pt x="161625" y="483314"/>
                                      <a:pt x="201478" y="484052"/>
                                    </a:cubicBezTo>
                                    <a:cubicBezTo>
                                      <a:pt x="241331" y="484790"/>
                                      <a:pt x="284874" y="480731"/>
                                      <a:pt x="329893" y="475196"/>
                                    </a:cubicBezTo>
                                    <a:cubicBezTo>
                                      <a:pt x="374912" y="469661"/>
                                      <a:pt x="425097" y="462649"/>
                                      <a:pt x="471592" y="450841"/>
                                    </a:cubicBezTo>
                                    <a:cubicBezTo>
                                      <a:pt x="518087" y="439033"/>
                                      <a:pt x="564950" y="422058"/>
                                      <a:pt x="608862" y="404346"/>
                                    </a:cubicBezTo>
                                    <a:cubicBezTo>
                                      <a:pt x="652774" y="386634"/>
                                      <a:pt x="697055" y="367076"/>
                                      <a:pt x="735063" y="344567"/>
                                    </a:cubicBezTo>
                                    <a:cubicBezTo>
                                      <a:pt x="773071" y="322058"/>
                                      <a:pt x="807758" y="293644"/>
                                      <a:pt x="836909" y="269290"/>
                                    </a:cubicBezTo>
                                    <a:cubicBezTo>
                                      <a:pt x="866060" y="244936"/>
                                      <a:pt x="890415" y="221688"/>
                                      <a:pt x="909972" y="198440"/>
                                    </a:cubicBezTo>
                                    <a:cubicBezTo>
                                      <a:pt x="929529" y="175192"/>
                                      <a:pt x="943552" y="150838"/>
                                      <a:pt x="954253" y="129805"/>
                                    </a:cubicBezTo>
                                    <a:cubicBezTo>
                                      <a:pt x="964954" y="108772"/>
                                      <a:pt x="971228" y="88476"/>
                                      <a:pt x="974180" y="72240"/>
                                    </a:cubicBezTo>
                                    <a:cubicBezTo>
                                      <a:pt x="977132" y="56004"/>
                                      <a:pt x="976763" y="43826"/>
                                      <a:pt x="971966" y="32387"/>
                                    </a:cubicBezTo>
                                    <a:cubicBezTo>
                                      <a:pt x="967169" y="20948"/>
                                      <a:pt x="956467" y="8771"/>
                                      <a:pt x="945397" y="3605"/>
                                    </a:cubicBezTo>
                                    <a:cubicBezTo>
                                      <a:pt x="934327" y="-1561"/>
                                      <a:pt x="919935" y="-85"/>
                                      <a:pt x="905544" y="1391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5" name="Полилиния 431"/>
                            <wps:cNvSpPr>
                              <a:spLocks/>
                            </wps:cNvSpPr>
                            <wps:spPr bwMode="auto">
                              <a:xfrm>
                                <a:off x="4284174" y="679712"/>
                                <a:ext cx="930678" cy="429272"/>
                              </a:xfrm>
                              <a:custGeom>
                                <a:avLst/>
                                <a:gdLst>
                                  <a:gd name="T0" fmla="*/ 0 w 930678"/>
                                  <a:gd name="T1" fmla="*/ 394099 h 429272"/>
                                  <a:gd name="T2" fmla="*/ 92990 w 930678"/>
                                  <a:gd name="T3" fmla="*/ 425096 h 429272"/>
                                  <a:gd name="T4" fmla="*/ 219191 w 930678"/>
                                  <a:gd name="T5" fmla="*/ 427310 h 429272"/>
                                  <a:gd name="T6" fmla="*/ 352033 w 930678"/>
                                  <a:gd name="T7" fmla="*/ 409598 h 429272"/>
                                  <a:gd name="T8" fmla="*/ 489304 w 930678"/>
                                  <a:gd name="T9" fmla="*/ 380815 h 429272"/>
                                  <a:gd name="T10" fmla="*/ 624361 w 930678"/>
                                  <a:gd name="T11" fmla="*/ 332106 h 429272"/>
                                  <a:gd name="T12" fmla="*/ 739491 w 930678"/>
                                  <a:gd name="T13" fmla="*/ 272327 h 429272"/>
                                  <a:gd name="T14" fmla="*/ 825839 w 930678"/>
                                  <a:gd name="T15" fmla="*/ 205906 h 429272"/>
                                  <a:gd name="T16" fmla="*/ 887832 w 930678"/>
                                  <a:gd name="T17" fmla="*/ 146127 h 429272"/>
                                  <a:gd name="T18" fmla="*/ 925471 w 930678"/>
                                  <a:gd name="T19" fmla="*/ 88561 h 429272"/>
                                  <a:gd name="T20" fmla="*/ 929899 w 930678"/>
                                  <a:gd name="T21" fmla="*/ 44280 h 429272"/>
                                  <a:gd name="T22" fmla="*/ 921042 w 930678"/>
                                  <a:gd name="T23" fmla="*/ 15498 h 429272"/>
                                  <a:gd name="T24" fmla="*/ 892260 w 930678"/>
                                  <a:gd name="T25" fmla="*/ 0 h 429272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0678" h="429272">
                                    <a:moveTo>
                                      <a:pt x="0" y="394099"/>
                                    </a:moveTo>
                                    <a:cubicBezTo>
                                      <a:pt x="28229" y="406830"/>
                                      <a:pt x="56458" y="419561"/>
                                      <a:pt x="92990" y="425096"/>
                                    </a:cubicBezTo>
                                    <a:cubicBezTo>
                                      <a:pt x="129522" y="430631"/>
                                      <a:pt x="176017" y="429893"/>
                                      <a:pt x="219191" y="427310"/>
                                    </a:cubicBezTo>
                                    <a:cubicBezTo>
                                      <a:pt x="262365" y="424727"/>
                                      <a:pt x="307014" y="417347"/>
                                      <a:pt x="352033" y="409598"/>
                                    </a:cubicBezTo>
                                    <a:cubicBezTo>
                                      <a:pt x="397052" y="401849"/>
                                      <a:pt x="443916" y="393730"/>
                                      <a:pt x="489304" y="380815"/>
                                    </a:cubicBezTo>
                                    <a:cubicBezTo>
                                      <a:pt x="534692" y="367900"/>
                                      <a:pt x="582663" y="350187"/>
                                      <a:pt x="624361" y="332106"/>
                                    </a:cubicBezTo>
                                    <a:cubicBezTo>
                                      <a:pt x="666059" y="314025"/>
                                      <a:pt x="705911" y="293360"/>
                                      <a:pt x="739491" y="272327"/>
                                    </a:cubicBezTo>
                                    <a:cubicBezTo>
                                      <a:pt x="773071" y="251294"/>
                                      <a:pt x="801116" y="226939"/>
                                      <a:pt x="825839" y="205906"/>
                                    </a:cubicBezTo>
                                    <a:cubicBezTo>
                                      <a:pt x="850562" y="184873"/>
                                      <a:pt x="871227" y="165684"/>
                                      <a:pt x="887832" y="146127"/>
                                    </a:cubicBezTo>
                                    <a:cubicBezTo>
                                      <a:pt x="904437" y="126569"/>
                                      <a:pt x="918460" y="105535"/>
                                      <a:pt x="925471" y="88561"/>
                                    </a:cubicBezTo>
                                    <a:cubicBezTo>
                                      <a:pt x="932482" y="71586"/>
                                      <a:pt x="930637" y="56457"/>
                                      <a:pt x="929899" y="44280"/>
                                    </a:cubicBezTo>
                                    <a:cubicBezTo>
                                      <a:pt x="929161" y="32103"/>
                                      <a:pt x="927315" y="22878"/>
                                      <a:pt x="921042" y="15498"/>
                                    </a:cubicBezTo>
                                    <a:cubicBezTo>
                                      <a:pt x="914769" y="8118"/>
                                      <a:pt x="903514" y="4059"/>
                                      <a:pt x="892260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6" name="Полилиния 432"/>
                            <wps:cNvSpPr>
                              <a:spLocks/>
                            </wps:cNvSpPr>
                            <wps:spPr bwMode="auto">
                              <a:xfrm>
                                <a:off x="4204469" y="700148"/>
                                <a:ext cx="969098" cy="356260"/>
                              </a:xfrm>
                              <a:custGeom>
                                <a:avLst/>
                                <a:gdLst>
                                  <a:gd name="T0" fmla="*/ 0 w 969098"/>
                                  <a:gd name="T1" fmla="*/ 302814 h 356260"/>
                                  <a:gd name="T2" fmla="*/ 81919 w 969098"/>
                                  <a:gd name="T3" fmla="*/ 340453 h 356260"/>
                                  <a:gd name="T4" fmla="*/ 183765 w 969098"/>
                                  <a:gd name="T5" fmla="*/ 355951 h 356260"/>
                                  <a:gd name="T6" fmla="*/ 314394 w 969098"/>
                                  <a:gd name="T7" fmla="*/ 349309 h 356260"/>
                                  <a:gd name="T8" fmla="*/ 449451 w 969098"/>
                                  <a:gd name="T9" fmla="*/ 331597 h 356260"/>
                                  <a:gd name="T10" fmla="*/ 586721 w 969098"/>
                                  <a:gd name="T11" fmla="*/ 298386 h 356260"/>
                                  <a:gd name="T12" fmla="*/ 710708 w 969098"/>
                                  <a:gd name="T13" fmla="*/ 251891 h 356260"/>
                                  <a:gd name="T14" fmla="*/ 814768 w 969098"/>
                                  <a:gd name="T15" fmla="*/ 192112 h 356260"/>
                                  <a:gd name="T16" fmla="*/ 887831 w 969098"/>
                                  <a:gd name="T17" fmla="*/ 138975 h 356260"/>
                                  <a:gd name="T18" fmla="*/ 936540 w 969098"/>
                                  <a:gd name="T19" fmla="*/ 85838 h 356260"/>
                                  <a:gd name="T20" fmla="*/ 965323 w 969098"/>
                                  <a:gd name="T21" fmla="*/ 45985 h 356260"/>
                                  <a:gd name="T22" fmla="*/ 967537 w 969098"/>
                                  <a:gd name="T23" fmla="*/ 19416 h 356260"/>
                                  <a:gd name="T24" fmla="*/ 967537 w 969098"/>
                                  <a:gd name="T25" fmla="*/ 1704 h 356260"/>
                                  <a:gd name="T26" fmla="*/ 947610 w 969098"/>
                                  <a:gd name="T27" fmla="*/ 1704 h 356260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969098" h="356260">
                                    <a:moveTo>
                                      <a:pt x="0" y="302814"/>
                                    </a:moveTo>
                                    <a:cubicBezTo>
                                      <a:pt x="25646" y="317205"/>
                                      <a:pt x="51292" y="331597"/>
                                      <a:pt x="81919" y="340453"/>
                                    </a:cubicBezTo>
                                    <a:cubicBezTo>
                                      <a:pt x="112547" y="349309"/>
                                      <a:pt x="145019" y="354475"/>
                                      <a:pt x="183765" y="355951"/>
                                    </a:cubicBezTo>
                                    <a:cubicBezTo>
                                      <a:pt x="222511" y="357427"/>
                                      <a:pt x="270113" y="353368"/>
                                      <a:pt x="314394" y="349309"/>
                                    </a:cubicBezTo>
                                    <a:cubicBezTo>
                                      <a:pt x="358675" y="345250"/>
                                      <a:pt x="404063" y="340084"/>
                                      <a:pt x="449451" y="331597"/>
                                    </a:cubicBezTo>
                                    <a:cubicBezTo>
                                      <a:pt x="494839" y="323110"/>
                                      <a:pt x="543178" y="311670"/>
                                      <a:pt x="586721" y="298386"/>
                                    </a:cubicBezTo>
                                    <a:cubicBezTo>
                                      <a:pt x="630264" y="285102"/>
                                      <a:pt x="672700" y="269603"/>
                                      <a:pt x="710708" y="251891"/>
                                    </a:cubicBezTo>
                                    <a:cubicBezTo>
                                      <a:pt x="748716" y="234179"/>
                                      <a:pt x="785248" y="210931"/>
                                      <a:pt x="814768" y="192112"/>
                                    </a:cubicBezTo>
                                    <a:cubicBezTo>
                                      <a:pt x="844288" y="173293"/>
                                      <a:pt x="867536" y="156687"/>
                                      <a:pt x="887831" y="138975"/>
                                    </a:cubicBezTo>
                                    <a:cubicBezTo>
                                      <a:pt x="908126" y="121263"/>
                                      <a:pt x="923625" y="101336"/>
                                      <a:pt x="936540" y="85838"/>
                                    </a:cubicBezTo>
                                    <a:cubicBezTo>
                                      <a:pt x="949455" y="70340"/>
                                      <a:pt x="960157" y="57055"/>
                                      <a:pt x="965323" y="45985"/>
                                    </a:cubicBezTo>
                                    <a:cubicBezTo>
                                      <a:pt x="970489" y="34915"/>
                                      <a:pt x="967168" y="26796"/>
                                      <a:pt x="967537" y="19416"/>
                                    </a:cubicBezTo>
                                    <a:cubicBezTo>
                                      <a:pt x="967906" y="12036"/>
                                      <a:pt x="970858" y="4656"/>
                                      <a:pt x="967537" y="1704"/>
                                    </a:cubicBezTo>
                                    <a:cubicBezTo>
                                      <a:pt x="964216" y="-1248"/>
                                      <a:pt x="955913" y="228"/>
                                      <a:pt x="947610" y="1704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7" name="Полилиния 433"/>
                            <wps:cNvSpPr>
                              <a:spLocks/>
                            </wps:cNvSpPr>
                            <wps:spPr bwMode="auto">
                              <a:xfrm>
                                <a:off x="4146904" y="706280"/>
                                <a:ext cx="985516" cy="296705"/>
                              </a:xfrm>
                              <a:custGeom>
                                <a:avLst/>
                                <a:gdLst>
                                  <a:gd name="T0" fmla="*/ 0 w 985516"/>
                                  <a:gd name="T1" fmla="*/ 214762 h 296705"/>
                                  <a:gd name="T2" fmla="*/ 57565 w 985516"/>
                                  <a:gd name="T3" fmla="*/ 256829 h 296705"/>
                                  <a:gd name="T4" fmla="*/ 150555 w 985516"/>
                                  <a:gd name="T5" fmla="*/ 285612 h 296705"/>
                                  <a:gd name="T6" fmla="*/ 265685 w 985516"/>
                                  <a:gd name="T7" fmla="*/ 296682 h 296705"/>
                                  <a:gd name="T8" fmla="*/ 398527 w 985516"/>
                                  <a:gd name="T9" fmla="*/ 287826 h 296705"/>
                                  <a:gd name="T10" fmla="*/ 538012 w 985516"/>
                                  <a:gd name="T11" fmla="*/ 265685 h 296705"/>
                                  <a:gd name="T12" fmla="*/ 666427 w 985516"/>
                                  <a:gd name="T13" fmla="*/ 234689 h 296705"/>
                                  <a:gd name="T14" fmla="*/ 777129 w 985516"/>
                                  <a:gd name="T15" fmla="*/ 188194 h 296705"/>
                                  <a:gd name="T16" fmla="*/ 867905 w 985516"/>
                                  <a:gd name="T17" fmla="*/ 139485 h 296705"/>
                                  <a:gd name="T18" fmla="*/ 927684 w 985516"/>
                                  <a:gd name="T19" fmla="*/ 95204 h 296705"/>
                                  <a:gd name="T20" fmla="*/ 978607 w 985516"/>
                                  <a:gd name="T21" fmla="*/ 55351 h 296705"/>
                                  <a:gd name="T22" fmla="*/ 985249 w 985516"/>
                                  <a:gd name="T23" fmla="*/ 24355 h 296705"/>
                                  <a:gd name="T24" fmla="*/ 980821 w 985516"/>
                                  <a:gd name="T25" fmla="*/ 0 h 296705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85516" h="296705">
                                    <a:moveTo>
                                      <a:pt x="0" y="214762"/>
                                    </a:moveTo>
                                    <a:cubicBezTo>
                                      <a:pt x="16236" y="229891"/>
                                      <a:pt x="32472" y="245021"/>
                                      <a:pt x="57565" y="256829"/>
                                    </a:cubicBezTo>
                                    <a:cubicBezTo>
                                      <a:pt x="82658" y="268637"/>
                                      <a:pt x="115868" y="278970"/>
                                      <a:pt x="150555" y="285612"/>
                                    </a:cubicBezTo>
                                    <a:cubicBezTo>
                                      <a:pt x="185242" y="292254"/>
                                      <a:pt x="224356" y="296313"/>
                                      <a:pt x="265685" y="296682"/>
                                    </a:cubicBezTo>
                                    <a:cubicBezTo>
                                      <a:pt x="307014" y="297051"/>
                                      <a:pt x="353139" y="292992"/>
                                      <a:pt x="398527" y="287826"/>
                                    </a:cubicBezTo>
                                    <a:cubicBezTo>
                                      <a:pt x="443915" y="282660"/>
                                      <a:pt x="493362" y="274541"/>
                                      <a:pt x="538012" y="265685"/>
                                    </a:cubicBezTo>
                                    <a:cubicBezTo>
                                      <a:pt x="582662" y="256829"/>
                                      <a:pt x="626574" y="247604"/>
                                      <a:pt x="666427" y="234689"/>
                                    </a:cubicBezTo>
                                    <a:cubicBezTo>
                                      <a:pt x="706280" y="221774"/>
                                      <a:pt x="743549" y="204061"/>
                                      <a:pt x="777129" y="188194"/>
                                    </a:cubicBezTo>
                                    <a:cubicBezTo>
                                      <a:pt x="810709" y="172327"/>
                                      <a:pt x="842813" y="154983"/>
                                      <a:pt x="867905" y="139485"/>
                                    </a:cubicBezTo>
                                    <a:cubicBezTo>
                                      <a:pt x="892997" y="123987"/>
                                      <a:pt x="909234" y="109226"/>
                                      <a:pt x="927684" y="95204"/>
                                    </a:cubicBezTo>
                                    <a:cubicBezTo>
                                      <a:pt x="946134" y="81182"/>
                                      <a:pt x="969013" y="67159"/>
                                      <a:pt x="978607" y="55351"/>
                                    </a:cubicBezTo>
                                    <a:cubicBezTo>
                                      <a:pt x="988201" y="43543"/>
                                      <a:pt x="984880" y="33580"/>
                                      <a:pt x="985249" y="24355"/>
                                    </a:cubicBezTo>
                                    <a:cubicBezTo>
                                      <a:pt x="985618" y="15130"/>
                                      <a:pt x="983219" y="7565"/>
                                      <a:pt x="980821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8" name="Полилиния 434"/>
                            <wps:cNvSpPr>
                              <a:spLocks/>
                            </wps:cNvSpPr>
                            <wps:spPr bwMode="auto">
                              <a:xfrm>
                                <a:off x="4149118" y="743919"/>
                                <a:ext cx="947610" cy="203996"/>
                              </a:xfrm>
                              <a:custGeom>
                                <a:avLst/>
                                <a:gdLst>
                                  <a:gd name="T0" fmla="*/ 0 w 947610"/>
                                  <a:gd name="T1" fmla="*/ 135057 h 203996"/>
                                  <a:gd name="T2" fmla="*/ 70849 w 947610"/>
                                  <a:gd name="T3" fmla="*/ 177123 h 203996"/>
                                  <a:gd name="T4" fmla="*/ 172695 w 947610"/>
                                  <a:gd name="T5" fmla="*/ 190408 h 203996"/>
                                  <a:gd name="T6" fmla="*/ 296682 w 947610"/>
                                  <a:gd name="T7" fmla="*/ 203692 h 203996"/>
                                  <a:gd name="T8" fmla="*/ 429524 w 947610"/>
                                  <a:gd name="T9" fmla="*/ 197050 h 203996"/>
                                  <a:gd name="T10" fmla="*/ 560153 w 947610"/>
                                  <a:gd name="T11" fmla="*/ 168267 h 203996"/>
                                  <a:gd name="T12" fmla="*/ 681925 w 947610"/>
                                  <a:gd name="T13" fmla="*/ 139485 h 203996"/>
                                  <a:gd name="T14" fmla="*/ 788199 w 947610"/>
                                  <a:gd name="T15" fmla="*/ 101846 h 203996"/>
                                  <a:gd name="T16" fmla="*/ 861263 w 947610"/>
                                  <a:gd name="T17" fmla="*/ 59779 h 203996"/>
                                  <a:gd name="T18" fmla="*/ 912186 w 947610"/>
                                  <a:gd name="T19" fmla="*/ 28782 h 203996"/>
                                  <a:gd name="T20" fmla="*/ 947610 w 947610"/>
                                  <a:gd name="T21" fmla="*/ 0 h 20399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947610" h="203996">
                                    <a:moveTo>
                                      <a:pt x="0" y="135057"/>
                                    </a:moveTo>
                                    <a:cubicBezTo>
                                      <a:pt x="21033" y="151477"/>
                                      <a:pt x="42067" y="167898"/>
                                      <a:pt x="70849" y="177123"/>
                                    </a:cubicBezTo>
                                    <a:cubicBezTo>
                                      <a:pt x="99631" y="186348"/>
                                      <a:pt x="135056" y="185980"/>
                                      <a:pt x="172695" y="190408"/>
                                    </a:cubicBezTo>
                                    <a:cubicBezTo>
                                      <a:pt x="210334" y="194836"/>
                                      <a:pt x="253877" y="202585"/>
                                      <a:pt x="296682" y="203692"/>
                                    </a:cubicBezTo>
                                    <a:cubicBezTo>
                                      <a:pt x="339487" y="204799"/>
                                      <a:pt x="385612" y="202954"/>
                                      <a:pt x="429524" y="197050"/>
                                    </a:cubicBezTo>
                                    <a:cubicBezTo>
                                      <a:pt x="473436" y="191146"/>
                                      <a:pt x="560153" y="168267"/>
                                      <a:pt x="560153" y="168267"/>
                                    </a:cubicBezTo>
                                    <a:cubicBezTo>
                                      <a:pt x="602220" y="158673"/>
                                      <a:pt x="643917" y="150555"/>
                                      <a:pt x="681925" y="139485"/>
                                    </a:cubicBezTo>
                                    <a:cubicBezTo>
                                      <a:pt x="719933" y="128415"/>
                                      <a:pt x="758309" y="115130"/>
                                      <a:pt x="788199" y="101846"/>
                                    </a:cubicBezTo>
                                    <a:cubicBezTo>
                                      <a:pt x="818089" y="88562"/>
                                      <a:pt x="840599" y="71956"/>
                                      <a:pt x="861263" y="59779"/>
                                    </a:cubicBezTo>
                                    <a:cubicBezTo>
                                      <a:pt x="881928" y="47602"/>
                                      <a:pt x="897795" y="38745"/>
                                      <a:pt x="912186" y="28782"/>
                                    </a:cubicBezTo>
                                    <a:cubicBezTo>
                                      <a:pt x="926577" y="18819"/>
                                      <a:pt x="937093" y="9409"/>
                                      <a:pt x="947610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9" name="Полилиния 436"/>
                            <wps:cNvSpPr>
                              <a:spLocks/>
                            </wps:cNvSpPr>
                            <wps:spPr bwMode="auto">
                              <a:xfrm>
                                <a:off x="4888608" y="512630"/>
                                <a:ext cx="722596" cy="822439"/>
                              </a:xfrm>
                              <a:custGeom>
                                <a:avLst/>
                                <a:gdLst>
                                  <a:gd name="T0" fmla="*/ 0 w 722596"/>
                                  <a:gd name="T1" fmla="*/ 822439 h 822439"/>
                                  <a:gd name="T2" fmla="*/ 141699 w 722596"/>
                                  <a:gd name="T3" fmla="*/ 806940 h 822439"/>
                                  <a:gd name="T4" fmla="*/ 281184 w 722596"/>
                                  <a:gd name="T5" fmla="*/ 764873 h 822439"/>
                                  <a:gd name="T6" fmla="*/ 420669 w 722596"/>
                                  <a:gd name="T7" fmla="*/ 700666 h 822439"/>
                                  <a:gd name="T8" fmla="*/ 538013 w 722596"/>
                                  <a:gd name="T9" fmla="*/ 616532 h 822439"/>
                                  <a:gd name="T10" fmla="*/ 639859 w 722596"/>
                                  <a:gd name="T11" fmla="*/ 510258 h 822439"/>
                                  <a:gd name="T12" fmla="*/ 697424 w 722596"/>
                                  <a:gd name="T13" fmla="*/ 403984 h 822439"/>
                                  <a:gd name="T14" fmla="*/ 721778 w 722596"/>
                                  <a:gd name="T15" fmla="*/ 293282 h 822439"/>
                                  <a:gd name="T16" fmla="*/ 712922 w 722596"/>
                                  <a:gd name="T17" fmla="*/ 198078 h 822439"/>
                                  <a:gd name="T18" fmla="*/ 675284 w 722596"/>
                                  <a:gd name="T19" fmla="*/ 111731 h 822439"/>
                                  <a:gd name="T20" fmla="*/ 613290 w 722596"/>
                                  <a:gd name="T21" fmla="*/ 54165 h 822439"/>
                                  <a:gd name="T22" fmla="*/ 526943 w 722596"/>
                                  <a:gd name="T23" fmla="*/ 12099 h 822439"/>
                                  <a:gd name="T24" fmla="*/ 440595 w 722596"/>
                                  <a:gd name="T25" fmla="*/ 1028 h 822439"/>
                                  <a:gd name="T26" fmla="*/ 374174 w 722596"/>
                                  <a:gd name="T27" fmla="*/ 3242 h 822439"/>
                                  <a:gd name="T28" fmla="*/ 303324 w 722596"/>
                                  <a:gd name="T29" fmla="*/ 25383 h 822439"/>
                                  <a:gd name="T30" fmla="*/ 250187 w 722596"/>
                                  <a:gd name="T31" fmla="*/ 58593 h 822439"/>
                                  <a:gd name="T32" fmla="*/ 210334 w 722596"/>
                                  <a:gd name="T33" fmla="*/ 87376 h 822439"/>
                                  <a:gd name="T34" fmla="*/ 192622 w 722596"/>
                                  <a:gd name="T35" fmla="*/ 129443 h 822439"/>
                                  <a:gd name="T36" fmla="*/ 170482 w 722596"/>
                                  <a:gd name="T37" fmla="*/ 158225 h 822439"/>
                                  <a:gd name="T38" fmla="*/ 188194 w 722596"/>
                                  <a:gd name="T39" fmla="*/ 191436 h 822439"/>
                                  <a:gd name="T40" fmla="*/ 201478 w 722596"/>
                                  <a:gd name="T41" fmla="*/ 193650 h 822439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722596" h="822439">
                                    <a:moveTo>
                                      <a:pt x="0" y="822439"/>
                                    </a:moveTo>
                                    <a:cubicBezTo>
                                      <a:pt x="47417" y="819486"/>
                                      <a:pt x="94835" y="816534"/>
                                      <a:pt x="141699" y="806940"/>
                                    </a:cubicBezTo>
                                    <a:cubicBezTo>
                                      <a:pt x="188563" y="797346"/>
                                      <a:pt x="234689" y="782585"/>
                                      <a:pt x="281184" y="764873"/>
                                    </a:cubicBezTo>
                                    <a:cubicBezTo>
                                      <a:pt x="327679" y="747161"/>
                                      <a:pt x="377864" y="725389"/>
                                      <a:pt x="420669" y="700666"/>
                                    </a:cubicBezTo>
                                    <a:cubicBezTo>
                                      <a:pt x="463474" y="675943"/>
                                      <a:pt x="501481" y="648267"/>
                                      <a:pt x="538013" y="616532"/>
                                    </a:cubicBezTo>
                                    <a:cubicBezTo>
                                      <a:pt x="574545" y="584797"/>
                                      <a:pt x="613291" y="545683"/>
                                      <a:pt x="639859" y="510258"/>
                                    </a:cubicBezTo>
                                    <a:cubicBezTo>
                                      <a:pt x="666427" y="474833"/>
                                      <a:pt x="683771" y="440147"/>
                                      <a:pt x="697424" y="403984"/>
                                    </a:cubicBezTo>
                                    <a:cubicBezTo>
                                      <a:pt x="711077" y="367821"/>
                                      <a:pt x="719195" y="327600"/>
                                      <a:pt x="721778" y="293282"/>
                                    </a:cubicBezTo>
                                    <a:cubicBezTo>
                                      <a:pt x="724361" y="258964"/>
                                      <a:pt x="720671" y="228336"/>
                                      <a:pt x="712922" y="198078"/>
                                    </a:cubicBezTo>
                                    <a:cubicBezTo>
                                      <a:pt x="705173" y="167819"/>
                                      <a:pt x="691889" y="135716"/>
                                      <a:pt x="675284" y="111731"/>
                                    </a:cubicBezTo>
                                    <a:cubicBezTo>
                                      <a:pt x="658679" y="87745"/>
                                      <a:pt x="638014" y="70770"/>
                                      <a:pt x="613290" y="54165"/>
                                    </a:cubicBezTo>
                                    <a:cubicBezTo>
                                      <a:pt x="588567" y="37560"/>
                                      <a:pt x="555725" y="20955"/>
                                      <a:pt x="526943" y="12099"/>
                                    </a:cubicBezTo>
                                    <a:cubicBezTo>
                                      <a:pt x="498161" y="3243"/>
                                      <a:pt x="466056" y="2504"/>
                                      <a:pt x="440595" y="1028"/>
                                    </a:cubicBezTo>
                                    <a:cubicBezTo>
                                      <a:pt x="415134" y="-448"/>
                                      <a:pt x="397052" y="-817"/>
                                      <a:pt x="374174" y="3242"/>
                                    </a:cubicBezTo>
                                    <a:cubicBezTo>
                                      <a:pt x="351296" y="7301"/>
                                      <a:pt x="323988" y="16158"/>
                                      <a:pt x="303324" y="25383"/>
                                    </a:cubicBezTo>
                                    <a:cubicBezTo>
                                      <a:pt x="282660" y="34608"/>
                                      <a:pt x="265685" y="48261"/>
                                      <a:pt x="250187" y="58593"/>
                                    </a:cubicBezTo>
                                    <a:cubicBezTo>
                                      <a:pt x="234689" y="68925"/>
                                      <a:pt x="219928" y="75568"/>
                                      <a:pt x="210334" y="87376"/>
                                    </a:cubicBezTo>
                                    <a:cubicBezTo>
                                      <a:pt x="200740" y="99184"/>
                                      <a:pt x="199264" y="117635"/>
                                      <a:pt x="192622" y="129443"/>
                                    </a:cubicBezTo>
                                    <a:cubicBezTo>
                                      <a:pt x="185980" y="141251"/>
                                      <a:pt x="171220" y="147893"/>
                                      <a:pt x="170482" y="158225"/>
                                    </a:cubicBezTo>
                                    <a:cubicBezTo>
                                      <a:pt x="169744" y="168557"/>
                                      <a:pt x="183028" y="185532"/>
                                      <a:pt x="188194" y="191436"/>
                                    </a:cubicBezTo>
                                    <a:cubicBezTo>
                                      <a:pt x="193360" y="197340"/>
                                      <a:pt x="197419" y="195495"/>
                                      <a:pt x="201478" y="19365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0" name="Полилиния 437"/>
                            <wps:cNvSpPr>
                              <a:spLocks/>
                            </wps:cNvSpPr>
                            <wps:spPr bwMode="auto">
                              <a:xfrm>
                                <a:off x="4113693" y="750561"/>
                                <a:ext cx="934326" cy="144016"/>
                              </a:xfrm>
                              <a:custGeom>
                                <a:avLst/>
                                <a:gdLst>
                                  <a:gd name="T0" fmla="*/ 0 w 934326"/>
                                  <a:gd name="T1" fmla="*/ 33211 h 144016"/>
                                  <a:gd name="T2" fmla="*/ 48709 w 934326"/>
                                  <a:gd name="T3" fmla="*/ 88562 h 144016"/>
                                  <a:gd name="T4" fmla="*/ 139485 w 934326"/>
                                  <a:gd name="T5" fmla="*/ 119558 h 144016"/>
                                  <a:gd name="T6" fmla="*/ 247973 w 934326"/>
                                  <a:gd name="T7" fmla="*/ 137271 h 144016"/>
                                  <a:gd name="T8" fmla="*/ 371959 w 934326"/>
                                  <a:gd name="T9" fmla="*/ 143913 h 144016"/>
                                  <a:gd name="T10" fmla="*/ 504802 w 934326"/>
                                  <a:gd name="T11" fmla="*/ 132843 h 144016"/>
                                  <a:gd name="T12" fmla="*/ 631002 w 934326"/>
                                  <a:gd name="T13" fmla="*/ 110702 h 144016"/>
                                  <a:gd name="T14" fmla="*/ 743919 w 934326"/>
                                  <a:gd name="T15" fmla="*/ 79706 h 144016"/>
                                  <a:gd name="T16" fmla="*/ 830266 w 934326"/>
                                  <a:gd name="T17" fmla="*/ 46495 h 144016"/>
                                  <a:gd name="T18" fmla="*/ 894474 w 934326"/>
                                  <a:gd name="T19" fmla="*/ 22140 h 144016"/>
                                  <a:gd name="T20" fmla="*/ 934326 w 934326"/>
                                  <a:gd name="T21" fmla="*/ 0 h 14401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934326" h="144016">
                                    <a:moveTo>
                                      <a:pt x="0" y="33211"/>
                                    </a:moveTo>
                                    <a:cubicBezTo>
                                      <a:pt x="12731" y="53691"/>
                                      <a:pt x="25462" y="74171"/>
                                      <a:pt x="48709" y="88562"/>
                                    </a:cubicBezTo>
                                    <a:cubicBezTo>
                                      <a:pt x="71957" y="102953"/>
                                      <a:pt x="106274" y="111440"/>
                                      <a:pt x="139485" y="119558"/>
                                    </a:cubicBezTo>
                                    <a:cubicBezTo>
                                      <a:pt x="172696" y="127676"/>
                                      <a:pt x="209227" y="133212"/>
                                      <a:pt x="247973" y="137271"/>
                                    </a:cubicBezTo>
                                    <a:cubicBezTo>
                                      <a:pt x="286719" y="141330"/>
                                      <a:pt x="329154" y="144651"/>
                                      <a:pt x="371959" y="143913"/>
                                    </a:cubicBezTo>
                                    <a:cubicBezTo>
                                      <a:pt x="414764" y="143175"/>
                                      <a:pt x="461628" y="138378"/>
                                      <a:pt x="504802" y="132843"/>
                                    </a:cubicBezTo>
                                    <a:cubicBezTo>
                                      <a:pt x="547976" y="127308"/>
                                      <a:pt x="591149" y="119558"/>
                                      <a:pt x="631002" y="110702"/>
                                    </a:cubicBezTo>
                                    <a:cubicBezTo>
                                      <a:pt x="670855" y="101846"/>
                                      <a:pt x="710708" y="90407"/>
                                      <a:pt x="743919" y="79706"/>
                                    </a:cubicBezTo>
                                    <a:cubicBezTo>
                                      <a:pt x="777130" y="69005"/>
                                      <a:pt x="830266" y="46495"/>
                                      <a:pt x="830266" y="46495"/>
                                    </a:cubicBezTo>
                                    <a:cubicBezTo>
                                      <a:pt x="855359" y="36901"/>
                                      <a:pt x="877131" y="29889"/>
                                      <a:pt x="894474" y="22140"/>
                                    </a:cubicBezTo>
                                    <a:cubicBezTo>
                                      <a:pt x="911817" y="14391"/>
                                      <a:pt x="923071" y="7195"/>
                                      <a:pt x="934326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1" name="Полилиния 438"/>
                            <wps:cNvSpPr>
                              <a:spLocks/>
                            </wps:cNvSpPr>
                            <wps:spPr bwMode="auto">
                              <a:xfrm>
                                <a:off x="4102623" y="699638"/>
                                <a:ext cx="905544" cy="146631"/>
                              </a:xfrm>
                              <a:custGeom>
                                <a:avLst/>
                                <a:gdLst>
                                  <a:gd name="T0" fmla="*/ 0 w 905544"/>
                                  <a:gd name="T1" fmla="*/ 0 h 146631"/>
                                  <a:gd name="T2" fmla="*/ 30996 w 905544"/>
                                  <a:gd name="T3" fmla="*/ 57565 h 146631"/>
                                  <a:gd name="T4" fmla="*/ 95204 w 905544"/>
                                  <a:gd name="T5" fmla="*/ 92990 h 146631"/>
                                  <a:gd name="T6" fmla="*/ 192622 w 905544"/>
                                  <a:gd name="T7" fmla="*/ 121772 h 146631"/>
                                  <a:gd name="T8" fmla="*/ 307752 w 905544"/>
                                  <a:gd name="T9" fmla="*/ 141699 h 146631"/>
                                  <a:gd name="T10" fmla="*/ 433952 w 905544"/>
                                  <a:gd name="T11" fmla="*/ 146127 h 146631"/>
                                  <a:gd name="T12" fmla="*/ 562367 w 905544"/>
                                  <a:gd name="T13" fmla="*/ 132843 h 146631"/>
                                  <a:gd name="T14" fmla="*/ 673069 w 905544"/>
                                  <a:gd name="T15" fmla="*/ 117344 h 146631"/>
                                  <a:gd name="T16" fmla="*/ 772701 w 905544"/>
                                  <a:gd name="T17" fmla="*/ 92990 h 146631"/>
                                  <a:gd name="T18" fmla="*/ 852407 w 905544"/>
                                  <a:gd name="T19" fmla="*/ 70849 h 146631"/>
                                  <a:gd name="T20" fmla="*/ 905544 w 905544"/>
                                  <a:gd name="T21" fmla="*/ 55351 h 146631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905544" h="146631">
                                    <a:moveTo>
                                      <a:pt x="0" y="0"/>
                                    </a:moveTo>
                                    <a:cubicBezTo>
                                      <a:pt x="7564" y="21033"/>
                                      <a:pt x="15129" y="42067"/>
                                      <a:pt x="30996" y="57565"/>
                                    </a:cubicBezTo>
                                    <a:cubicBezTo>
                                      <a:pt x="46863" y="73063"/>
                                      <a:pt x="68266" y="82289"/>
                                      <a:pt x="95204" y="92990"/>
                                    </a:cubicBezTo>
                                    <a:cubicBezTo>
                                      <a:pt x="122142" y="103691"/>
                                      <a:pt x="157197" y="113654"/>
                                      <a:pt x="192622" y="121772"/>
                                    </a:cubicBezTo>
                                    <a:cubicBezTo>
                                      <a:pt x="228047" y="129890"/>
                                      <a:pt x="267531" y="137640"/>
                                      <a:pt x="307752" y="141699"/>
                                    </a:cubicBezTo>
                                    <a:cubicBezTo>
                                      <a:pt x="347973" y="145758"/>
                                      <a:pt x="391516" y="147603"/>
                                      <a:pt x="433952" y="146127"/>
                                    </a:cubicBezTo>
                                    <a:cubicBezTo>
                                      <a:pt x="476388" y="144651"/>
                                      <a:pt x="522514" y="137640"/>
                                      <a:pt x="562367" y="132843"/>
                                    </a:cubicBezTo>
                                    <a:cubicBezTo>
                                      <a:pt x="602220" y="128046"/>
                                      <a:pt x="638013" y="123986"/>
                                      <a:pt x="673069" y="117344"/>
                                    </a:cubicBezTo>
                                    <a:cubicBezTo>
                                      <a:pt x="708125" y="110702"/>
                                      <a:pt x="742811" y="100739"/>
                                      <a:pt x="772701" y="92990"/>
                                    </a:cubicBezTo>
                                    <a:cubicBezTo>
                                      <a:pt x="802591" y="85241"/>
                                      <a:pt x="852407" y="70849"/>
                                      <a:pt x="852407" y="70849"/>
                                    </a:cubicBezTo>
                                    <a:lnTo>
                                      <a:pt x="905544" y="55351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2" name="Полилиния 439"/>
                            <wps:cNvSpPr>
                              <a:spLocks/>
                            </wps:cNvSpPr>
                            <wps:spPr bwMode="auto">
                              <a:xfrm>
                                <a:off x="4124763" y="668641"/>
                                <a:ext cx="836909" cy="130650"/>
                              </a:xfrm>
                              <a:custGeom>
                                <a:avLst/>
                                <a:gdLst>
                                  <a:gd name="T0" fmla="*/ 0 w 836909"/>
                                  <a:gd name="T1" fmla="*/ 0 h 130650"/>
                                  <a:gd name="T2" fmla="*/ 42067 w 836909"/>
                                  <a:gd name="T3" fmla="*/ 46495 h 130650"/>
                                  <a:gd name="T4" fmla="*/ 119559 w 836909"/>
                                  <a:gd name="T5" fmla="*/ 81920 h 130650"/>
                                  <a:gd name="T6" fmla="*/ 221405 w 836909"/>
                                  <a:gd name="T7" fmla="*/ 115131 h 130650"/>
                                  <a:gd name="T8" fmla="*/ 340963 w 836909"/>
                                  <a:gd name="T9" fmla="*/ 123987 h 130650"/>
                                  <a:gd name="T10" fmla="*/ 462735 w 836909"/>
                                  <a:gd name="T11" fmla="*/ 130629 h 130650"/>
                                  <a:gd name="T12" fmla="*/ 582294 w 836909"/>
                                  <a:gd name="T13" fmla="*/ 121773 h 130650"/>
                                  <a:gd name="T14" fmla="*/ 688568 w 836909"/>
                                  <a:gd name="T15" fmla="*/ 112917 h 130650"/>
                                  <a:gd name="T16" fmla="*/ 768273 w 836909"/>
                                  <a:gd name="T17" fmla="*/ 95204 h 130650"/>
                                  <a:gd name="T18" fmla="*/ 836909 w 836909"/>
                                  <a:gd name="T19" fmla="*/ 86348 h 130650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836909" h="130650">
                                    <a:moveTo>
                                      <a:pt x="0" y="0"/>
                                    </a:moveTo>
                                    <a:cubicBezTo>
                                      <a:pt x="11070" y="16421"/>
                                      <a:pt x="22141" y="32842"/>
                                      <a:pt x="42067" y="46495"/>
                                    </a:cubicBezTo>
                                    <a:cubicBezTo>
                                      <a:pt x="61994" y="60148"/>
                                      <a:pt x="89669" y="70481"/>
                                      <a:pt x="119559" y="81920"/>
                                    </a:cubicBezTo>
                                    <a:cubicBezTo>
                                      <a:pt x="149449" y="93359"/>
                                      <a:pt x="184504" y="108120"/>
                                      <a:pt x="221405" y="115131"/>
                                    </a:cubicBezTo>
                                    <a:cubicBezTo>
                                      <a:pt x="258306" y="122142"/>
                                      <a:pt x="340963" y="123987"/>
                                      <a:pt x="340963" y="123987"/>
                                    </a:cubicBezTo>
                                    <a:cubicBezTo>
                                      <a:pt x="381185" y="126570"/>
                                      <a:pt x="422513" y="130998"/>
                                      <a:pt x="462735" y="130629"/>
                                    </a:cubicBezTo>
                                    <a:cubicBezTo>
                                      <a:pt x="502957" y="130260"/>
                                      <a:pt x="582294" y="121773"/>
                                      <a:pt x="582294" y="121773"/>
                                    </a:cubicBezTo>
                                    <a:cubicBezTo>
                                      <a:pt x="619933" y="118821"/>
                                      <a:pt x="657572" y="117345"/>
                                      <a:pt x="688568" y="112917"/>
                                    </a:cubicBezTo>
                                    <a:cubicBezTo>
                                      <a:pt x="719564" y="108489"/>
                                      <a:pt x="743550" y="99632"/>
                                      <a:pt x="768273" y="95204"/>
                                    </a:cubicBezTo>
                                    <a:cubicBezTo>
                                      <a:pt x="792997" y="90776"/>
                                      <a:pt x="814953" y="88562"/>
                                      <a:pt x="836909" y="86348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3" name="Полилиния 440"/>
                            <wps:cNvSpPr>
                              <a:spLocks/>
                            </wps:cNvSpPr>
                            <wps:spPr bwMode="auto">
                              <a:xfrm>
                                <a:off x="4131405" y="608862"/>
                                <a:ext cx="774916" cy="149653"/>
                              </a:xfrm>
                              <a:custGeom>
                                <a:avLst/>
                                <a:gdLst>
                                  <a:gd name="T0" fmla="*/ 0 w 774916"/>
                                  <a:gd name="T1" fmla="*/ 0 h 149653"/>
                                  <a:gd name="T2" fmla="*/ 81920 w 774916"/>
                                  <a:gd name="T3" fmla="*/ 70850 h 149653"/>
                                  <a:gd name="T4" fmla="*/ 170482 w 774916"/>
                                  <a:gd name="T5" fmla="*/ 97418 h 149653"/>
                                  <a:gd name="T6" fmla="*/ 285612 w 774916"/>
                                  <a:gd name="T7" fmla="*/ 130629 h 149653"/>
                                  <a:gd name="T8" fmla="*/ 398528 w 774916"/>
                                  <a:gd name="T9" fmla="*/ 148341 h 149653"/>
                                  <a:gd name="T10" fmla="*/ 511444 w 774916"/>
                                  <a:gd name="T11" fmla="*/ 148341 h 149653"/>
                                  <a:gd name="T12" fmla="*/ 619933 w 774916"/>
                                  <a:gd name="T13" fmla="*/ 148341 h 149653"/>
                                  <a:gd name="T14" fmla="*/ 706280 w 774916"/>
                                  <a:gd name="T15" fmla="*/ 146127 h 149653"/>
                                  <a:gd name="T16" fmla="*/ 774916 w 774916"/>
                                  <a:gd name="T17" fmla="*/ 139485 h 149653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74916" h="149653">
                                    <a:moveTo>
                                      <a:pt x="0" y="0"/>
                                    </a:moveTo>
                                    <a:cubicBezTo>
                                      <a:pt x="26753" y="27307"/>
                                      <a:pt x="53506" y="54614"/>
                                      <a:pt x="81920" y="70850"/>
                                    </a:cubicBezTo>
                                    <a:cubicBezTo>
                                      <a:pt x="110334" y="87086"/>
                                      <a:pt x="170482" y="97418"/>
                                      <a:pt x="170482" y="97418"/>
                                    </a:cubicBezTo>
                                    <a:cubicBezTo>
                                      <a:pt x="204431" y="107381"/>
                                      <a:pt x="247604" y="122142"/>
                                      <a:pt x="285612" y="130629"/>
                                    </a:cubicBezTo>
                                    <a:cubicBezTo>
                                      <a:pt x="323620" y="139116"/>
                                      <a:pt x="360889" y="145389"/>
                                      <a:pt x="398528" y="148341"/>
                                    </a:cubicBezTo>
                                    <a:cubicBezTo>
                                      <a:pt x="436167" y="151293"/>
                                      <a:pt x="511444" y="148341"/>
                                      <a:pt x="511444" y="148341"/>
                                    </a:cubicBezTo>
                                    <a:lnTo>
                                      <a:pt x="619933" y="148341"/>
                                    </a:lnTo>
                                    <a:cubicBezTo>
                                      <a:pt x="652406" y="147972"/>
                                      <a:pt x="680450" y="147603"/>
                                      <a:pt x="706280" y="146127"/>
                                    </a:cubicBezTo>
                                    <a:cubicBezTo>
                                      <a:pt x="732110" y="144651"/>
                                      <a:pt x="753513" y="142068"/>
                                      <a:pt x="774916" y="13948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4" name="Полилиния 441"/>
                            <wps:cNvSpPr>
                              <a:spLocks/>
                            </wps:cNvSpPr>
                            <wps:spPr bwMode="auto">
                              <a:xfrm>
                                <a:off x="4166830" y="542441"/>
                                <a:ext cx="706280" cy="197050"/>
                              </a:xfrm>
                              <a:custGeom>
                                <a:avLst/>
                                <a:gdLst>
                                  <a:gd name="T0" fmla="*/ 0 w 706280"/>
                                  <a:gd name="T1" fmla="*/ 0 h 197050"/>
                                  <a:gd name="T2" fmla="*/ 42067 w 706280"/>
                                  <a:gd name="T3" fmla="*/ 55351 h 197050"/>
                                  <a:gd name="T4" fmla="*/ 110702 w 706280"/>
                                  <a:gd name="T5" fmla="*/ 104060 h 197050"/>
                                  <a:gd name="T6" fmla="*/ 205906 w 706280"/>
                                  <a:gd name="T7" fmla="*/ 137271 h 197050"/>
                                  <a:gd name="T8" fmla="*/ 314394 w 706280"/>
                                  <a:gd name="T9" fmla="*/ 163839 h 197050"/>
                                  <a:gd name="T10" fmla="*/ 425096 w 706280"/>
                                  <a:gd name="T11" fmla="*/ 177123 h 197050"/>
                                  <a:gd name="T12" fmla="*/ 529156 w 706280"/>
                                  <a:gd name="T13" fmla="*/ 190408 h 197050"/>
                                  <a:gd name="T14" fmla="*/ 619932 w 706280"/>
                                  <a:gd name="T15" fmla="*/ 194836 h 197050"/>
                                  <a:gd name="T16" fmla="*/ 706280 w 706280"/>
                                  <a:gd name="T17" fmla="*/ 197050 h 1970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06280" h="197050">
                                    <a:moveTo>
                                      <a:pt x="0" y="0"/>
                                    </a:moveTo>
                                    <a:cubicBezTo>
                                      <a:pt x="11808" y="19004"/>
                                      <a:pt x="23617" y="38008"/>
                                      <a:pt x="42067" y="55351"/>
                                    </a:cubicBezTo>
                                    <a:cubicBezTo>
                                      <a:pt x="60517" y="72694"/>
                                      <a:pt x="83396" y="90407"/>
                                      <a:pt x="110702" y="104060"/>
                                    </a:cubicBezTo>
                                    <a:cubicBezTo>
                                      <a:pt x="138008" y="117713"/>
                                      <a:pt x="171957" y="127308"/>
                                      <a:pt x="205906" y="137271"/>
                                    </a:cubicBezTo>
                                    <a:cubicBezTo>
                                      <a:pt x="239855" y="147234"/>
                                      <a:pt x="277862" y="157197"/>
                                      <a:pt x="314394" y="163839"/>
                                    </a:cubicBezTo>
                                    <a:cubicBezTo>
                                      <a:pt x="350926" y="170481"/>
                                      <a:pt x="425096" y="177123"/>
                                      <a:pt x="425096" y="177123"/>
                                    </a:cubicBezTo>
                                    <a:cubicBezTo>
                                      <a:pt x="460890" y="181551"/>
                                      <a:pt x="496683" y="187456"/>
                                      <a:pt x="529156" y="190408"/>
                                    </a:cubicBezTo>
                                    <a:cubicBezTo>
                                      <a:pt x="561629" y="193360"/>
                                      <a:pt x="590411" y="193729"/>
                                      <a:pt x="619932" y="194836"/>
                                    </a:cubicBezTo>
                                    <a:cubicBezTo>
                                      <a:pt x="649453" y="195943"/>
                                      <a:pt x="677866" y="196496"/>
                                      <a:pt x="706280" y="19705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5" name="Полилиния 442"/>
                            <wps:cNvSpPr>
                              <a:spLocks/>
                            </wps:cNvSpPr>
                            <wps:spPr bwMode="auto">
                              <a:xfrm>
                                <a:off x="4197827" y="464949"/>
                                <a:ext cx="628788" cy="254615"/>
                              </a:xfrm>
                              <a:custGeom>
                                <a:avLst/>
                                <a:gdLst>
                                  <a:gd name="T0" fmla="*/ 0 w 628788"/>
                                  <a:gd name="T1" fmla="*/ 0 h 254615"/>
                                  <a:gd name="T2" fmla="*/ 17712 w 628788"/>
                                  <a:gd name="T3" fmla="*/ 57566 h 254615"/>
                                  <a:gd name="T4" fmla="*/ 73063 w 628788"/>
                                  <a:gd name="T5" fmla="*/ 110703 h 254615"/>
                                  <a:gd name="T6" fmla="*/ 150555 w 628788"/>
                                  <a:gd name="T7" fmla="*/ 152769 h 254615"/>
                                  <a:gd name="T8" fmla="*/ 245758 w 628788"/>
                                  <a:gd name="T9" fmla="*/ 192622 h 254615"/>
                                  <a:gd name="T10" fmla="*/ 356461 w 628788"/>
                                  <a:gd name="T11" fmla="*/ 214763 h 254615"/>
                                  <a:gd name="T12" fmla="*/ 460521 w 628788"/>
                                  <a:gd name="T13" fmla="*/ 239117 h 254615"/>
                                  <a:gd name="T14" fmla="*/ 546868 w 628788"/>
                                  <a:gd name="T15" fmla="*/ 245759 h 254615"/>
                                  <a:gd name="T16" fmla="*/ 628788 w 628788"/>
                                  <a:gd name="T17" fmla="*/ 254615 h 254615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28788" h="254615">
                                    <a:moveTo>
                                      <a:pt x="0" y="0"/>
                                    </a:moveTo>
                                    <a:cubicBezTo>
                                      <a:pt x="2767" y="19558"/>
                                      <a:pt x="5535" y="39116"/>
                                      <a:pt x="17712" y="57566"/>
                                    </a:cubicBezTo>
                                    <a:cubicBezTo>
                                      <a:pt x="29889" y="76017"/>
                                      <a:pt x="50923" y="94836"/>
                                      <a:pt x="73063" y="110703"/>
                                    </a:cubicBezTo>
                                    <a:cubicBezTo>
                                      <a:pt x="95203" y="126570"/>
                                      <a:pt x="121773" y="139116"/>
                                      <a:pt x="150555" y="152769"/>
                                    </a:cubicBezTo>
                                    <a:cubicBezTo>
                                      <a:pt x="179337" y="166422"/>
                                      <a:pt x="211440" y="182290"/>
                                      <a:pt x="245758" y="192622"/>
                                    </a:cubicBezTo>
                                    <a:cubicBezTo>
                                      <a:pt x="280076" y="202954"/>
                                      <a:pt x="320667" y="207014"/>
                                      <a:pt x="356461" y="214763"/>
                                    </a:cubicBezTo>
                                    <a:cubicBezTo>
                                      <a:pt x="392255" y="222512"/>
                                      <a:pt x="428787" y="233951"/>
                                      <a:pt x="460521" y="239117"/>
                                    </a:cubicBezTo>
                                    <a:cubicBezTo>
                                      <a:pt x="492255" y="244283"/>
                                      <a:pt x="518824" y="243176"/>
                                      <a:pt x="546868" y="245759"/>
                                    </a:cubicBezTo>
                                    <a:cubicBezTo>
                                      <a:pt x="574912" y="248342"/>
                                      <a:pt x="601850" y="251478"/>
                                      <a:pt x="628788" y="25461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6" name="Полилиния 443"/>
                            <wps:cNvSpPr>
                              <a:spLocks/>
                            </wps:cNvSpPr>
                            <wps:spPr bwMode="auto">
                              <a:xfrm>
                                <a:off x="4409588" y="526943"/>
                                <a:ext cx="622933" cy="792627"/>
                              </a:xfrm>
                              <a:custGeom>
                                <a:avLst/>
                                <a:gdLst>
                                  <a:gd name="T0" fmla="*/ 622933 w 622933"/>
                                  <a:gd name="T1" fmla="*/ 792627 h 792627"/>
                                  <a:gd name="T2" fmla="*/ 485662 w 622933"/>
                                  <a:gd name="T3" fmla="*/ 759417 h 792627"/>
                                  <a:gd name="T4" fmla="*/ 341750 w 622933"/>
                                  <a:gd name="T5" fmla="*/ 699637 h 792627"/>
                                  <a:gd name="T6" fmla="*/ 215549 w 622933"/>
                                  <a:gd name="T7" fmla="*/ 624360 h 792627"/>
                                  <a:gd name="T8" fmla="*/ 115917 w 622933"/>
                                  <a:gd name="T9" fmla="*/ 531370 h 792627"/>
                                  <a:gd name="T10" fmla="*/ 38426 w 622933"/>
                                  <a:gd name="T11" fmla="*/ 425096 h 792627"/>
                                  <a:gd name="T12" fmla="*/ 5215 w 622933"/>
                                  <a:gd name="T13" fmla="*/ 312180 h 792627"/>
                                  <a:gd name="T14" fmla="*/ 3001 w 622933"/>
                                  <a:gd name="T15" fmla="*/ 216976 h 792627"/>
                                  <a:gd name="T16" fmla="*/ 33997 w 622933"/>
                                  <a:gd name="T17" fmla="*/ 139484 h 792627"/>
                                  <a:gd name="T18" fmla="*/ 89349 w 622933"/>
                                  <a:gd name="T19" fmla="*/ 64207 h 792627"/>
                                  <a:gd name="T20" fmla="*/ 162412 w 622933"/>
                                  <a:gd name="T21" fmla="*/ 26568 h 792627"/>
                                  <a:gd name="T22" fmla="*/ 231047 w 622933"/>
                                  <a:gd name="T23" fmla="*/ 2214 h 792627"/>
                                  <a:gd name="T24" fmla="*/ 310753 w 622933"/>
                                  <a:gd name="T25" fmla="*/ 0 h 792627"/>
                                  <a:gd name="T26" fmla="*/ 377174 w 622933"/>
                                  <a:gd name="T27" fmla="*/ 19926 h 792627"/>
                                  <a:gd name="T28" fmla="*/ 430311 w 622933"/>
                                  <a:gd name="T29" fmla="*/ 57565 h 792627"/>
                                  <a:gd name="T30" fmla="*/ 470164 w 622933"/>
                                  <a:gd name="T31" fmla="*/ 88561 h 792627"/>
                                  <a:gd name="T32" fmla="*/ 498947 w 622933"/>
                                  <a:gd name="T33" fmla="*/ 126200 h 792627"/>
                                  <a:gd name="T34" fmla="*/ 518873 w 622933"/>
                                  <a:gd name="T35" fmla="*/ 150555 h 792627"/>
                                  <a:gd name="T36" fmla="*/ 527729 w 622933"/>
                                  <a:gd name="T37" fmla="*/ 172695 h 792627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622933" h="792627">
                                    <a:moveTo>
                                      <a:pt x="622933" y="792627"/>
                                    </a:moveTo>
                                    <a:cubicBezTo>
                                      <a:pt x="577729" y="783771"/>
                                      <a:pt x="532526" y="774915"/>
                                      <a:pt x="485662" y="759417"/>
                                    </a:cubicBezTo>
                                    <a:cubicBezTo>
                                      <a:pt x="438798" y="743919"/>
                                      <a:pt x="386769" y="722146"/>
                                      <a:pt x="341750" y="699637"/>
                                    </a:cubicBezTo>
                                    <a:cubicBezTo>
                                      <a:pt x="296731" y="677127"/>
                                      <a:pt x="253188" y="652404"/>
                                      <a:pt x="215549" y="624360"/>
                                    </a:cubicBezTo>
                                    <a:cubicBezTo>
                                      <a:pt x="177910" y="596316"/>
                                      <a:pt x="145437" y="564581"/>
                                      <a:pt x="115917" y="531370"/>
                                    </a:cubicBezTo>
                                    <a:cubicBezTo>
                                      <a:pt x="86397" y="498159"/>
                                      <a:pt x="56876" y="461628"/>
                                      <a:pt x="38426" y="425096"/>
                                    </a:cubicBezTo>
                                    <a:cubicBezTo>
                                      <a:pt x="19976" y="388564"/>
                                      <a:pt x="11119" y="346867"/>
                                      <a:pt x="5215" y="312180"/>
                                    </a:cubicBezTo>
                                    <a:cubicBezTo>
                                      <a:pt x="-689" y="277493"/>
                                      <a:pt x="-1796" y="245759"/>
                                      <a:pt x="3001" y="216976"/>
                                    </a:cubicBezTo>
                                    <a:cubicBezTo>
                                      <a:pt x="7798" y="188193"/>
                                      <a:pt x="19606" y="164946"/>
                                      <a:pt x="33997" y="139484"/>
                                    </a:cubicBezTo>
                                    <a:cubicBezTo>
                                      <a:pt x="48388" y="114022"/>
                                      <a:pt x="67946" y="83026"/>
                                      <a:pt x="89349" y="64207"/>
                                    </a:cubicBezTo>
                                    <a:cubicBezTo>
                                      <a:pt x="110751" y="45388"/>
                                      <a:pt x="138796" y="36900"/>
                                      <a:pt x="162412" y="26568"/>
                                    </a:cubicBezTo>
                                    <a:cubicBezTo>
                                      <a:pt x="186028" y="16236"/>
                                      <a:pt x="206324" y="6642"/>
                                      <a:pt x="231047" y="2214"/>
                                    </a:cubicBezTo>
                                    <a:cubicBezTo>
                                      <a:pt x="255770" y="-2214"/>
                                      <a:pt x="286399" y="-2952"/>
                                      <a:pt x="310753" y="0"/>
                                    </a:cubicBezTo>
                                    <a:cubicBezTo>
                                      <a:pt x="335107" y="2952"/>
                                      <a:pt x="357248" y="10332"/>
                                      <a:pt x="377174" y="19926"/>
                                    </a:cubicBezTo>
                                    <a:cubicBezTo>
                                      <a:pt x="397100" y="29520"/>
                                      <a:pt x="414813" y="46126"/>
                                      <a:pt x="430311" y="57565"/>
                                    </a:cubicBezTo>
                                    <a:cubicBezTo>
                                      <a:pt x="445809" y="69004"/>
                                      <a:pt x="458725" y="77122"/>
                                      <a:pt x="470164" y="88561"/>
                                    </a:cubicBezTo>
                                    <a:cubicBezTo>
                                      <a:pt x="481603" y="100000"/>
                                      <a:pt x="490829" y="115868"/>
                                      <a:pt x="498947" y="126200"/>
                                    </a:cubicBezTo>
                                    <a:cubicBezTo>
                                      <a:pt x="507065" y="136532"/>
                                      <a:pt x="514076" y="142806"/>
                                      <a:pt x="518873" y="150555"/>
                                    </a:cubicBezTo>
                                    <a:cubicBezTo>
                                      <a:pt x="523670" y="158304"/>
                                      <a:pt x="525699" y="165499"/>
                                      <a:pt x="527729" y="17269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" name="Полилиния 444"/>
                            <wps:cNvSpPr>
                              <a:spLocks/>
                            </wps:cNvSpPr>
                            <wps:spPr bwMode="auto">
                              <a:xfrm>
                                <a:off x="4473219" y="557530"/>
                                <a:ext cx="696573" cy="750970"/>
                              </a:xfrm>
                              <a:custGeom>
                                <a:avLst/>
                                <a:gdLst>
                                  <a:gd name="T0" fmla="*/ 696573 w 696573"/>
                                  <a:gd name="T1" fmla="*/ 750970 h 750970"/>
                                  <a:gd name="T2" fmla="*/ 554874 w 696573"/>
                                  <a:gd name="T3" fmla="*/ 728830 h 750970"/>
                                  <a:gd name="T4" fmla="*/ 413175 w 696573"/>
                                  <a:gd name="T5" fmla="*/ 691191 h 750970"/>
                                  <a:gd name="T6" fmla="*/ 282547 w 696573"/>
                                  <a:gd name="T7" fmla="*/ 618127 h 750970"/>
                                  <a:gd name="T8" fmla="*/ 165202 w 696573"/>
                                  <a:gd name="T9" fmla="*/ 536208 h 750970"/>
                                  <a:gd name="T10" fmla="*/ 72212 w 696573"/>
                                  <a:gd name="T11" fmla="*/ 438790 h 750970"/>
                                  <a:gd name="T12" fmla="*/ 16861 w 696573"/>
                                  <a:gd name="T13" fmla="*/ 332516 h 750970"/>
                                  <a:gd name="T14" fmla="*/ 1363 w 696573"/>
                                  <a:gd name="T15" fmla="*/ 235098 h 750970"/>
                                  <a:gd name="T16" fmla="*/ 5791 w 696573"/>
                                  <a:gd name="T17" fmla="*/ 150964 h 750970"/>
                                  <a:gd name="T18" fmla="*/ 45644 w 696573"/>
                                  <a:gd name="T19" fmla="*/ 82329 h 750970"/>
                                  <a:gd name="T20" fmla="*/ 107637 w 696573"/>
                                  <a:gd name="T21" fmla="*/ 33620 h 750970"/>
                                  <a:gd name="T22" fmla="*/ 176273 w 696573"/>
                                  <a:gd name="T23" fmla="*/ 7051 h 750970"/>
                                  <a:gd name="T24" fmla="*/ 240480 w 696573"/>
                                  <a:gd name="T25" fmla="*/ 409 h 750970"/>
                                  <a:gd name="T26" fmla="*/ 298045 w 696573"/>
                                  <a:gd name="T27" fmla="*/ 15908 h 750970"/>
                                  <a:gd name="T28" fmla="*/ 348968 w 696573"/>
                                  <a:gd name="T29" fmla="*/ 42476 h 750970"/>
                                  <a:gd name="T30" fmla="*/ 388821 w 696573"/>
                                  <a:gd name="T31" fmla="*/ 75687 h 750970"/>
                                  <a:gd name="T32" fmla="*/ 415389 w 696573"/>
                                  <a:gd name="T33" fmla="*/ 106683 h 750970"/>
                                  <a:gd name="T34" fmla="*/ 439744 w 696573"/>
                                  <a:gd name="T35" fmla="*/ 133252 h 750970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96573" h="750970">
                                    <a:moveTo>
                                      <a:pt x="696573" y="750970"/>
                                    </a:moveTo>
                                    <a:cubicBezTo>
                                      <a:pt x="649340" y="744881"/>
                                      <a:pt x="602107" y="738793"/>
                                      <a:pt x="554874" y="728830"/>
                                    </a:cubicBezTo>
                                    <a:cubicBezTo>
                                      <a:pt x="507641" y="718867"/>
                                      <a:pt x="458563" y="709641"/>
                                      <a:pt x="413175" y="691191"/>
                                    </a:cubicBezTo>
                                    <a:cubicBezTo>
                                      <a:pt x="367787" y="672741"/>
                                      <a:pt x="323876" y="643957"/>
                                      <a:pt x="282547" y="618127"/>
                                    </a:cubicBezTo>
                                    <a:cubicBezTo>
                                      <a:pt x="241218" y="592297"/>
                                      <a:pt x="200258" y="566097"/>
                                      <a:pt x="165202" y="536208"/>
                                    </a:cubicBezTo>
                                    <a:cubicBezTo>
                                      <a:pt x="130146" y="506319"/>
                                      <a:pt x="96935" y="472739"/>
                                      <a:pt x="72212" y="438790"/>
                                    </a:cubicBezTo>
                                    <a:cubicBezTo>
                                      <a:pt x="47488" y="404841"/>
                                      <a:pt x="28669" y="366465"/>
                                      <a:pt x="16861" y="332516"/>
                                    </a:cubicBezTo>
                                    <a:cubicBezTo>
                                      <a:pt x="5053" y="298567"/>
                                      <a:pt x="3208" y="265357"/>
                                      <a:pt x="1363" y="235098"/>
                                    </a:cubicBezTo>
                                    <a:cubicBezTo>
                                      <a:pt x="-482" y="204839"/>
                                      <a:pt x="-1589" y="176426"/>
                                      <a:pt x="5791" y="150964"/>
                                    </a:cubicBezTo>
                                    <a:cubicBezTo>
                                      <a:pt x="13171" y="125502"/>
                                      <a:pt x="28670" y="101886"/>
                                      <a:pt x="45644" y="82329"/>
                                    </a:cubicBezTo>
                                    <a:cubicBezTo>
                                      <a:pt x="62618" y="62772"/>
                                      <a:pt x="85865" y="46166"/>
                                      <a:pt x="107637" y="33620"/>
                                    </a:cubicBezTo>
                                    <a:cubicBezTo>
                                      <a:pt x="129409" y="21074"/>
                                      <a:pt x="154133" y="12586"/>
                                      <a:pt x="176273" y="7051"/>
                                    </a:cubicBezTo>
                                    <a:cubicBezTo>
                                      <a:pt x="198413" y="1516"/>
                                      <a:pt x="220185" y="-1067"/>
                                      <a:pt x="240480" y="409"/>
                                    </a:cubicBezTo>
                                    <a:cubicBezTo>
                                      <a:pt x="260775" y="1885"/>
                                      <a:pt x="279964" y="8897"/>
                                      <a:pt x="298045" y="15908"/>
                                    </a:cubicBezTo>
                                    <a:cubicBezTo>
                                      <a:pt x="316126" y="22919"/>
                                      <a:pt x="333839" y="32513"/>
                                      <a:pt x="348968" y="42476"/>
                                    </a:cubicBezTo>
                                    <a:cubicBezTo>
                                      <a:pt x="364097" y="52439"/>
                                      <a:pt x="377751" y="64986"/>
                                      <a:pt x="388821" y="75687"/>
                                    </a:cubicBezTo>
                                    <a:cubicBezTo>
                                      <a:pt x="399891" y="86388"/>
                                      <a:pt x="406902" y="97089"/>
                                      <a:pt x="415389" y="106683"/>
                                    </a:cubicBezTo>
                                    <a:cubicBezTo>
                                      <a:pt x="423876" y="116277"/>
                                      <a:pt x="431810" y="124764"/>
                                      <a:pt x="439744" y="13325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8" name="Полилиния 445"/>
                            <wps:cNvSpPr>
                              <a:spLocks/>
                            </wps:cNvSpPr>
                            <wps:spPr bwMode="auto">
                              <a:xfrm>
                                <a:off x="4594140" y="612303"/>
                                <a:ext cx="821411" cy="658558"/>
                              </a:xfrm>
                              <a:custGeom>
                                <a:avLst/>
                                <a:gdLst>
                                  <a:gd name="T0" fmla="*/ 821411 w 821411"/>
                                  <a:gd name="T1" fmla="*/ 658558 h 658558"/>
                                  <a:gd name="T2" fmla="*/ 715137 w 821411"/>
                                  <a:gd name="T3" fmla="*/ 643060 h 658558"/>
                                  <a:gd name="T4" fmla="*/ 580080 w 821411"/>
                                  <a:gd name="T5" fmla="*/ 627562 h 658558"/>
                                  <a:gd name="T6" fmla="*/ 433953 w 821411"/>
                                  <a:gd name="T7" fmla="*/ 583281 h 658558"/>
                                  <a:gd name="T8" fmla="*/ 301110 w 821411"/>
                                  <a:gd name="T9" fmla="*/ 527930 h 658558"/>
                                  <a:gd name="T10" fmla="*/ 183766 w 821411"/>
                                  <a:gd name="T11" fmla="*/ 450438 h 658558"/>
                                  <a:gd name="T12" fmla="*/ 95204 w 821411"/>
                                  <a:gd name="T13" fmla="*/ 361876 h 658558"/>
                                  <a:gd name="T14" fmla="*/ 26569 w 821411"/>
                                  <a:gd name="T15" fmla="*/ 268887 h 658558"/>
                                  <a:gd name="T16" fmla="*/ 0 w 821411"/>
                                  <a:gd name="T17" fmla="*/ 191395 h 658558"/>
                                  <a:gd name="T18" fmla="*/ 0 w 821411"/>
                                  <a:gd name="T19" fmla="*/ 111689 h 658558"/>
                                  <a:gd name="T20" fmla="*/ 26569 w 821411"/>
                                  <a:gd name="T21" fmla="*/ 60766 h 658558"/>
                                  <a:gd name="T22" fmla="*/ 73064 w 821411"/>
                                  <a:gd name="T23" fmla="*/ 16486 h 658558"/>
                                  <a:gd name="T24" fmla="*/ 121773 w 821411"/>
                                  <a:gd name="T25" fmla="*/ 3201 h 658558"/>
                                  <a:gd name="T26" fmla="*/ 168268 w 821411"/>
                                  <a:gd name="T27" fmla="*/ 987 h 658558"/>
                                  <a:gd name="T28" fmla="*/ 205906 w 821411"/>
                                  <a:gd name="T29" fmla="*/ 16486 h 658558"/>
                                  <a:gd name="T30" fmla="*/ 245759 w 821411"/>
                                  <a:gd name="T31" fmla="*/ 31984 h 658558"/>
                                  <a:gd name="T32" fmla="*/ 272328 w 821411"/>
                                  <a:gd name="T33" fmla="*/ 65195 h 658558"/>
                                  <a:gd name="T34" fmla="*/ 298896 w 821411"/>
                                  <a:gd name="T35" fmla="*/ 80693 h 658558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821411" h="658558">
                                    <a:moveTo>
                                      <a:pt x="821411" y="658558"/>
                                    </a:moveTo>
                                    <a:cubicBezTo>
                                      <a:pt x="788385" y="653392"/>
                                      <a:pt x="755359" y="648226"/>
                                      <a:pt x="715137" y="643060"/>
                                    </a:cubicBezTo>
                                    <a:cubicBezTo>
                                      <a:pt x="674915" y="637894"/>
                                      <a:pt x="626944" y="637525"/>
                                      <a:pt x="580080" y="627562"/>
                                    </a:cubicBezTo>
                                    <a:cubicBezTo>
                                      <a:pt x="533216" y="617599"/>
                                      <a:pt x="480448" y="599886"/>
                                      <a:pt x="433953" y="583281"/>
                                    </a:cubicBezTo>
                                    <a:cubicBezTo>
                                      <a:pt x="387458" y="566676"/>
                                      <a:pt x="342808" y="550070"/>
                                      <a:pt x="301110" y="527930"/>
                                    </a:cubicBezTo>
                                    <a:cubicBezTo>
                                      <a:pt x="259412" y="505789"/>
                                      <a:pt x="218084" y="478114"/>
                                      <a:pt x="183766" y="450438"/>
                                    </a:cubicBezTo>
                                    <a:cubicBezTo>
                                      <a:pt x="149448" y="422762"/>
                                      <a:pt x="121403" y="392134"/>
                                      <a:pt x="95204" y="361876"/>
                                    </a:cubicBezTo>
                                    <a:cubicBezTo>
                                      <a:pt x="69004" y="331617"/>
                                      <a:pt x="42436" y="297300"/>
                                      <a:pt x="26569" y="268887"/>
                                    </a:cubicBezTo>
                                    <a:cubicBezTo>
                                      <a:pt x="10702" y="240474"/>
                                      <a:pt x="4428" y="217595"/>
                                      <a:pt x="0" y="191395"/>
                                    </a:cubicBezTo>
                                    <a:cubicBezTo>
                                      <a:pt x="-4428" y="165195"/>
                                      <a:pt x="-4428" y="133460"/>
                                      <a:pt x="0" y="111689"/>
                                    </a:cubicBezTo>
                                    <a:cubicBezTo>
                                      <a:pt x="4428" y="89918"/>
                                      <a:pt x="14392" y="76633"/>
                                      <a:pt x="26569" y="60766"/>
                                    </a:cubicBezTo>
                                    <a:cubicBezTo>
                                      <a:pt x="38746" y="44899"/>
                                      <a:pt x="57197" y="26080"/>
                                      <a:pt x="73064" y="16486"/>
                                    </a:cubicBezTo>
                                    <a:cubicBezTo>
                                      <a:pt x="88931" y="6892"/>
                                      <a:pt x="105906" y="5784"/>
                                      <a:pt x="121773" y="3201"/>
                                    </a:cubicBezTo>
                                    <a:cubicBezTo>
                                      <a:pt x="137640" y="618"/>
                                      <a:pt x="154246" y="-1227"/>
                                      <a:pt x="168268" y="987"/>
                                    </a:cubicBezTo>
                                    <a:cubicBezTo>
                                      <a:pt x="182290" y="3201"/>
                                      <a:pt x="192991" y="11320"/>
                                      <a:pt x="205906" y="16486"/>
                                    </a:cubicBezTo>
                                    <a:cubicBezTo>
                                      <a:pt x="218821" y="21652"/>
                                      <a:pt x="234689" y="23866"/>
                                      <a:pt x="245759" y="31984"/>
                                    </a:cubicBezTo>
                                    <a:cubicBezTo>
                                      <a:pt x="256829" y="40102"/>
                                      <a:pt x="263472" y="57077"/>
                                      <a:pt x="272328" y="65195"/>
                                    </a:cubicBezTo>
                                    <a:cubicBezTo>
                                      <a:pt x="281184" y="73313"/>
                                      <a:pt x="290040" y="77003"/>
                                      <a:pt x="298896" y="80693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9" name="Полилиния 446"/>
                            <wps:cNvSpPr>
                              <a:spLocks/>
                            </wps:cNvSpPr>
                            <wps:spPr bwMode="auto">
                              <a:xfrm>
                                <a:off x="4529574" y="591053"/>
                                <a:ext cx="770846" cy="697521"/>
                              </a:xfrm>
                              <a:custGeom>
                                <a:avLst/>
                                <a:gdLst>
                                  <a:gd name="T0" fmla="*/ 770846 w 770846"/>
                                  <a:gd name="T1" fmla="*/ 697521 h 697521"/>
                                  <a:gd name="T2" fmla="*/ 640218 w 770846"/>
                                  <a:gd name="T3" fmla="*/ 688664 h 697521"/>
                                  <a:gd name="T4" fmla="*/ 500733 w 770846"/>
                                  <a:gd name="T5" fmla="*/ 655454 h 697521"/>
                                  <a:gd name="T6" fmla="*/ 359034 w 770846"/>
                                  <a:gd name="T7" fmla="*/ 606745 h 697521"/>
                                  <a:gd name="T8" fmla="*/ 235048 w 770846"/>
                                  <a:gd name="T9" fmla="*/ 531467 h 697521"/>
                                  <a:gd name="T10" fmla="*/ 128774 w 770846"/>
                                  <a:gd name="T11" fmla="*/ 438478 h 697521"/>
                                  <a:gd name="T12" fmla="*/ 57924 w 770846"/>
                                  <a:gd name="T13" fmla="*/ 345488 h 697521"/>
                                  <a:gd name="T14" fmla="*/ 11429 w 770846"/>
                                  <a:gd name="T15" fmla="*/ 256926 h 697521"/>
                                  <a:gd name="T16" fmla="*/ 359 w 770846"/>
                                  <a:gd name="T17" fmla="*/ 159508 h 697521"/>
                                  <a:gd name="T18" fmla="*/ 20286 w 770846"/>
                                  <a:gd name="T19" fmla="*/ 97515 h 697521"/>
                                  <a:gd name="T20" fmla="*/ 66780 w 770846"/>
                                  <a:gd name="T21" fmla="*/ 39950 h 697521"/>
                                  <a:gd name="T22" fmla="*/ 122132 w 770846"/>
                                  <a:gd name="T23" fmla="*/ 6739 h 697521"/>
                                  <a:gd name="T24" fmla="*/ 175269 w 770846"/>
                                  <a:gd name="T25" fmla="*/ 97 h 697521"/>
                                  <a:gd name="T26" fmla="*/ 239476 w 770846"/>
                                  <a:gd name="T27" fmla="*/ 8953 h 697521"/>
                                  <a:gd name="T28" fmla="*/ 283757 w 770846"/>
                                  <a:gd name="T29" fmla="*/ 24451 h 697521"/>
                                  <a:gd name="T30" fmla="*/ 323610 w 770846"/>
                                  <a:gd name="T31" fmla="*/ 48806 h 697521"/>
                                  <a:gd name="T32" fmla="*/ 354606 w 770846"/>
                                  <a:gd name="T33" fmla="*/ 86445 h 697521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770846" h="697521">
                                    <a:moveTo>
                                      <a:pt x="770846" y="697521"/>
                                    </a:moveTo>
                                    <a:cubicBezTo>
                                      <a:pt x="728041" y="696598"/>
                                      <a:pt x="685237" y="695675"/>
                                      <a:pt x="640218" y="688664"/>
                                    </a:cubicBezTo>
                                    <a:cubicBezTo>
                                      <a:pt x="595199" y="681653"/>
                                      <a:pt x="547597" y="669107"/>
                                      <a:pt x="500733" y="655454"/>
                                    </a:cubicBezTo>
                                    <a:cubicBezTo>
                                      <a:pt x="453869" y="641801"/>
                                      <a:pt x="403315" y="627409"/>
                                      <a:pt x="359034" y="606745"/>
                                    </a:cubicBezTo>
                                    <a:cubicBezTo>
                                      <a:pt x="314753" y="586081"/>
                                      <a:pt x="273425" y="559511"/>
                                      <a:pt x="235048" y="531467"/>
                                    </a:cubicBezTo>
                                    <a:cubicBezTo>
                                      <a:pt x="196671" y="503423"/>
                                      <a:pt x="158294" y="469474"/>
                                      <a:pt x="128774" y="438478"/>
                                    </a:cubicBezTo>
                                    <a:cubicBezTo>
                                      <a:pt x="99254" y="407482"/>
                                      <a:pt x="77481" y="375747"/>
                                      <a:pt x="57924" y="345488"/>
                                    </a:cubicBezTo>
                                    <a:cubicBezTo>
                                      <a:pt x="38366" y="315229"/>
                                      <a:pt x="21023" y="287923"/>
                                      <a:pt x="11429" y="256926"/>
                                    </a:cubicBezTo>
                                    <a:cubicBezTo>
                                      <a:pt x="1835" y="225929"/>
                                      <a:pt x="-1117" y="186076"/>
                                      <a:pt x="359" y="159508"/>
                                    </a:cubicBezTo>
                                    <a:cubicBezTo>
                                      <a:pt x="1835" y="132940"/>
                                      <a:pt x="9216" y="117441"/>
                                      <a:pt x="20286" y="97515"/>
                                    </a:cubicBezTo>
                                    <a:cubicBezTo>
                                      <a:pt x="31356" y="77589"/>
                                      <a:pt x="49806" y="55079"/>
                                      <a:pt x="66780" y="39950"/>
                                    </a:cubicBezTo>
                                    <a:cubicBezTo>
                                      <a:pt x="83754" y="24821"/>
                                      <a:pt x="104050" y="13381"/>
                                      <a:pt x="122132" y="6739"/>
                                    </a:cubicBezTo>
                                    <a:cubicBezTo>
                                      <a:pt x="140213" y="97"/>
                                      <a:pt x="155712" y="-272"/>
                                      <a:pt x="175269" y="97"/>
                                    </a:cubicBezTo>
                                    <a:cubicBezTo>
                                      <a:pt x="194826" y="466"/>
                                      <a:pt x="221395" y="4894"/>
                                      <a:pt x="239476" y="8953"/>
                                    </a:cubicBezTo>
                                    <a:cubicBezTo>
                                      <a:pt x="257557" y="13012"/>
                                      <a:pt x="269735" y="17809"/>
                                      <a:pt x="283757" y="24451"/>
                                    </a:cubicBezTo>
                                    <a:cubicBezTo>
                                      <a:pt x="297779" y="31093"/>
                                      <a:pt x="311802" y="38474"/>
                                      <a:pt x="323610" y="48806"/>
                                    </a:cubicBezTo>
                                    <a:cubicBezTo>
                                      <a:pt x="335418" y="59138"/>
                                      <a:pt x="345012" y="72791"/>
                                      <a:pt x="354606" y="8644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0" name="Полилиния 447"/>
                            <wps:cNvSpPr>
                              <a:spLocks/>
                            </wps:cNvSpPr>
                            <wps:spPr bwMode="auto">
                              <a:xfrm>
                                <a:off x="4645783" y="637339"/>
                                <a:ext cx="907038" cy="582961"/>
                              </a:xfrm>
                              <a:custGeom>
                                <a:avLst/>
                                <a:gdLst>
                                  <a:gd name="T0" fmla="*/ 907038 w 907038"/>
                                  <a:gd name="T1" fmla="*/ 562673 h 582961"/>
                                  <a:gd name="T2" fmla="*/ 791908 w 907038"/>
                                  <a:gd name="T3" fmla="*/ 582599 h 582961"/>
                                  <a:gd name="T4" fmla="*/ 667922 w 907038"/>
                                  <a:gd name="T5" fmla="*/ 573743 h 582961"/>
                                  <a:gd name="T6" fmla="*/ 526223 w 907038"/>
                                  <a:gd name="T7" fmla="*/ 551603 h 582961"/>
                                  <a:gd name="T8" fmla="*/ 382310 w 907038"/>
                                  <a:gd name="T9" fmla="*/ 505108 h 582961"/>
                                  <a:gd name="T10" fmla="*/ 256110 w 907038"/>
                                  <a:gd name="T11" fmla="*/ 438686 h 582961"/>
                                  <a:gd name="T12" fmla="*/ 149835 w 907038"/>
                                  <a:gd name="T13" fmla="*/ 358981 h 582961"/>
                                  <a:gd name="T14" fmla="*/ 67916 w 907038"/>
                                  <a:gd name="T15" fmla="*/ 281489 h 582961"/>
                                  <a:gd name="T16" fmla="*/ 28063 w 907038"/>
                                  <a:gd name="T17" fmla="*/ 195142 h 582961"/>
                                  <a:gd name="T18" fmla="*/ 1494 w 907038"/>
                                  <a:gd name="T19" fmla="*/ 124292 h 582961"/>
                                  <a:gd name="T20" fmla="*/ 8137 w 907038"/>
                                  <a:gd name="T21" fmla="*/ 62299 h 582961"/>
                                  <a:gd name="T22" fmla="*/ 47989 w 907038"/>
                                  <a:gd name="T23" fmla="*/ 26874 h 582961"/>
                                  <a:gd name="T24" fmla="*/ 78986 w 907038"/>
                                  <a:gd name="T25" fmla="*/ 2520 h 582961"/>
                                  <a:gd name="T26" fmla="*/ 125481 w 907038"/>
                                  <a:gd name="T27" fmla="*/ 2520 h 582961"/>
                                  <a:gd name="T28" fmla="*/ 165334 w 907038"/>
                                  <a:gd name="T29" fmla="*/ 18018 h 582961"/>
                                  <a:gd name="T30" fmla="*/ 202972 w 907038"/>
                                  <a:gd name="T31" fmla="*/ 42373 h 582961"/>
                                  <a:gd name="T32" fmla="*/ 220685 w 907038"/>
                                  <a:gd name="T33" fmla="*/ 60085 h 582961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907038" h="582961">
                                    <a:moveTo>
                                      <a:pt x="907038" y="562673"/>
                                    </a:moveTo>
                                    <a:cubicBezTo>
                                      <a:pt x="869399" y="571713"/>
                                      <a:pt x="831761" y="580754"/>
                                      <a:pt x="791908" y="582599"/>
                                    </a:cubicBezTo>
                                    <a:cubicBezTo>
                                      <a:pt x="752055" y="584444"/>
                                      <a:pt x="712203" y="578909"/>
                                      <a:pt x="667922" y="573743"/>
                                    </a:cubicBezTo>
                                    <a:cubicBezTo>
                                      <a:pt x="623641" y="568577"/>
                                      <a:pt x="573825" y="563042"/>
                                      <a:pt x="526223" y="551603"/>
                                    </a:cubicBezTo>
                                    <a:cubicBezTo>
                                      <a:pt x="478621" y="540164"/>
                                      <a:pt x="427329" y="523927"/>
                                      <a:pt x="382310" y="505108"/>
                                    </a:cubicBezTo>
                                    <a:cubicBezTo>
                                      <a:pt x="337291" y="486289"/>
                                      <a:pt x="294856" y="463040"/>
                                      <a:pt x="256110" y="438686"/>
                                    </a:cubicBezTo>
                                    <a:cubicBezTo>
                                      <a:pt x="217364" y="414331"/>
                                      <a:pt x="181201" y="385181"/>
                                      <a:pt x="149835" y="358981"/>
                                    </a:cubicBezTo>
                                    <a:cubicBezTo>
                                      <a:pt x="118469" y="332781"/>
                                      <a:pt x="88211" y="308795"/>
                                      <a:pt x="67916" y="281489"/>
                                    </a:cubicBezTo>
                                    <a:cubicBezTo>
                                      <a:pt x="47621" y="254183"/>
                                      <a:pt x="39133" y="221341"/>
                                      <a:pt x="28063" y="195142"/>
                                    </a:cubicBezTo>
                                    <a:cubicBezTo>
                                      <a:pt x="16993" y="168943"/>
                                      <a:pt x="4815" y="146433"/>
                                      <a:pt x="1494" y="124292"/>
                                    </a:cubicBezTo>
                                    <a:cubicBezTo>
                                      <a:pt x="-1827" y="102151"/>
                                      <a:pt x="388" y="78535"/>
                                      <a:pt x="8137" y="62299"/>
                                    </a:cubicBezTo>
                                    <a:cubicBezTo>
                                      <a:pt x="15886" y="46063"/>
                                      <a:pt x="36181" y="36837"/>
                                      <a:pt x="47989" y="26874"/>
                                    </a:cubicBezTo>
                                    <a:cubicBezTo>
                                      <a:pt x="59797" y="16911"/>
                                      <a:pt x="66071" y="6579"/>
                                      <a:pt x="78986" y="2520"/>
                                    </a:cubicBezTo>
                                    <a:cubicBezTo>
                                      <a:pt x="91901" y="-1539"/>
                                      <a:pt x="111090" y="-63"/>
                                      <a:pt x="125481" y="2520"/>
                                    </a:cubicBezTo>
                                    <a:cubicBezTo>
                                      <a:pt x="139872" y="5103"/>
                                      <a:pt x="152419" y="11376"/>
                                      <a:pt x="165334" y="18018"/>
                                    </a:cubicBezTo>
                                    <a:cubicBezTo>
                                      <a:pt x="178249" y="24660"/>
                                      <a:pt x="193747" y="35362"/>
                                      <a:pt x="202972" y="42373"/>
                                    </a:cubicBezTo>
                                    <a:cubicBezTo>
                                      <a:pt x="212197" y="49384"/>
                                      <a:pt x="216441" y="54734"/>
                                      <a:pt x="220685" y="6008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1" name="Полилиния 448"/>
                            <wps:cNvSpPr>
                              <a:spLocks/>
                            </wps:cNvSpPr>
                            <wps:spPr bwMode="auto">
                              <a:xfrm>
                                <a:off x="4702629" y="664179"/>
                                <a:ext cx="952038" cy="511516"/>
                              </a:xfrm>
                              <a:custGeom>
                                <a:avLst/>
                                <a:gdLst>
                                  <a:gd name="T0" fmla="*/ 952038 w 952038"/>
                                  <a:gd name="T1" fmla="*/ 469412 h 511516"/>
                                  <a:gd name="T2" fmla="*/ 845764 w 952038"/>
                                  <a:gd name="T3" fmla="*/ 502622 h 511516"/>
                                  <a:gd name="T4" fmla="*/ 735062 w 952038"/>
                                  <a:gd name="T5" fmla="*/ 511478 h 511516"/>
                                  <a:gd name="T6" fmla="*/ 602219 w 952038"/>
                                  <a:gd name="T7" fmla="*/ 500408 h 511516"/>
                                  <a:gd name="T8" fmla="*/ 460521 w 952038"/>
                                  <a:gd name="T9" fmla="*/ 467198 h 511516"/>
                                  <a:gd name="T10" fmla="*/ 321036 w 952038"/>
                                  <a:gd name="T11" fmla="*/ 411846 h 511516"/>
                                  <a:gd name="T12" fmla="*/ 203692 w 952038"/>
                                  <a:gd name="T13" fmla="*/ 349853 h 511516"/>
                                  <a:gd name="T14" fmla="*/ 110702 w 952038"/>
                                  <a:gd name="T15" fmla="*/ 279004 h 511516"/>
                                  <a:gd name="T16" fmla="*/ 42066 w 952038"/>
                                  <a:gd name="T17" fmla="*/ 194870 h 511516"/>
                                  <a:gd name="T18" fmla="*/ 8856 w 952038"/>
                                  <a:gd name="T19" fmla="*/ 126235 h 511516"/>
                                  <a:gd name="T20" fmla="*/ 0 w 952038"/>
                                  <a:gd name="T21" fmla="*/ 66456 h 511516"/>
                                  <a:gd name="T22" fmla="*/ 15498 w 952038"/>
                                  <a:gd name="T23" fmla="*/ 26603 h 511516"/>
                                  <a:gd name="T24" fmla="*/ 35424 w 952038"/>
                                  <a:gd name="T25" fmla="*/ 6676 h 511516"/>
                                  <a:gd name="T26" fmla="*/ 73063 w 952038"/>
                                  <a:gd name="T27" fmla="*/ 34 h 511516"/>
                                  <a:gd name="T28" fmla="*/ 110702 w 952038"/>
                                  <a:gd name="T29" fmla="*/ 8890 h 511516"/>
                                  <a:gd name="T30" fmla="*/ 132842 w 952038"/>
                                  <a:gd name="T31" fmla="*/ 22175 h 51151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52038" h="511516">
                                    <a:moveTo>
                                      <a:pt x="952038" y="469412"/>
                                    </a:moveTo>
                                    <a:cubicBezTo>
                                      <a:pt x="916982" y="482511"/>
                                      <a:pt x="881927" y="495611"/>
                                      <a:pt x="845764" y="502622"/>
                                    </a:cubicBezTo>
                                    <a:cubicBezTo>
                                      <a:pt x="809601" y="509633"/>
                                      <a:pt x="775653" y="511847"/>
                                      <a:pt x="735062" y="511478"/>
                                    </a:cubicBezTo>
                                    <a:cubicBezTo>
                                      <a:pt x="694471" y="511109"/>
                                      <a:pt x="647976" y="507788"/>
                                      <a:pt x="602219" y="500408"/>
                                    </a:cubicBezTo>
                                    <a:cubicBezTo>
                                      <a:pt x="556462" y="493028"/>
                                      <a:pt x="507385" y="481958"/>
                                      <a:pt x="460521" y="467198"/>
                                    </a:cubicBezTo>
                                    <a:cubicBezTo>
                                      <a:pt x="413657" y="452438"/>
                                      <a:pt x="363841" y="431403"/>
                                      <a:pt x="321036" y="411846"/>
                                    </a:cubicBezTo>
                                    <a:cubicBezTo>
                                      <a:pt x="278231" y="392288"/>
                                      <a:pt x="238748" y="371993"/>
                                      <a:pt x="203692" y="349853"/>
                                    </a:cubicBezTo>
                                    <a:cubicBezTo>
                                      <a:pt x="168636" y="327713"/>
                                      <a:pt x="137640" y="304835"/>
                                      <a:pt x="110702" y="279004"/>
                                    </a:cubicBezTo>
                                    <a:cubicBezTo>
                                      <a:pt x="83764" y="253173"/>
                                      <a:pt x="59040" y="220331"/>
                                      <a:pt x="42066" y="194870"/>
                                    </a:cubicBezTo>
                                    <a:cubicBezTo>
                                      <a:pt x="25092" y="169408"/>
                                      <a:pt x="15867" y="147637"/>
                                      <a:pt x="8856" y="126235"/>
                                    </a:cubicBezTo>
                                    <a:cubicBezTo>
                                      <a:pt x="1845" y="104833"/>
                                      <a:pt x="-1107" y="83061"/>
                                      <a:pt x="0" y="66456"/>
                                    </a:cubicBezTo>
                                    <a:cubicBezTo>
                                      <a:pt x="1107" y="49851"/>
                                      <a:pt x="9594" y="36566"/>
                                      <a:pt x="15498" y="26603"/>
                                    </a:cubicBezTo>
                                    <a:cubicBezTo>
                                      <a:pt x="21402" y="16640"/>
                                      <a:pt x="25830" y="11104"/>
                                      <a:pt x="35424" y="6676"/>
                                    </a:cubicBezTo>
                                    <a:cubicBezTo>
                                      <a:pt x="45018" y="2248"/>
                                      <a:pt x="60517" y="-335"/>
                                      <a:pt x="73063" y="34"/>
                                    </a:cubicBezTo>
                                    <a:cubicBezTo>
                                      <a:pt x="85609" y="403"/>
                                      <a:pt x="100739" y="5200"/>
                                      <a:pt x="110702" y="8890"/>
                                    </a:cubicBezTo>
                                    <a:cubicBezTo>
                                      <a:pt x="120665" y="12580"/>
                                      <a:pt x="126753" y="17377"/>
                                      <a:pt x="132842" y="2217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2" name="Полилиния 449"/>
                            <wps:cNvSpPr>
                              <a:spLocks/>
                            </wps:cNvSpPr>
                            <wps:spPr bwMode="auto">
                              <a:xfrm>
                                <a:off x="4755766" y="691336"/>
                                <a:ext cx="980821" cy="439220"/>
                              </a:xfrm>
                              <a:custGeom>
                                <a:avLst/>
                                <a:gdLst>
                                  <a:gd name="T0" fmla="*/ 980821 w 980821"/>
                                  <a:gd name="T1" fmla="*/ 371405 h 439220"/>
                                  <a:gd name="T2" fmla="*/ 901115 w 980821"/>
                                  <a:gd name="T3" fmla="*/ 417900 h 439220"/>
                                  <a:gd name="T4" fmla="*/ 799269 w 980821"/>
                                  <a:gd name="T5" fmla="*/ 437826 h 439220"/>
                                  <a:gd name="T6" fmla="*/ 673069 w 980821"/>
                                  <a:gd name="T7" fmla="*/ 435612 h 439220"/>
                                  <a:gd name="T8" fmla="*/ 533584 w 980821"/>
                                  <a:gd name="T9" fmla="*/ 420114 h 439220"/>
                                  <a:gd name="T10" fmla="*/ 396313 w 980821"/>
                                  <a:gd name="T11" fmla="*/ 378047 h 439220"/>
                                  <a:gd name="T12" fmla="*/ 272327 w 980821"/>
                                  <a:gd name="T13" fmla="*/ 322696 h 439220"/>
                                  <a:gd name="T14" fmla="*/ 161625 w 980821"/>
                                  <a:gd name="T15" fmla="*/ 260703 h 439220"/>
                                  <a:gd name="T16" fmla="*/ 77491 w 980821"/>
                                  <a:gd name="T17" fmla="*/ 194282 h 439220"/>
                                  <a:gd name="T18" fmla="*/ 24354 w 980821"/>
                                  <a:gd name="T19" fmla="*/ 125646 h 439220"/>
                                  <a:gd name="T20" fmla="*/ 2214 w 980821"/>
                                  <a:gd name="T21" fmla="*/ 61439 h 439220"/>
                                  <a:gd name="T22" fmla="*/ 0 w 980821"/>
                                  <a:gd name="T23" fmla="*/ 28228 h 439220"/>
                                  <a:gd name="T24" fmla="*/ 17712 w 980821"/>
                                  <a:gd name="T25" fmla="*/ 1660 h 439220"/>
                                  <a:gd name="T26" fmla="*/ 48709 w 980821"/>
                                  <a:gd name="T27" fmla="*/ 3874 h 439220"/>
                                  <a:gd name="T28" fmla="*/ 70849 w 980821"/>
                                  <a:gd name="T29" fmla="*/ 12730 h 43922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980821" h="439220">
                                    <a:moveTo>
                                      <a:pt x="980821" y="371405"/>
                                    </a:moveTo>
                                    <a:cubicBezTo>
                                      <a:pt x="956097" y="389117"/>
                                      <a:pt x="931374" y="406830"/>
                                      <a:pt x="901115" y="417900"/>
                                    </a:cubicBezTo>
                                    <a:cubicBezTo>
                                      <a:pt x="870856" y="428970"/>
                                      <a:pt x="837277" y="434874"/>
                                      <a:pt x="799269" y="437826"/>
                                    </a:cubicBezTo>
                                    <a:cubicBezTo>
                                      <a:pt x="761261" y="440778"/>
                                      <a:pt x="717350" y="438564"/>
                                      <a:pt x="673069" y="435612"/>
                                    </a:cubicBezTo>
                                    <a:cubicBezTo>
                                      <a:pt x="628788" y="432660"/>
                                      <a:pt x="579710" y="429708"/>
                                      <a:pt x="533584" y="420114"/>
                                    </a:cubicBezTo>
                                    <a:cubicBezTo>
                                      <a:pt x="487458" y="410520"/>
                                      <a:pt x="439856" y="394283"/>
                                      <a:pt x="396313" y="378047"/>
                                    </a:cubicBezTo>
                                    <a:cubicBezTo>
                                      <a:pt x="352770" y="361811"/>
                                      <a:pt x="311442" y="342253"/>
                                      <a:pt x="272327" y="322696"/>
                                    </a:cubicBezTo>
                                    <a:cubicBezTo>
                                      <a:pt x="233212" y="303139"/>
                                      <a:pt x="194098" y="282105"/>
                                      <a:pt x="161625" y="260703"/>
                                    </a:cubicBezTo>
                                    <a:cubicBezTo>
                                      <a:pt x="129152" y="239301"/>
                                      <a:pt x="100369" y="216791"/>
                                      <a:pt x="77491" y="194282"/>
                                    </a:cubicBezTo>
                                    <a:cubicBezTo>
                                      <a:pt x="54613" y="171773"/>
                                      <a:pt x="36900" y="147787"/>
                                      <a:pt x="24354" y="125646"/>
                                    </a:cubicBezTo>
                                    <a:cubicBezTo>
                                      <a:pt x="11808" y="103505"/>
                                      <a:pt x="6273" y="77675"/>
                                      <a:pt x="2214" y="61439"/>
                                    </a:cubicBezTo>
                                    <a:cubicBezTo>
                                      <a:pt x="-1845" y="45203"/>
                                      <a:pt x="-2583" y="38191"/>
                                      <a:pt x="0" y="28228"/>
                                    </a:cubicBezTo>
                                    <a:cubicBezTo>
                                      <a:pt x="2583" y="18265"/>
                                      <a:pt x="9594" y="5719"/>
                                      <a:pt x="17712" y="1660"/>
                                    </a:cubicBezTo>
                                    <a:cubicBezTo>
                                      <a:pt x="25830" y="-2399"/>
                                      <a:pt x="39853" y="2029"/>
                                      <a:pt x="48709" y="3874"/>
                                    </a:cubicBezTo>
                                    <a:cubicBezTo>
                                      <a:pt x="57565" y="5719"/>
                                      <a:pt x="64207" y="9224"/>
                                      <a:pt x="70849" y="1273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3" name="Полилиния 450"/>
                            <wps:cNvSpPr>
                              <a:spLocks/>
                            </wps:cNvSpPr>
                            <wps:spPr bwMode="auto">
                              <a:xfrm>
                                <a:off x="4799647" y="717268"/>
                                <a:ext cx="948010" cy="363857"/>
                              </a:xfrm>
                              <a:custGeom>
                                <a:avLst/>
                                <a:gdLst>
                                  <a:gd name="T0" fmla="*/ 948010 w 948010"/>
                                  <a:gd name="T1" fmla="*/ 312263 h 363857"/>
                                  <a:gd name="T2" fmla="*/ 855020 w 948010"/>
                                  <a:gd name="T3" fmla="*/ 349901 h 363857"/>
                                  <a:gd name="T4" fmla="*/ 746532 w 948010"/>
                                  <a:gd name="T5" fmla="*/ 363186 h 363857"/>
                                  <a:gd name="T6" fmla="*/ 618118 w 948010"/>
                                  <a:gd name="T7" fmla="*/ 358757 h 363857"/>
                                  <a:gd name="T8" fmla="*/ 478633 w 948010"/>
                                  <a:gd name="T9" fmla="*/ 332189 h 363857"/>
                                  <a:gd name="T10" fmla="*/ 345790 w 948010"/>
                                  <a:gd name="T11" fmla="*/ 292336 h 363857"/>
                                  <a:gd name="T12" fmla="*/ 221804 w 948010"/>
                                  <a:gd name="T13" fmla="*/ 236985 h 363857"/>
                                  <a:gd name="T14" fmla="*/ 126600 w 948010"/>
                                  <a:gd name="T15" fmla="*/ 179420 h 363857"/>
                                  <a:gd name="T16" fmla="*/ 53537 w 948010"/>
                                  <a:gd name="T17" fmla="*/ 112999 h 363857"/>
                                  <a:gd name="T18" fmla="*/ 11470 w 948010"/>
                                  <a:gd name="T19" fmla="*/ 64290 h 363857"/>
                                  <a:gd name="T20" fmla="*/ 399 w 948010"/>
                                  <a:gd name="T21" fmla="*/ 17795 h 363857"/>
                                  <a:gd name="T22" fmla="*/ 4828 w 948010"/>
                                  <a:gd name="T23" fmla="*/ 2296 h 363857"/>
                                  <a:gd name="T24" fmla="*/ 26968 w 948010"/>
                                  <a:gd name="T25" fmla="*/ 82 h 363857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8010" h="363857">
                                    <a:moveTo>
                                      <a:pt x="948010" y="312263"/>
                                    </a:moveTo>
                                    <a:cubicBezTo>
                                      <a:pt x="918305" y="326838"/>
                                      <a:pt x="888600" y="341414"/>
                                      <a:pt x="855020" y="349901"/>
                                    </a:cubicBezTo>
                                    <a:cubicBezTo>
                                      <a:pt x="821440" y="358388"/>
                                      <a:pt x="786016" y="361710"/>
                                      <a:pt x="746532" y="363186"/>
                                    </a:cubicBezTo>
                                    <a:cubicBezTo>
                                      <a:pt x="707048" y="364662"/>
                                      <a:pt x="662768" y="363923"/>
                                      <a:pt x="618118" y="358757"/>
                                    </a:cubicBezTo>
                                    <a:cubicBezTo>
                                      <a:pt x="573468" y="353591"/>
                                      <a:pt x="524021" y="343259"/>
                                      <a:pt x="478633" y="332189"/>
                                    </a:cubicBezTo>
                                    <a:cubicBezTo>
                                      <a:pt x="433245" y="321119"/>
                                      <a:pt x="388595" y="308203"/>
                                      <a:pt x="345790" y="292336"/>
                                    </a:cubicBezTo>
                                    <a:cubicBezTo>
                                      <a:pt x="302985" y="276469"/>
                                      <a:pt x="258336" y="255804"/>
                                      <a:pt x="221804" y="236985"/>
                                    </a:cubicBezTo>
                                    <a:cubicBezTo>
                                      <a:pt x="185272" y="218166"/>
                                      <a:pt x="154644" y="200084"/>
                                      <a:pt x="126600" y="179420"/>
                                    </a:cubicBezTo>
                                    <a:cubicBezTo>
                                      <a:pt x="98556" y="158756"/>
                                      <a:pt x="72725" y="132187"/>
                                      <a:pt x="53537" y="112999"/>
                                    </a:cubicBezTo>
                                    <a:cubicBezTo>
                                      <a:pt x="34349" y="93811"/>
                                      <a:pt x="20326" y="80157"/>
                                      <a:pt x="11470" y="64290"/>
                                    </a:cubicBezTo>
                                    <a:cubicBezTo>
                                      <a:pt x="2614" y="48423"/>
                                      <a:pt x="1506" y="28127"/>
                                      <a:pt x="399" y="17795"/>
                                    </a:cubicBezTo>
                                    <a:cubicBezTo>
                                      <a:pt x="-708" y="7463"/>
                                      <a:pt x="400" y="5248"/>
                                      <a:pt x="4828" y="2296"/>
                                    </a:cubicBezTo>
                                    <a:cubicBezTo>
                                      <a:pt x="9256" y="-656"/>
                                      <a:pt x="26968" y="82"/>
                                      <a:pt x="26968" y="8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4" name="Полилиния 451"/>
                            <wps:cNvSpPr>
                              <a:spLocks/>
                            </wps:cNvSpPr>
                            <wps:spPr bwMode="auto">
                              <a:xfrm>
                                <a:off x="4848200" y="721778"/>
                                <a:ext cx="961450" cy="305538"/>
                              </a:xfrm>
                              <a:custGeom>
                                <a:avLst/>
                                <a:gdLst>
                                  <a:gd name="T0" fmla="*/ 961450 w 961450"/>
                                  <a:gd name="T1" fmla="*/ 239117 h 305538"/>
                                  <a:gd name="T2" fmla="*/ 899457 w 961450"/>
                                  <a:gd name="T3" fmla="*/ 274542 h 305538"/>
                                  <a:gd name="T4" fmla="*/ 797611 w 961450"/>
                                  <a:gd name="T5" fmla="*/ 298896 h 305538"/>
                                  <a:gd name="T6" fmla="*/ 671411 w 961450"/>
                                  <a:gd name="T7" fmla="*/ 305538 h 305538"/>
                                  <a:gd name="T8" fmla="*/ 540782 w 961450"/>
                                  <a:gd name="T9" fmla="*/ 294468 h 305538"/>
                                  <a:gd name="T10" fmla="*/ 403511 w 961450"/>
                                  <a:gd name="T11" fmla="*/ 265686 h 305538"/>
                                  <a:gd name="T12" fmla="*/ 277311 w 961450"/>
                                  <a:gd name="T13" fmla="*/ 225833 h 305538"/>
                                  <a:gd name="T14" fmla="*/ 173251 w 961450"/>
                                  <a:gd name="T15" fmla="*/ 172696 h 305538"/>
                                  <a:gd name="T16" fmla="*/ 89117 w 961450"/>
                                  <a:gd name="T17" fmla="*/ 119559 h 305538"/>
                                  <a:gd name="T18" fmla="*/ 31552 w 961450"/>
                                  <a:gd name="T19" fmla="*/ 70850 h 305538"/>
                                  <a:gd name="T20" fmla="*/ 2769 w 961450"/>
                                  <a:gd name="T21" fmla="*/ 37639 h 305538"/>
                                  <a:gd name="T22" fmla="*/ 2769 w 961450"/>
                                  <a:gd name="T23" fmla="*/ 0 h 305538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961450" h="305538">
                                    <a:moveTo>
                                      <a:pt x="961450" y="239117"/>
                                    </a:moveTo>
                                    <a:cubicBezTo>
                                      <a:pt x="944106" y="251848"/>
                                      <a:pt x="926763" y="264579"/>
                                      <a:pt x="899457" y="274542"/>
                                    </a:cubicBezTo>
                                    <a:cubicBezTo>
                                      <a:pt x="872151" y="284505"/>
                                      <a:pt x="835619" y="293730"/>
                                      <a:pt x="797611" y="298896"/>
                                    </a:cubicBezTo>
                                    <a:cubicBezTo>
                                      <a:pt x="759603" y="304062"/>
                                      <a:pt x="714216" y="306276"/>
                                      <a:pt x="671411" y="305538"/>
                                    </a:cubicBezTo>
                                    <a:cubicBezTo>
                                      <a:pt x="628606" y="304800"/>
                                      <a:pt x="585432" y="301110"/>
                                      <a:pt x="540782" y="294468"/>
                                    </a:cubicBezTo>
                                    <a:cubicBezTo>
                                      <a:pt x="496132" y="287826"/>
                                      <a:pt x="447423" y="277125"/>
                                      <a:pt x="403511" y="265686"/>
                                    </a:cubicBezTo>
                                    <a:cubicBezTo>
                                      <a:pt x="359599" y="254247"/>
                                      <a:pt x="315688" y="241331"/>
                                      <a:pt x="277311" y="225833"/>
                                    </a:cubicBezTo>
                                    <a:cubicBezTo>
                                      <a:pt x="238934" y="210335"/>
                                      <a:pt x="204617" y="190408"/>
                                      <a:pt x="173251" y="172696"/>
                                    </a:cubicBezTo>
                                    <a:cubicBezTo>
                                      <a:pt x="141885" y="154984"/>
                                      <a:pt x="112733" y="136533"/>
                                      <a:pt x="89117" y="119559"/>
                                    </a:cubicBezTo>
                                    <a:cubicBezTo>
                                      <a:pt x="65501" y="102585"/>
                                      <a:pt x="45943" y="84503"/>
                                      <a:pt x="31552" y="70850"/>
                                    </a:cubicBezTo>
                                    <a:cubicBezTo>
                                      <a:pt x="17161" y="57197"/>
                                      <a:pt x="7566" y="49447"/>
                                      <a:pt x="2769" y="37639"/>
                                    </a:cubicBezTo>
                                    <a:cubicBezTo>
                                      <a:pt x="-2028" y="25831"/>
                                      <a:pt x="370" y="12915"/>
                                      <a:pt x="2769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5" name="Полилиния 452"/>
                            <wps:cNvSpPr>
                              <a:spLocks/>
                            </wps:cNvSpPr>
                            <wps:spPr bwMode="auto">
                              <a:xfrm>
                                <a:off x="4890822" y="746133"/>
                                <a:ext cx="971965" cy="228046"/>
                              </a:xfrm>
                              <a:custGeom>
                                <a:avLst/>
                                <a:gdLst>
                                  <a:gd name="T0" fmla="*/ 971965 w 971965"/>
                                  <a:gd name="T1" fmla="*/ 132843 h 228046"/>
                                  <a:gd name="T2" fmla="*/ 918828 w 971965"/>
                                  <a:gd name="T3" fmla="*/ 170481 h 228046"/>
                                  <a:gd name="T4" fmla="*/ 839123 w 971965"/>
                                  <a:gd name="T5" fmla="*/ 203692 h 228046"/>
                                  <a:gd name="T6" fmla="*/ 735063 w 971965"/>
                                  <a:gd name="T7" fmla="*/ 225832 h 228046"/>
                                  <a:gd name="T8" fmla="*/ 602220 w 971965"/>
                                  <a:gd name="T9" fmla="*/ 228046 h 228046"/>
                                  <a:gd name="T10" fmla="*/ 471592 w 971965"/>
                                  <a:gd name="T11" fmla="*/ 210334 h 228046"/>
                                  <a:gd name="T12" fmla="*/ 340963 w 971965"/>
                                  <a:gd name="T13" fmla="*/ 179337 h 228046"/>
                                  <a:gd name="T14" fmla="*/ 223619 w 971965"/>
                                  <a:gd name="T15" fmla="*/ 141699 h 228046"/>
                                  <a:gd name="T16" fmla="*/ 128415 w 971965"/>
                                  <a:gd name="T17" fmla="*/ 95204 h 228046"/>
                                  <a:gd name="T18" fmla="*/ 55351 w 971965"/>
                                  <a:gd name="T19" fmla="*/ 55351 h 228046"/>
                                  <a:gd name="T20" fmla="*/ 15499 w 971965"/>
                                  <a:gd name="T21" fmla="*/ 19926 h 228046"/>
                                  <a:gd name="T22" fmla="*/ 0 w 971965"/>
                                  <a:gd name="T23" fmla="*/ 0 h 22804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971965" h="228046">
                                    <a:moveTo>
                                      <a:pt x="971965" y="132843"/>
                                    </a:moveTo>
                                    <a:cubicBezTo>
                                      <a:pt x="956466" y="145758"/>
                                      <a:pt x="940968" y="158673"/>
                                      <a:pt x="918828" y="170481"/>
                                    </a:cubicBezTo>
                                    <a:cubicBezTo>
                                      <a:pt x="896688" y="182289"/>
                                      <a:pt x="869751" y="194467"/>
                                      <a:pt x="839123" y="203692"/>
                                    </a:cubicBezTo>
                                    <a:cubicBezTo>
                                      <a:pt x="808495" y="212917"/>
                                      <a:pt x="774547" y="221773"/>
                                      <a:pt x="735063" y="225832"/>
                                    </a:cubicBezTo>
                                    <a:cubicBezTo>
                                      <a:pt x="695579" y="229891"/>
                                      <a:pt x="646132" y="230629"/>
                                      <a:pt x="602220" y="228046"/>
                                    </a:cubicBezTo>
                                    <a:cubicBezTo>
                                      <a:pt x="558308" y="225463"/>
                                      <a:pt x="515135" y="218452"/>
                                      <a:pt x="471592" y="210334"/>
                                    </a:cubicBezTo>
                                    <a:cubicBezTo>
                                      <a:pt x="428049" y="202216"/>
                                      <a:pt x="382292" y="190776"/>
                                      <a:pt x="340963" y="179337"/>
                                    </a:cubicBezTo>
                                    <a:cubicBezTo>
                                      <a:pt x="299634" y="167898"/>
                                      <a:pt x="259044" y="155721"/>
                                      <a:pt x="223619" y="141699"/>
                                    </a:cubicBezTo>
                                    <a:cubicBezTo>
                                      <a:pt x="188194" y="127677"/>
                                      <a:pt x="156460" y="109595"/>
                                      <a:pt x="128415" y="95204"/>
                                    </a:cubicBezTo>
                                    <a:cubicBezTo>
                                      <a:pt x="100370" y="80813"/>
                                      <a:pt x="74170" y="67897"/>
                                      <a:pt x="55351" y="55351"/>
                                    </a:cubicBezTo>
                                    <a:cubicBezTo>
                                      <a:pt x="36532" y="42805"/>
                                      <a:pt x="24724" y="29151"/>
                                      <a:pt x="15499" y="19926"/>
                                    </a:cubicBezTo>
                                    <a:cubicBezTo>
                                      <a:pt x="6274" y="10701"/>
                                      <a:pt x="3137" y="535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6" name="Полилиния 453"/>
                            <wps:cNvSpPr>
                              <a:spLocks/>
                            </wps:cNvSpPr>
                            <wps:spPr bwMode="auto">
                              <a:xfrm>
                                <a:off x="4932889" y="750561"/>
                                <a:ext cx="927684" cy="171156"/>
                              </a:xfrm>
                              <a:custGeom>
                                <a:avLst/>
                                <a:gdLst>
                                  <a:gd name="T0" fmla="*/ 927684 w 927684"/>
                                  <a:gd name="T1" fmla="*/ 86348 h 171156"/>
                                  <a:gd name="T2" fmla="*/ 865691 w 927684"/>
                                  <a:gd name="T3" fmla="*/ 130629 h 171156"/>
                                  <a:gd name="T4" fmla="*/ 774915 w 927684"/>
                                  <a:gd name="T5" fmla="*/ 152769 h 171156"/>
                                  <a:gd name="T6" fmla="*/ 653143 w 927684"/>
                                  <a:gd name="T7" fmla="*/ 166053 h 171156"/>
                                  <a:gd name="T8" fmla="*/ 524728 w 927684"/>
                                  <a:gd name="T9" fmla="*/ 170481 h 171156"/>
                                  <a:gd name="T10" fmla="*/ 389672 w 927684"/>
                                  <a:gd name="T11" fmla="*/ 152769 h 171156"/>
                                  <a:gd name="T12" fmla="*/ 270113 w 927684"/>
                                  <a:gd name="T13" fmla="*/ 121772 h 171156"/>
                                  <a:gd name="T14" fmla="*/ 163839 w 927684"/>
                                  <a:gd name="T15" fmla="*/ 88562 h 171156"/>
                                  <a:gd name="T16" fmla="*/ 84134 w 927684"/>
                                  <a:gd name="T17" fmla="*/ 50923 h 171156"/>
                                  <a:gd name="T18" fmla="*/ 26569 w 927684"/>
                                  <a:gd name="T19" fmla="*/ 24354 h 171156"/>
                                  <a:gd name="T20" fmla="*/ 0 w 927684"/>
                                  <a:gd name="T21" fmla="*/ 0 h 17115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927684" h="171156">
                                    <a:moveTo>
                                      <a:pt x="927684" y="86348"/>
                                    </a:moveTo>
                                    <a:cubicBezTo>
                                      <a:pt x="909418" y="102953"/>
                                      <a:pt x="891152" y="119559"/>
                                      <a:pt x="865691" y="130629"/>
                                    </a:cubicBezTo>
                                    <a:cubicBezTo>
                                      <a:pt x="840230" y="141699"/>
                                      <a:pt x="810340" y="146865"/>
                                      <a:pt x="774915" y="152769"/>
                                    </a:cubicBezTo>
                                    <a:cubicBezTo>
                                      <a:pt x="739490" y="158673"/>
                                      <a:pt x="694841" y="163101"/>
                                      <a:pt x="653143" y="166053"/>
                                    </a:cubicBezTo>
                                    <a:cubicBezTo>
                                      <a:pt x="611445" y="169005"/>
                                      <a:pt x="568640" y="172695"/>
                                      <a:pt x="524728" y="170481"/>
                                    </a:cubicBezTo>
                                    <a:cubicBezTo>
                                      <a:pt x="480816" y="168267"/>
                                      <a:pt x="432108" y="160887"/>
                                      <a:pt x="389672" y="152769"/>
                                    </a:cubicBezTo>
                                    <a:cubicBezTo>
                                      <a:pt x="347236" y="144651"/>
                                      <a:pt x="307752" y="132473"/>
                                      <a:pt x="270113" y="121772"/>
                                    </a:cubicBezTo>
                                    <a:cubicBezTo>
                                      <a:pt x="232474" y="111071"/>
                                      <a:pt x="194835" y="100370"/>
                                      <a:pt x="163839" y="88562"/>
                                    </a:cubicBezTo>
                                    <a:cubicBezTo>
                                      <a:pt x="132843" y="76754"/>
                                      <a:pt x="84134" y="50923"/>
                                      <a:pt x="84134" y="50923"/>
                                    </a:cubicBezTo>
                                    <a:cubicBezTo>
                                      <a:pt x="61256" y="40222"/>
                                      <a:pt x="40591" y="32841"/>
                                      <a:pt x="26569" y="24354"/>
                                    </a:cubicBezTo>
                                    <a:cubicBezTo>
                                      <a:pt x="12547" y="15867"/>
                                      <a:pt x="6273" y="7933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7" name="Полилиния 454"/>
                            <wps:cNvSpPr>
                              <a:spLocks/>
                            </wps:cNvSpPr>
                            <wps:spPr bwMode="auto">
                              <a:xfrm>
                                <a:off x="4977170" y="759417"/>
                                <a:ext cx="903330" cy="103707"/>
                              </a:xfrm>
                              <a:custGeom>
                                <a:avLst/>
                                <a:gdLst>
                                  <a:gd name="T0" fmla="*/ 903330 w 903330"/>
                                  <a:gd name="T1" fmla="*/ 0 h 103707"/>
                                  <a:gd name="T2" fmla="*/ 861263 w 903330"/>
                                  <a:gd name="T3" fmla="*/ 39853 h 103707"/>
                                  <a:gd name="T4" fmla="*/ 788199 w 903330"/>
                                  <a:gd name="T5" fmla="*/ 73064 h 103707"/>
                                  <a:gd name="T6" fmla="*/ 686353 w 903330"/>
                                  <a:gd name="T7" fmla="*/ 92990 h 103707"/>
                                  <a:gd name="T8" fmla="*/ 566795 w 903330"/>
                                  <a:gd name="T9" fmla="*/ 101846 h 103707"/>
                                  <a:gd name="T10" fmla="*/ 433953 w 903330"/>
                                  <a:gd name="T11" fmla="*/ 101846 h 103707"/>
                                  <a:gd name="T12" fmla="*/ 307752 w 903330"/>
                                  <a:gd name="T13" fmla="*/ 81920 h 103707"/>
                                  <a:gd name="T14" fmla="*/ 197050 w 903330"/>
                                  <a:gd name="T15" fmla="*/ 68636 h 103707"/>
                                  <a:gd name="T16" fmla="*/ 101846 w 903330"/>
                                  <a:gd name="T17" fmla="*/ 37639 h 103707"/>
                                  <a:gd name="T18" fmla="*/ 48709 w 903330"/>
                                  <a:gd name="T19" fmla="*/ 15498 h 103707"/>
                                  <a:gd name="T20" fmla="*/ 0 w 903330"/>
                                  <a:gd name="T21" fmla="*/ 2214 h 103707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903330" h="103707">
                                    <a:moveTo>
                                      <a:pt x="903330" y="0"/>
                                    </a:moveTo>
                                    <a:cubicBezTo>
                                      <a:pt x="891891" y="13838"/>
                                      <a:pt x="880452" y="27676"/>
                                      <a:pt x="861263" y="39853"/>
                                    </a:cubicBezTo>
                                    <a:cubicBezTo>
                                      <a:pt x="842074" y="52030"/>
                                      <a:pt x="817351" y="64208"/>
                                      <a:pt x="788199" y="73064"/>
                                    </a:cubicBezTo>
                                    <a:cubicBezTo>
                                      <a:pt x="759047" y="81920"/>
                                      <a:pt x="723254" y="88193"/>
                                      <a:pt x="686353" y="92990"/>
                                    </a:cubicBezTo>
                                    <a:cubicBezTo>
                                      <a:pt x="649452" y="97787"/>
                                      <a:pt x="608862" y="100370"/>
                                      <a:pt x="566795" y="101846"/>
                                    </a:cubicBezTo>
                                    <a:cubicBezTo>
                                      <a:pt x="524728" y="103322"/>
                                      <a:pt x="477127" y="105167"/>
                                      <a:pt x="433953" y="101846"/>
                                    </a:cubicBezTo>
                                    <a:cubicBezTo>
                                      <a:pt x="390779" y="98525"/>
                                      <a:pt x="347236" y="87455"/>
                                      <a:pt x="307752" y="81920"/>
                                    </a:cubicBezTo>
                                    <a:cubicBezTo>
                                      <a:pt x="268268" y="76385"/>
                                      <a:pt x="231368" y="76016"/>
                                      <a:pt x="197050" y="68636"/>
                                    </a:cubicBezTo>
                                    <a:cubicBezTo>
                                      <a:pt x="162732" y="61256"/>
                                      <a:pt x="126569" y="46495"/>
                                      <a:pt x="101846" y="37639"/>
                                    </a:cubicBezTo>
                                    <a:cubicBezTo>
                                      <a:pt x="77123" y="28783"/>
                                      <a:pt x="65683" y="21402"/>
                                      <a:pt x="48709" y="15498"/>
                                    </a:cubicBezTo>
                                    <a:cubicBezTo>
                                      <a:pt x="31735" y="9594"/>
                                      <a:pt x="15867" y="5904"/>
                                      <a:pt x="0" y="2214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8" name="Полилиния 455"/>
                            <wps:cNvSpPr>
                              <a:spLocks/>
                            </wps:cNvSpPr>
                            <wps:spPr bwMode="auto">
                              <a:xfrm>
                                <a:off x="5014809" y="719564"/>
                                <a:ext cx="845764" cy="104213"/>
                              </a:xfrm>
                              <a:custGeom>
                                <a:avLst/>
                                <a:gdLst>
                                  <a:gd name="T0" fmla="*/ 845764 w 845764"/>
                                  <a:gd name="T1" fmla="*/ 0 h 104213"/>
                                  <a:gd name="T2" fmla="*/ 794841 w 845764"/>
                                  <a:gd name="T3" fmla="*/ 35425 h 104213"/>
                                  <a:gd name="T4" fmla="*/ 706280 w 845764"/>
                                  <a:gd name="T5" fmla="*/ 68636 h 104213"/>
                                  <a:gd name="T6" fmla="*/ 597791 w 845764"/>
                                  <a:gd name="T7" fmla="*/ 90776 h 104213"/>
                                  <a:gd name="T8" fmla="*/ 473805 w 845764"/>
                                  <a:gd name="T9" fmla="*/ 104060 h 104213"/>
                                  <a:gd name="T10" fmla="*/ 349819 w 845764"/>
                                  <a:gd name="T11" fmla="*/ 97418 h 104213"/>
                                  <a:gd name="T12" fmla="*/ 234688 w 845764"/>
                                  <a:gd name="T13" fmla="*/ 88562 h 104213"/>
                                  <a:gd name="T14" fmla="*/ 137270 w 845764"/>
                                  <a:gd name="T15" fmla="*/ 68636 h 104213"/>
                                  <a:gd name="T16" fmla="*/ 57565 w 845764"/>
                                  <a:gd name="T17" fmla="*/ 53137 h 104213"/>
                                  <a:gd name="T18" fmla="*/ 0 w 845764"/>
                                  <a:gd name="T19" fmla="*/ 37639 h 104213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845764" h="104213">
                                    <a:moveTo>
                                      <a:pt x="845764" y="0"/>
                                    </a:moveTo>
                                    <a:cubicBezTo>
                                      <a:pt x="831926" y="11993"/>
                                      <a:pt x="818088" y="23986"/>
                                      <a:pt x="794841" y="35425"/>
                                    </a:cubicBezTo>
                                    <a:cubicBezTo>
                                      <a:pt x="771594" y="46864"/>
                                      <a:pt x="739122" y="59411"/>
                                      <a:pt x="706280" y="68636"/>
                                    </a:cubicBezTo>
                                    <a:cubicBezTo>
                                      <a:pt x="673438" y="77861"/>
                                      <a:pt x="636537" y="84872"/>
                                      <a:pt x="597791" y="90776"/>
                                    </a:cubicBezTo>
                                    <a:cubicBezTo>
                                      <a:pt x="559045" y="96680"/>
                                      <a:pt x="515134" y="102953"/>
                                      <a:pt x="473805" y="104060"/>
                                    </a:cubicBezTo>
                                    <a:cubicBezTo>
                                      <a:pt x="432476" y="105167"/>
                                      <a:pt x="389672" y="100001"/>
                                      <a:pt x="349819" y="97418"/>
                                    </a:cubicBezTo>
                                    <a:cubicBezTo>
                                      <a:pt x="309966" y="94835"/>
                                      <a:pt x="270113" y="93359"/>
                                      <a:pt x="234688" y="88562"/>
                                    </a:cubicBezTo>
                                    <a:cubicBezTo>
                                      <a:pt x="199263" y="83765"/>
                                      <a:pt x="137270" y="68636"/>
                                      <a:pt x="137270" y="68636"/>
                                    </a:cubicBezTo>
                                    <a:cubicBezTo>
                                      <a:pt x="107750" y="62732"/>
                                      <a:pt x="80443" y="58303"/>
                                      <a:pt x="57565" y="53137"/>
                                    </a:cubicBezTo>
                                    <a:cubicBezTo>
                                      <a:pt x="34687" y="47971"/>
                                      <a:pt x="17343" y="42805"/>
                                      <a:pt x="0" y="37639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9" name="Полилиния 456"/>
                            <wps:cNvSpPr>
                              <a:spLocks/>
                            </wps:cNvSpPr>
                            <wps:spPr bwMode="auto">
                              <a:xfrm>
                                <a:off x="5065732" y="628789"/>
                                <a:ext cx="805912" cy="148398"/>
                              </a:xfrm>
                              <a:custGeom>
                                <a:avLst/>
                                <a:gdLst>
                                  <a:gd name="T0" fmla="*/ 805912 w 805912"/>
                                  <a:gd name="T1" fmla="*/ 0 h 148398"/>
                                  <a:gd name="T2" fmla="*/ 763845 w 805912"/>
                                  <a:gd name="T3" fmla="*/ 46495 h 148398"/>
                                  <a:gd name="T4" fmla="*/ 695209 w 805912"/>
                                  <a:gd name="T5" fmla="*/ 90775 h 148398"/>
                                  <a:gd name="T6" fmla="*/ 602220 w 805912"/>
                                  <a:gd name="T7" fmla="*/ 117344 h 148398"/>
                                  <a:gd name="T8" fmla="*/ 484875 w 805912"/>
                                  <a:gd name="T9" fmla="*/ 141698 h 148398"/>
                                  <a:gd name="T10" fmla="*/ 363103 w 805912"/>
                                  <a:gd name="T11" fmla="*/ 146126 h 148398"/>
                                  <a:gd name="T12" fmla="*/ 245759 w 805912"/>
                                  <a:gd name="T13" fmla="*/ 148341 h 148398"/>
                                  <a:gd name="T14" fmla="*/ 148341 w 805912"/>
                                  <a:gd name="T15" fmla="*/ 143912 h 148398"/>
                                  <a:gd name="T16" fmla="*/ 57565 w 805912"/>
                                  <a:gd name="T17" fmla="*/ 132842 h 148398"/>
                                  <a:gd name="T18" fmla="*/ 0 w 805912"/>
                                  <a:gd name="T19" fmla="*/ 123986 h 148398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805912" h="148398">
                                    <a:moveTo>
                                      <a:pt x="805912" y="0"/>
                                    </a:moveTo>
                                    <a:cubicBezTo>
                                      <a:pt x="794103" y="15683"/>
                                      <a:pt x="782295" y="31366"/>
                                      <a:pt x="763845" y="46495"/>
                                    </a:cubicBezTo>
                                    <a:cubicBezTo>
                                      <a:pt x="745395" y="61624"/>
                                      <a:pt x="722146" y="78967"/>
                                      <a:pt x="695209" y="90775"/>
                                    </a:cubicBezTo>
                                    <a:cubicBezTo>
                                      <a:pt x="668271" y="102583"/>
                                      <a:pt x="637276" y="108857"/>
                                      <a:pt x="602220" y="117344"/>
                                    </a:cubicBezTo>
                                    <a:cubicBezTo>
                                      <a:pt x="567164" y="125831"/>
                                      <a:pt x="524728" y="136901"/>
                                      <a:pt x="484875" y="141698"/>
                                    </a:cubicBezTo>
                                    <a:cubicBezTo>
                                      <a:pt x="445022" y="146495"/>
                                      <a:pt x="363103" y="146126"/>
                                      <a:pt x="363103" y="146126"/>
                                    </a:cubicBezTo>
                                    <a:cubicBezTo>
                                      <a:pt x="323250" y="147233"/>
                                      <a:pt x="281553" y="148710"/>
                                      <a:pt x="245759" y="148341"/>
                                    </a:cubicBezTo>
                                    <a:cubicBezTo>
                                      <a:pt x="209965" y="147972"/>
                                      <a:pt x="179707" y="146495"/>
                                      <a:pt x="148341" y="143912"/>
                                    </a:cubicBezTo>
                                    <a:cubicBezTo>
                                      <a:pt x="116975" y="141329"/>
                                      <a:pt x="82288" y="136163"/>
                                      <a:pt x="57565" y="132842"/>
                                    </a:cubicBezTo>
                                    <a:cubicBezTo>
                                      <a:pt x="32841" y="129521"/>
                                      <a:pt x="16420" y="126753"/>
                                      <a:pt x="0" y="123986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0" name="Полилиния 457"/>
                            <wps:cNvSpPr>
                              <a:spLocks/>
                            </wps:cNvSpPr>
                            <wps:spPr bwMode="auto">
                              <a:xfrm>
                                <a:off x="5105585" y="557939"/>
                                <a:ext cx="746132" cy="186800"/>
                              </a:xfrm>
                              <a:custGeom>
                                <a:avLst/>
                                <a:gdLst>
                                  <a:gd name="T0" fmla="*/ 746132 w 746132"/>
                                  <a:gd name="T1" fmla="*/ 0 h 186800"/>
                                  <a:gd name="T2" fmla="*/ 679711 w 746132"/>
                                  <a:gd name="T3" fmla="*/ 79706 h 186800"/>
                                  <a:gd name="T4" fmla="*/ 600005 w 746132"/>
                                  <a:gd name="T5" fmla="*/ 119559 h 186800"/>
                                  <a:gd name="T6" fmla="*/ 493731 w 746132"/>
                                  <a:gd name="T7" fmla="*/ 159411 h 186800"/>
                                  <a:gd name="T8" fmla="*/ 376387 w 746132"/>
                                  <a:gd name="T9" fmla="*/ 174910 h 186800"/>
                                  <a:gd name="T10" fmla="*/ 265685 w 746132"/>
                                  <a:gd name="T11" fmla="*/ 185980 h 186800"/>
                                  <a:gd name="T12" fmla="*/ 161625 w 746132"/>
                                  <a:gd name="T13" fmla="*/ 185980 h 186800"/>
                                  <a:gd name="T14" fmla="*/ 75277 w 746132"/>
                                  <a:gd name="T15" fmla="*/ 185980 h 186800"/>
                                  <a:gd name="T16" fmla="*/ 0 w 746132"/>
                                  <a:gd name="T17" fmla="*/ 185980 h 18680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6132" h="186800">
                                    <a:moveTo>
                                      <a:pt x="746132" y="0"/>
                                    </a:moveTo>
                                    <a:cubicBezTo>
                                      <a:pt x="725098" y="29890"/>
                                      <a:pt x="704065" y="59780"/>
                                      <a:pt x="679711" y="79706"/>
                                    </a:cubicBezTo>
                                    <a:cubicBezTo>
                                      <a:pt x="655357" y="99632"/>
                                      <a:pt x="631002" y="106275"/>
                                      <a:pt x="600005" y="119559"/>
                                    </a:cubicBezTo>
                                    <a:cubicBezTo>
                                      <a:pt x="569008" y="132843"/>
                                      <a:pt x="531001" y="150186"/>
                                      <a:pt x="493731" y="159411"/>
                                    </a:cubicBezTo>
                                    <a:cubicBezTo>
                                      <a:pt x="456461" y="168636"/>
                                      <a:pt x="414395" y="170482"/>
                                      <a:pt x="376387" y="174910"/>
                                    </a:cubicBezTo>
                                    <a:cubicBezTo>
                                      <a:pt x="338379" y="179338"/>
                                      <a:pt x="301479" y="184135"/>
                                      <a:pt x="265685" y="185980"/>
                                    </a:cubicBezTo>
                                    <a:cubicBezTo>
                                      <a:pt x="229891" y="187825"/>
                                      <a:pt x="161625" y="185980"/>
                                      <a:pt x="161625" y="185980"/>
                                    </a:cubicBezTo>
                                    <a:lnTo>
                                      <a:pt x="75277" y="185980"/>
                                    </a:lnTo>
                                    <a:lnTo>
                                      <a:pt x="0" y="18598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1" name="Полилиния 458"/>
                            <wps:cNvSpPr>
                              <a:spLocks/>
                            </wps:cNvSpPr>
                            <wps:spPr bwMode="auto">
                              <a:xfrm>
                                <a:off x="5145437" y="511444"/>
                                <a:ext cx="666427" cy="216977"/>
                              </a:xfrm>
                              <a:custGeom>
                                <a:avLst/>
                                <a:gdLst>
                                  <a:gd name="T0" fmla="*/ 666427 w 666427"/>
                                  <a:gd name="T1" fmla="*/ 0 h 216977"/>
                                  <a:gd name="T2" fmla="*/ 635431 w 666427"/>
                                  <a:gd name="T3" fmla="*/ 46495 h 216977"/>
                                  <a:gd name="T4" fmla="*/ 573438 w 666427"/>
                                  <a:gd name="T5" fmla="*/ 101846 h 216977"/>
                                  <a:gd name="T6" fmla="*/ 487090 w 666427"/>
                                  <a:gd name="T7" fmla="*/ 137271 h 216977"/>
                                  <a:gd name="T8" fmla="*/ 383030 w 666427"/>
                                  <a:gd name="T9" fmla="*/ 172696 h 216977"/>
                                  <a:gd name="T10" fmla="*/ 274542 w 666427"/>
                                  <a:gd name="T11" fmla="*/ 201478 h 216977"/>
                                  <a:gd name="T12" fmla="*/ 174910 w 666427"/>
                                  <a:gd name="T13" fmla="*/ 208120 h 216977"/>
                                  <a:gd name="T14" fmla="*/ 75278 w 666427"/>
                                  <a:gd name="T15" fmla="*/ 210334 h 216977"/>
                                  <a:gd name="T16" fmla="*/ 0 w 666427"/>
                                  <a:gd name="T17" fmla="*/ 216977 h 216977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66427" h="216977">
                                    <a:moveTo>
                                      <a:pt x="666427" y="0"/>
                                    </a:moveTo>
                                    <a:cubicBezTo>
                                      <a:pt x="658678" y="14760"/>
                                      <a:pt x="650929" y="29521"/>
                                      <a:pt x="635431" y="46495"/>
                                    </a:cubicBezTo>
                                    <a:cubicBezTo>
                                      <a:pt x="619933" y="63469"/>
                                      <a:pt x="598161" y="86717"/>
                                      <a:pt x="573438" y="101846"/>
                                    </a:cubicBezTo>
                                    <a:cubicBezTo>
                                      <a:pt x="548715" y="116975"/>
                                      <a:pt x="518825" y="125463"/>
                                      <a:pt x="487090" y="137271"/>
                                    </a:cubicBezTo>
                                    <a:cubicBezTo>
                                      <a:pt x="455355" y="149079"/>
                                      <a:pt x="418455" y="161995"/>
                                      <a:pt x="383030" y="172696"/>
                                    </a:cubicBezTo>
                                    <a:cubicBezTo>
                                      <a:pt x="347605" y="183397"/>
                                      <a:pt x="309229" y="195574"/>
                                      <a:pt x="274542" y="201478"/>
                                    </a:cubicBezTo>
                                    <a:cubicBezTo>
                                      <a:pt x="239855" y="207382"/>
                                      <a:pt x="208121" y="206644"/>
                                      <a:pt x="174910" y="208120"/>
                                    </a:cubicBezTo>
                                    <a:cubicBezTo>
                                      <a:pt x="141699" y="209596"/>
                                      <a:pt x="104430" y="208858"/>
                                      <a:pt x="75278" y="210334"/>
                                    </a:cubicBezTo>
                                    <a:cubicBezTo>
                                      <a:pt x="46126" y="211810"/>
                                      <a:pt x="23063" y="214393"/>
                                      <a:pt x="0" y="216977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2" name="Полилиния 459"/>
                            <wps:cNvSpPr>
                              <a:spLocks/>
                            </wps:cNvSpPr>
                            <wps:spPr bwMode="auto">
                              <a:xfrm>
                                <a:off x="5187504" y="431739"/>
                                <a:ext cx="581098" cy="276755"/>
                              </a:xfrm>
                              <a:custGeom>
                                <a:avLst/>
                                <a:gdLst>
                                  <a:gd name="T0" fmla="*/ 580080 w 581098"/>
                                  <a:gd name="T1" fmla="*/ 0 h 276755"/>
                                  <a:gd name="T2" fmla="*/ 575651 w 581098"/>
                                  <a:gd name="T3" fmla="*/ 53137 h 276755"/>
                                  <a:gd name="T4" fmla="*/ 538013 w 581098"/>
                                  <a:gd name="T5" fmla="*/ 104060 h 276755"/>
                                  <a:gd name="T6" fmla="*/ 462735 w 581098"/>
                                  <a:gd name="T7" fmla="*/ 152769 h 276755"/>
                                  <a:gd name="T8" fmla="*/ 374173 w 581098"/>
                                  <a:gd name="T9" fmla="*/ 192622 h 276755"/>
                                  <a:gd name="T10" fmla="*/ 267899 w 581098"/>
                                  <a:gd name="T11" fmla="*/ 223618 h 276755"/>
                                  <a:gd name="T12" fmla="*/ 170481 w 581098"/>
                                  <a:gd name="T13" fmla="*/ 247973 h 276755"/>
                                  <a:gd name="T14" fmla="*/ 77492 w 581098"/>
                                  <a:gd name="T15" fmla="*/ 265685 h 276755"/>
                                  <a:gd name="T16" fmla="*/ 0 w 581098"/>
                                  <a:gd name="T17" fmla="*/ 276755 h 276755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81098" h="276755">
                                    <a:moveTo>
                                      <a:pt x="580080" y="0"/>
                                    </a:moveTo>
                                    <a:cubicBezTo>
                                      <a:pt x="581371" y="17897"/>
                                      <a:pt x="582662" y="35794"/>
                                      <a:pt x="575651" y="53137"/>
                                    </a:cubicBezTo>
                                    <a:cubicBezTo>
                                      <a:pt x="568640" y="70480"/>
                                      <a:pt x="556832" y="87455"/>
                                      <a:pt x="538013" y="104060"/>
                                    </a:cubicBezTo>
                                    <a:cubicBezTo>
                                      <a:pt x="519194" y="120665"/>
                                      <a:pt x="490042" y="138009"/>
                                      <a:pt x="462735" y="152769"/>
                                    </a:cubicBezTo>
                                    <a:cubicBezTo>
                                      <a:pt x="435428" y="167529"/>
                                      <a:pt x="406646" y="180814"/>
                                      <a:pt x="374173" y="192622"/>
                                    </a:cubicBezTo>
                                    <a:cubicBezTo>
                                      <a:pt x="341700" y="204430"/>
                                      <a:pt x="301848" y="214393"/>
                                      <a:pt x="267899" y="223618"/>
                                    </a:cubicBezTo>
                                    <a:cubicBezTo>
                                      <a:pt x="233950" y="232843"/>
                                      <a:pt x="202215" y="240962"/>
                                      <a:pt x="170481" y="247973"/>
                                    </a:cubicBezTo>
                                    <a:cubicBezTo>
                                      <a:pt x="138746" y="254984"/>
                                      <a:pt x="105905" y="260888"/>
                                      <a:pt x="77492" y="265685"/>
                                    </a:cubicBezTo>
                                    <a:cubicBezTo>
                                      <a:pt x="49079" y="270482"/>
                                      <a:pt x="24539" y="273618"/>
                                      <a:pt x="0" y="27675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3" name="Полилиния 460"/>
                            <wps:cNvSpPr>
                              <a:spLocks/>
                            </wps:cNvSpPr>
                            <wps:spPr bwMode="auto">
                              <a:xfrm>
                                <a:off x="5220715" y="369746"/>
                                <a:ext cx="500467" cy="325464"/>
                              </a:xfrm>
                              <a:custGeom>
                                <a:avLst/>
                                <a:gdLst>
                                  <a:gd name="T0" fmla="*/ 495946 w 500467"/>
                                  <a:gd name="T1" fmla="*/ 0 h 325464"/>
                                  <a:gd name="T2" fmla="*/ 493731 w 500467"/>
                                  <a:gd name="T3" fmla="*/ 99631 h 325464"/>
                                  <a:gd name="T4" fmla="*/ 431738 w 500467"/>
                                  <a:gd name="T5" fmla="*/ 152769 h 325464"/>
                                  <a:gd name="T6" fmla="*/ 356461 w 500467"/>
                                  <a:gd name="T7" fmla="*/ 201477 h 325464"/>
                                  <a:gd name="T8" fmla="*/ 261257 w 500467"/>
                                  <a:gd name="T9" fmla="*/ 243544 h 325464"/>
                                  <a:gd name="T10" fmla="*/ 163839 w 500467"/>
                                  <a:gd name="T11" fmla="*/ 274541 h 325464"/>
                                  <a:gd name="T12" fmla="*/ 77491 w 500467"/>
                                  <a:gd name="T13" fmla="*/ 298895 h 325464"/>
                                  <a:gd name="T14" fmla="*/ 0 w 500467"/>
                                  <a:gd name="T15" fmla="*/ 325464 h 325464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500467" h="325464">
                                    <a:moveTo>
                                      <a:pt x="495946" y="0"/>
                                    </a:moveTo>
                                    <a:cubicBezTo>
                                      <a:pt x="500189" y="37085"/>
                                      <a:pt x="504432" y="74170"/>
                                      <a:pt x="493731" y="99631"/>
                                    </a:cubicBezTo>
                                    <a:cubicBezTo>
                                      <a:pt x="483030" y="125092"/>
                                      <a:pt x="454616" y="135795"/>
                                      <a:pt x="431738" y="152769"/>
                                    </a:cubicBezTo>
                                    <a:cubicBezTo>
                                      <a:pt x="408860" y="169743"/>
                                      <a:pt x="384874" y="186348"/>
                                      <a:pt x="356461" y="201477"/>
                                    </a:cubicBezTo>
                                    <a:cubicBezTo>
                                      <a:pt x="328048" y="216606"/>
                                      <a:pt x="293361" y="231367"/>
                                      <a:pt x="261257" y="243544"/>
                                    </a:cubicBezTo>
                                    <a:cubicBezTo>
                                      <a:pt x="229153" y="255721"/>
                                      <a:pt x="194467" y="265316"/>
                                      <a:pt x="163839" y="274541"/>
                                    </a:cubicBezTo>
                                    <a:cubicBezTo>
                                      <a:pt x="133211" y="283766"/>
                                      <a:pt x="104797" y="290408"/>
                                      <a:pt x="77491" y="298895"/>
                                    </a:cubicBezTo>
                                    <a:cubicBezTo>
                                      <a:pt x="50185" y="307382"/>
                                      <a:pt x="25092" y="316423"/>
                                      <a:pt x="0" y="325464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4" name="Полилиния 461"/>
                            <wps:cNvSpPr>
                              <a:spLocks/>
                            </wps:cNvSpPr>
                            <wps:spPr bwMode="auto">
                              <a:xfrm>
                                <a:off x="5012595" y="479543"/>
                                <a:ext cx="661331" cy="831171"/>
                              </a:xfrm>
                              <a:custGeom>
                                <a:avLst/>
                                <a:gdLst>
                                  <a:gd name="T0" fmla="*/ 152769 w 661331"/>
                                  <a:gd name="T1" fmla="*/ 831171 h 831171"/>
                                  <a:gd name="T2" fmla="*/ 298896 w 661331"/>
                                  <a:gd name="T3" fmla="*/ 775820 h 831171"/>
                                  <a:gd name="T4" fmla="*/ 425096 w 661331"/>
                                  <a:gd name="T5" fmla="*/ 700542 h 831171"/>
                                  <a:gd name="T6" fmla="*/ 526942 w 661331"/>
                                  <a:gd name="T7" fmla="*/ 607553 h 831171"/>
                                  <a:gd name="T8" fmla="*/ 611076 w 661331"/>
                                  <a:gd name="T9" fmla="*/ 496850 h 831171"/>
                                  <a:gd name="T10" fmla="*/ 655357 w 661331"/>
                                  <a:gd name="T11" fmla="*/ 375078 h 831171"/>
                                  <a:gd name="T12" fmla="*/ 657571 w 661331"/>
                                  <a:gd name="T13" fmla="*/ 264376 h 831171"/>
                                  <a:gd name="T14" fmla="*/ 624360 w 661331"/>
                                  <a:gd name="T15" fmla="*/ 166958 h 831171"/>
                                  <a:gd name="T16" fmla="*/ 564581 w 661331"/>
                                  <a:gd name="T17" fmla="*/ 96109 h 831171"/>
                                  <a:gd name="T18" fmla="*/ 484875 w 661331"/>
                                  <a:gd name="T19" fmla="*/ 38543 h 831171"/>
                                  <a:gd name="T20" fmla="*/ 394099 w 661331"/>
                                  <a:gd name="T21" fmla="*/ 5333 h 831171"/>
                                  <a:gd name="T22" fmla="*/ 305538 w 661331"/>
                                  <a:gd name="T23" fmla="*/ 905 h 831171"/>
                                  <a:gd name="T24" fmla="*/ 225832 w 661331"/>
                                  <a:gd name="T25" fmla="*/ 14189 h 831171"/>
                                  <a:gd name="T26" fmla="*/ 157197 w 661331"/>
                                  <a:gd name="T27" fmla="*/ 42972 h 831171"/>
                                  <a:gd name="T28" fmla="*/ 108488 w 661331"/>
                                  <a:gd name="T29" fmla="*/ 78396 h 831171"/>
                                  <a:gd name="T30" fmla="*/ 66421 w 661331"/>
                                  <a:gd name="T31" fmla="*/ 118249 h 831171"/>
                                  <a:gd name="T32" fmla="*/ 44281 w 661331"/>
                                  <a:gd name="T33" fmla="*/ 162530 h 831171"/>
                                  <a:gd name="T34" fmla="*/ 19926 w 661331"/>
                                  <a:gd name="T35" fmla="*/ 189098 h 831171"/>
                                  <a:gd name="T36" fmla="*/ 0 w 661331"/>
                                  <a:gd name="T37" fmla="*/ 217881 h 831171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661331" h="831171">
                                    <a:moveTo>
                                      <a:pt x="152769" y="831171"/>
                                    </a:moveTo>
                                    <a:cubicBezTo>
                                      <a:pt x="203138" y="814381"/>
                                      <a:pt x="253508" y="797591"/>
                                      <a:pt x="298896" y="775820"/>
                                    </a:cubicBezTo>
                                    <a:cubicBezTo>
                                      <a:pt x="344284" y="754049"/>
                                      <a:pt x="387088" y="728586"/>
                                      <a:pt x="425096" y="700542"/>
                                    </a:cubicBezTo>
                                    <a:cubicBezTo>
                                      <a:pt x="463104" y="672497"/>
                                      <a:pt x="495945" y="641502"/>
                                      <a:pt x="526942" y="607553"/>
                                    </a:cubicBezTo>
                                    <a:cubicBezTo>
                                      <a:pt x="557939" y="573604"/>
                                      <a:pt x="589674" y="535596"/>
                                      <a:pt x="611076" y="496850"/>
                                    </a:cubicBezTo>
                                    <a:cubicBezTo>
                                      <a:pt x="632478" y="458104"/>
                                      <a:pt x="647608" y="413824"/>
                                      <a:pt x="655357" y="375078"/>
                                    </a:cubicBezTo>
                                    <a:cubicBezTo>
                                      <a:pt x="663106" y="336332"/>
                                      <a:pt x="662737" y="299063"/>
                                      <a:pt x="657571" y="264376"/>
                                    </a:cubicBezTo>
                                    <a:cubicBezTo>
                                      <a:pt x="652405" y="229689"/>
                                      <a:pt x="639858" y="195002"/>
                                      <a:pt x="624360" y="166958"/>
                                    </a:cubicBezTo>
                                    <a:cubicBezTo>
                                      <a:pt x="608862" y="138913"/>
                                      <a:pt x="587828" y="117511"/>
                                      <a:pt x="564581" y="96109"/>
                                    </a:cubicBezTo>
                                    <a:cubicBezTo>
                                      <a:pt x="541334" y="74707"/>
                                      <a:pt x="513289" y="53672"/>
                                      <a:pt x="484875" y="38543"/>
                                    </a:cubicBezTo>
                                    <a:cubicBezTo>
                                      <a:pt x="456461" y="23414"/>
                                      <a:pt x="423988" y="11606"/>
                                      <a:pt x="394099" y="5333"/>
                                    </a:cubicBezTo>
                                    <a:cubicBezTo>
                                      <a:pt x="364210" y="-940"/>
                                      <a:pt x="333582" y="-571"/>
                                      <a:pt x="305538" y="905"/>
                                    </a:cubicBezTo>
                                    <a:cubicBezTo>
                                      <a:pt x="277494" y="2381"/>
                                      <a:pt x="250556" y="7178"/>
                                      <a:pt x="225832" y="14189"/>
                                    </a:cubicBezTo>
                                    <a:cubicBezTo>
                                      <a:pt x="201109" y="21200"/>
                                      <a:pt x="176754" y="32271"/>
                                      <a:pt x="157197" y="42972"/>
                                    </a:cubicBezTo>
                                    <a:cubicBezTo>
                                      <a:pt x="137640" y="53673"/>
                                      <a:pt x="123617" y="65850"/>
                                      <a:pt x="108488" y="78396"/>
                                    </a:cubicBezTo>
                                    <a:cubicBezTo>
                                      <a:pt x="93359" y="90942"/>
                                      <a:pt x="77122" y="104227"/>
                                      <a:pt x="66421" y="118249"/>
                                    </a:cubicBezTo>
                                    <a:cubicBezTo>
                                      <a:pt x="55720" y="132271"/>
                                      <a:pt x="52030" y="150722"/>
                                      <a:pt x="44281" y="162530"/>
                                    </a:cubicBezTo>
                                    <a:cubicBezTo>
                                      <a:pt x="36532" y="174338"/>
                                      <a:pt x="27306" y="179873"/>
                                      <a:pt x="19926" y="189098"/>
                                    </a:cubicBezTo>
                                    <a:cubicBezTo>
                                      <a:pt x="12546" y="198323"/>
                                      <a:pt x="6273" y="208102"/>
                                      <a:pt x="0" y="217881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5" name="Полилиния 462"/>
                            <wps:cNvSpPr>
                              <a:spLocks/>
                            </wps:cNvSpPr>
                            <wps:spPr bwMode="auto">
                              <a:xfrm>
                                <a:off x="5017023" y="444191"/>
                                <a:ext cx="706344" cy="846597"/>
                              </a:xfrm>
                              <a:custGeom>
                                <a:avLst/>
                                <a:gdLst>
                                  <a:gd name="T0" fmla="*/ 287825 w 706344"/>
                                  <a:gd name="T1" fmla="*/ 846597 h 846597"/>
                                  <a:gd name="T2" fmla="*/ 420668 w 706344"/>
                                  <a:gd name="T3" fmla="*/ 769105 h 846597"/>
                                  <a:gd name="T4" fmla="*/ 538012 w 706344"/>
                                  <a:gd name="T5" fmla="*/ 687186 h 846597"/>
                                  <a:gd name="T6" fmla="*/ 628788 w 706344"/>
                                  <a:gd name="T7" fmla="*/ 574269 h 846597"/>
                                  <a:gd name="T8" fmla="*/ 688567 w 706344"/>
                                  <a:gd name="T9" fmla="*/ 465781 h 846597"/>
                                  <a:gd name="T10" fmla="*/ 706280 w 706344"/>
                                  <a:gd name="T11" fmla="*/ 341795 h 846597"/>
                                  <a:gd name="T12" fmla="*/ 684139 w 706344"/>
                                  <a:gd name="T13" fmla="*/ 233307 h 846597"/>
                                  <a:gd name="T14" fmla="*/ 637644 w 706344"/>
                                  <a:gd name="T15" fmla="*/ 140317 h 846597"/>
                                  <a:gd name="T16" fmla="*/ 564581 w 706344"/>
                                  <a:gd name="T17" fmla="*/ 71681 h 846597"/>
                                  <a:gd name="T18" fmla="*/ 467163 w 706344"/>
                                  <a:gd name="T19" fmla="*/ 25186 h 846597"/>
                                  <a:gd name="T20" fmla="*/ 367531 w 706344"/>
                                  <a:gd name="T21" fmla="*/ 832 h 846597"/>
                                  <a:gd name="T22" fmla="*/ 276755 w 706344"/>
                                  <a:gd name="T23" fmla="*/ 7474 h 846597"/>
                                  <a:gd name="T24" fmla="*/ 188193 w 706344"/>
                                  <a:gd name="T25" fmla="*/ 25186 h 846597"/>
                                  <a:gd name="T26" fmla="*/ 126200 w 706344"/>
                                  <a:gd name="T27" fmla="*/ 60611 h 846597"/>
                                  <a:gd name="T28" fmla="*/ 81919 w 706344"/>
                                  <a:gd name="T29" fmla="*/ 98250 h 846597"/>
                                  <a:gd name="T30" fmla="*/ 39853 w 706344"/>
                                  <a:gd name="T31" fmla="*/ 142531 h 846597"/>
                                  <a:gd name="T32" fmla="*/ 11070 w 706344"/>
                                  <a:gd name="T33" fmla="*/ 186812 h 846597"/>
                                  <a:gd name="T34" fmla="*/ 2214 w 706344"/>
                                  <a:gd name="T35" fmla="*/ 217808 h 846597"/>
                                  <a:gd name="T36" fmla="*/ 0 w 706344"/>
                                  <a:gd name="T37" fmla="*/ 255447 h 846597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706344" h="846597">
                                    <a:moveTo>
                                      <a:pt x="287825" y="846597"/>
                                    </a:moveTo>
                                    <a:cubicBezTo>
                                      <a:pt x="333397" y="821135"/>
                                      <a:pt x="378970" y="795673"/>
                                      <a:pt x="420668" y="769105"/>
                                    </a:cubicBezTo>
                                    <a:cubicBezTo>
                                      <a:pt x="462366" y="742537"/>
                                      <a:pt x="503325" y="719659"/>
                                      <a:pt x="538012" y="687186"/>
                                    </a:cubicBezTo>
                                    <a:cubicBezTo>
                                      <a:pt x="572699" y="654713"/>
                                      <a:pt x="603696" y="611170"/>
                                      <a:pt x="628788" y="574269"/>
                                    </a:cubicBezTo>
                                    <a:cubicBezTo>
                                      <a:pt x="653881" y="537368"/>
                                      <a:pt x="675652" y="504527"/>
                                      <a:pt x="688567" y="465781"/>
                                    </a:cubicBezTo>
                                    <a:cubicBezTo>
                                      <a:pt x="701482" y="427035"/>
                                      <a:pt x="707018" y="380541"/>
                                      <a:pt x="706280" y="341795"/>
                                    </a:cubicBezTo>
                                    <a:cubicBezTo>
                                      <a:pt x="705542" y="303049"/>
                                      <a:pt x="695578" y="266887"/>
                                      <a:pt x="684139" y="233307"/>
                                    </a:cubicBezTo>
                                    <a:cubicBezTo>
                                      <a:pt x="672700" y="199727"/>
                                      <a:pt x="657570" y="167255"/>
                                      <a:pt x="637644" y="140317"/>
                                    </a:cubicBezTo>
                                    <a:cubicBezTo>
                                      <a:pt x="617718" y="113379"/>
                                      <a:pt x="592994" y="90869"/>
                                      <a:pt x="564581" y="71681"/>
                                    </a:cubicBezTo>
                                    <a:cubicBezTo>
                                      <a:pt x="536168" y="52493"/>
                                      <a:pt x="500005" y="36994"/>
                                      <a:pt x="467163" y="25186"/>
                                    </a:cubicBezTo>
                                    <a:cubicBezTo>
                                      <a:pt x="434321" y="13378"/>
                                      <a:pt x="399266" y="3784"/>
                                      <a:pt x="367531" y="832"/>
                                    </a:cubicBezTo>
                                    <a:cubicBezTo>
                                      <a:pt x="335796" y="-2120"/>
                                      <a:pt x="306645" y="3415"/>
                                      <a:pt x="276755" y="7474"/>
                                    </a:cubicBezTo>
                                    <a:cubicBezTo>
                                      <a:pt x="246865" y="11533"/>
                                      <a:pt x="213285" y="16330"/>
                                      <a:pt x="188193" y="25186"/>
                                    </a:cubicBezTo>
                                    <a:cubicBezTo>
                                      <a:pt x="163101" y="34042"/>
                                      <a:pt x="143912" y="48434"/>
                                      <a:pt x="126200" y="60611"/>
                                    </a:cubicBezTo>
                                    <a:cubicBezTo>
                                      <a:pt x="108488" y="72788"/>
                                      <a:pt x="96310" y="84597"/>
                                      <a:pt x="81919" y="98250"/>
                                    </a:cubicBezTo>
                                    <a:cubicBezTo>
                                      <a:pt x="67528" y="111903"/>
                                      <a:pt x="51661" y="127771"/>
                                      <a:pt x="39853" y="142531"/>
                                    </a:cubicBezTo>
                                    <a:cubicBezTo>
                                      <a:pt x="28045" y="157291"/>
                                      <a:pt x="17343" y="174266"/>
                                      <a:pt x="11070" y="186812"/>
                                    </a:cubicBezTo>
                                    <a:cubicBezTo>
                                      <a:pt x="4797" y="199358"/>
                                      <a:pt x="4059" y="206369"/>
                                      <a:pt x="2214" y="217808"/>
                                    </a:cubicBezTo>
                                    <a:cubicBezTo>
                                      <a:pt x="369" y="229247"/>
                                      <a:pt x="184" y="242347"/>
                                      <a:pt x="0" y="255447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6" name="Полилиния 463"/>
                            <wps:cNvSpPr>
                              <a:spLocks/>
                            </wps:cNvSpPr>
                            <wps:spPr bwMode="auto">
                              <a:xfrm>
                                <a:off x="4984768" y="409331"/>
                                <a:ext cx="785374" cy="846032"/>
                              </a:xfrm>
                              <a:custGeom>
                                <a:avLst/>
                                <a:gdLst>
                                  <a:gd name="T0" fmla="*/ 448495 w 785374"/>
                                  <a:gd name="T1" fmla="*/ 846032 h 846032"/>
                                  <a:gd name="T2" fmla="*/ 570267 w 785374"/>
                                  <a:gd name="T3" fmla="*/ 755256 h 846032"/>
                                  <a:gd name="T4" fmla="*/ 672113 w 785374"/>
                                  <a:gd name="T5" fmla="*/ 666694 h 846032"/>
                                  <a:gd name="T6" fmla="*/ 749605 w 785374"/>
                                  <a:gd name="T7" fmla="*/ 542708 h 846032"/>
                                  <a:gd name="T8" fmla="*/ 782816 w 785374"/>
                                  <a:gd name="T9" fmla="*/ 427578 h 846032"/>
                                  <a:gd name="T10" fmla="*/ 778387 w 785374"/>
                                  <a:gd name="T11" fmla="*/ 305805 h 846032"/>
                                  <a:gd name="T12" fmla="*/ 740749 w 785374"/>
                                  <a:gd name="T13" fmla="*/ 203959 h 846032"/>
                                  <a:gd name="T14" fmla="*/ 665471 w 785374"/>
                                  <a:gd name="T15" fmla="*/ 110969 h 846032"/>
                                  <a:gd name="T16" fmla="*/ 576909 w 785374"/>
                                  <a:gd name="T17" fmla="*/ 46762 h 846032"/>
                                  <a:gd name="T18" fmla="*/ 472849 w 785374"/>
                                  <a:gd name="T19" fmla="*/ 9123 h 846032"/>
                                  <a:gd name="T20" fmla="*/ 368789 w 785374"/>
                                  <a:gd name="T21" fmla="*/ 267 h 846032"/>
                                  <a:gd name="T22" fmla="*/ 264729 w 785374"/>
                                  <a:gd name="T23" fmla="*/ 15766 h 846032"/>
                                  <a:gd name="T24" fmla="*/ 191666 w 785374"/>
                                  <a:gd name="T25" fmla="*/ 40120 h 846032"/>
                                  <a:gd name="T26" fmla="*/ 131887 w 785374"/>
                                  <a:gd name="T27" fmla="*/ 82187 h 846032"/>
                                  <a:gd name="T28" fmla="*/ 83178 w 785374"/>
                                  <a:gd name="T29" fmla="*/ 130896 h 846032"/>
                                  <a:gd name="T30" fmla="*/ 47753 w 785374"/>
                                  <a:gd name="T31" fmla="*/ 175177 h 846032"/>
                                  <a:gd name="T32" fmla="*/ 25613 w 785374"/>
                                  <a:gd name="T33" fmla="*/ 219458 h 846032"/>
                                  <a:gd name="T34" fmla="*/ 1258 w 785374"/>
                                  <a:gd name="T35" fmla="*/ 257096 h 846032"/>
                                  <a:gd name="T36" fmla="*/ 5686 w 785374"/>
                                  <a:gd name="T37" fmla="*/ 283665 h 846032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785374" h="846032">
                                    <a:moveTo>
                                      <a:pt x="448495" y="846032"/>
                                    </a:moveTo>
                                    <a:cubicBezTo>
                                      <a:pt x="490746" y="815589"/>
                                      <a:pt x="532997" y="785146"/>
                                      <a:pt x="570267" y="755256"/>
                                    </a:cubicBezTo>
                                    <a:cubicBezTo>
                                      <a:pt x="607537" y="725366"/>
                                      <a:pt x="642223" y="702119"/>
                                      <a:pt x="672113" y="666694"/>
                                    </a:cubicBezTo>
                                    <a:cubicBezTo>
                                      <a:pt x="702003" y="631269"/>
                                      <a:pt x="731155" y="582561"/>
                                      <a:pt x="749605" y="542708"/>
                                    </a:cubicBezTo>
                                    <a:cubicBezTo>
                                      <a:pt x="768055" y="502855"/>
                                      <a:pt x="778019" y="467062"/>
                                      <a:pt x="782816" y="427578"/>
                                    </a:cubicBezTo>
                                    <a:cubicBezTo>
                                      <a:pt x="787613" y="388094"/>
                                      <a:pt x="785398" y="343075"/>
                                      <a:pt x="778387" y="305805"/>
                                    </a:cubicBezTo>
                                    <a:cubicBezTo>
                                      <a:pt x="771376" y="268535"/>
                                      <a:pt x="759568" y="236432"/>
                                      <a:pt x="740749" y="203959"/>
                                    </a:cubicBezTo>
                                    <a:cubicBezTo>
                                      <a:pt x="721930" y="171486"/>
                                      <a:pt x="692778" y="137168"/>
                                      <a:pt x="665471" y="110969"/>
                                    </a:cubicBezTo>
                                    <a:cubicBezTo>
                                      <a:pt x="638164" y="84770"/>
                                      <a:pt x="609013" y="63736"/>
                                      <a:pt x="576909" y="46762"/>
                                    </a:cubicBezTo>
                                    <a:cubicBezTo>
                                      <a:pt x="544805" y="29788"/>
                                      <a:pt x="507536" y="16872"/>
                                      <a:pt x="472849" y="9123"/>
                                    </a:cubicBezTo>
                                    <a:cubicBezTo>
                                      <a:pt x="438162" y="1374"/>
                                      <a:pt x="403476" y="-840"/>
                                      <a:pt x="368789" y="267"/>
                                    </a:cubicBezTo>
                                    <a:cubicBezTo>
                                      <a:pt x="334102" y="1374"/>
                                      <a:pt x="294250" y="9124"/>
                                      <a:pt x="264729" y="15766"/>
                                    </a:cubicBezTo>
                                    <a:cubicBezTo>
                                      <a:pt x="235208" y="22408"/>
                                      <a:pt x="213806" y="29050"/>
                                      <a:pt x="191666" y="40120"/>
                                    </a:cubicBezTo>
                                    <a:cubicBezTo>
                                      <a:pt x="169526" y="51190"/>
                                      <a:pt x="149968" y="67058"/>
                                      <a:pt x="131887" y="82187"/>
                                    </a:cubicBezTo>
                                    <a:cubicBezTo>
                                      <a:pt x="113806" y="97316"/>
                                      <a:pt x="97200" y="115398"/>
                                      <a:pt x="83178" y="130896"/>
                                    </a:cubicBezTo>
                                    <a:cubicBezTo>
                                      <a:pt x="69156" y="146394"/>
                                      <a:pt x="57347" y="160417"/>
                                      <a:pt x="47753" y="175177"/>
                                    </a:cubicBezTo>
                                    <a:cubicBezTo>
                                      <a:pt x="38159" y="189937"/>
                                      <a:pt x="33362" y="205805"/>
                                      <a:pt x="25613" y="219458"/>
                                    </a:cubicBezTo>
                                    <a:cubicBezTo>
                                      <a:pt x="17864" y="233111"/>
                                      <a:pt x="4579" y="246395"/>
                                      <a:pt x="1258" y="257096"/>
                                    </a:cubicBezTo>
                                    <a:cubicBezTo>
                                      <a:pt x="-2063" y="267797"/>
                                      <a:pt x="1811" y="275731"/>
                                      <a:pt x="5686" y="28366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7" name="Полилиния 464"/>
                            <wps:cNvSpPr>
                              <a:spLocks/>
                            </wps:cNvSpPr>
                            <wps:spPr bwMode="auto">
                              <a:xfrm>
                                <a:off x="4978819" y="374329"/>
                                <a:ext cx="831183" cy="827897"/>
                              </a:xfrm>
                              <a:custGeom>
                                <a:avLst/>
                                <a:gdLst>
                                  <a:gd name="T0" fmla="*/ 578430 w 831183"/>
                                  <a:gd name="T1" fmla="*/ 827897 h 827897"/>
                                  <a:gd name="T2" fmla="*/ 675848 w 831183"/>
                                  <a:gd name="T3" fmla="*/ 741549 h 827897"/>
                                  <a:gd name="T4" fmla="*/ 773266 w 831183"/>
                                  <a:gd name="T5" fmla="*/ 624205 h 827897"/>
                                  <a:gd name="T6" fmla="*/ 817547 w 831183"/>
                                  <a:gd name="T7" fmla="*/ 509075 h 827897"/>
                                  <a:gd name="T8" fmla="*/ 830831 w 831183"/>
                                  <a:gd name="T9" fmla="*/ 380660 h 827897"/>
                                  <a:gd name="T10" fmla="*/ 806477 w 831183"/>
                                  <a:gd name="T11" fmla="*/ 265530 h 827897"/>
                                  <a:gd name="T12" fmla="*/ 742270 w 831183"/>
                                  <a:gd name="T13" fmla="*/ 165898 h 827897"/>
                                  <a:gd name="T14" fmla="*/ 651494 w 831183"/>
                                  <a:gd name="T15" fmla="*/ 79550 h 827897"/>
                                  <a:gd name="T16" fmla="*/ 556290 w 831183"/>
                                  <a:gd name="T17" fmla="*/ 28627 h 827897"/>
                                  <a:gd name="T18" fmla="*/ 445588 w 831183"/>
                                  <a:gd name="T19" fmla="*/ 2059 h 827897"/>
                                  <a:gd name="T20" fmla="*/ 341528 w 831183"/>
                                  <a:gd name="T21" fmla="*/ 4273 h 827897"/>
                                  <a:gd name="T22" fmla="*/ 239682 w 831183"/>
                                  <a:gd name="T23" fmla="*/ 24199 h 827897"/>
                                  <a:gd name="T24" fmla="*/ 162190 w 831183"/>
                                  <a:gd name="T25" fmla="*/ 61838 h 827897"/>
                                  <a:gd name="T26" fmla="*/ 100197 w 831183"/>
                                  <a:gd name="T27" fmla="*/ 108333 h 827897"/>
                                  <a:gd name="T28" fmla="*/ 64772 w 831183"/>
                                  <a:gd name="T29" fmla="*/ 157042 h 827897"/>
                                  <a:gd name="T30" fmla="*/ 24920 w 831183"/>
                                  <a:gd name="T31" fmla="*/ 212393 h 827897"/>
                                  <a:gd name="T32" fmla="*/ 2779 w 831183"/>
                                  <a:gd name="T33" fmla="*/ 256674 h 827897"/>
                                  <a:gd name="T34" fmla="*/ 565 w 831183"/>
                                  <a:gd name="T35" fmla="*/ 287670 h 827897"/>
                                  <a:gd name="T36" fmla="*/ 4993 w 831183"/>
                                  <a:gd name="T37" fmla="*/ 307597 h 827897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831183" h="827897">
                                    <a:moveTo>
                                      <a:pt x="578430" y="827897"/>
                                    </a:moveTo>
                                    <a:cubicBezTo>
                                      <a:pt x="610902" y="801697"/>
                                      <a:pt x="643375" y="775498"/>
                                      <a:pt x="675848" y="741549"/>
                                    </a:cubicBezTo>
                                    <a:cubicBezTo>
                                      <a:pt x="708321" y="707600"/>
                                      <a:pt x="749650" y="662951"/>
                                      <a:pt x="773266" y="624205"/>
                                    </a:cubicBezTo>
                                    <a:cubicBezTo>
                                      <a:pt x="796882" y="585459"/>
                                      <a:pt x="807953" y="549666"/>
                                      <a:pt x="817547" y="509075"/>
                                    </a:cubicBezTo>
                                    <a:cubicBezTo>
                                      <a:pt x="827141" y="468484"/>
                                      <a:pt x="832676" y="421251"/>
                                      <a:pt x="830831" y="380660"/>
                                    </a:cubicBezTo>
                                    <a:cubicBezTo>
                                      <a:pt x="828986" y="340069"/>
                                      <a:pt x="821237" y="301324"/>
                                      <a:pt x="806477" y="265530"/>
                                    </a:cubicBezTo>
                                    <a:cubicBezTo>
                                      <a:pt x="791717" y="229736"/>
                                      <a:pt x="768101" y="196895"/>
                                      <a:pt x="742270" y="165898"/>
                                    </a:cubicBezTo>
                                    <a:cubicBezTo>
                                      <a:pt x="716440" y="134901"/>
                                      <a:pt x="682491" y="102428"/>
                                      <a:pt x="651494" y="79550"/>
                                    </a:cubicBezTo>
                                    <a:cubicBezTo>
                                      <a:pt x="620497" y="56672"/>
                                      <a:pt x="590608" y="41542"/>
                                      <a:pt x="556290" y="28627"/>
                                    </a:cubicBezTo>
                                    <a:cubicBezTo>
                                      <a:pt x="521972" y="15712"/>
                                      <a:pt x="481382" y="6118"/>
                                      <a:pt x="445588" y="2059"/>
                                    </a:cubicBezTo>
                                    <a:cubicBezTo>
                                      <a:pt x="409794" y="-2000"/>
                                      <a:pt x="375846" y="583"/>
                                      <a:pt x="341528" y="4273"/>
                                    </a:cubicBezTo>
                                    <a:cubicBezTo>
                                      <a:pt x="307210" y="7963"/>
                                      <a:pt x="269572" y="14605"/>
                                      <a:pt x="239682" y="24199"/>
                                    </a:cubicBezTo>
                                    <a:cubicBezTo>
                                      <a:pt x="209792" y="33793"/>
                                      <a:pt x="185437" y="47816"/>
                                      <a:pt x="162190" y="61838"/>
                                    </a:cubicBezTo>
                                    <a:cubicBezTo>
                                      <a:pt x="138943" y="75860"/>
                                      <a:pt x="116433" y="92466"/>
                                      <a:pt x="100197" y="108333"/>
                                    </a:cubicBezTo>
                                    <a:cubicBezTo>
                                      <a:pt x="83961" y="124200"/>
                                      <a:pt x="64772" y="157042"/>
                                      <a:pt x="64772" y="157042"/>
                                    </a:cubicBezTo>
                                    <a:cubicBezTo>
                                      <a:pt x="52226" y="174385"/>
                                      <a:pt x="35252" y="195788"/>
                                      <a:pt x="24920" y="212393"/>
                                    </a:cubicBezTo>
                                    <a:cubicBezTo>
                                      <a:pt x="14588" y="228998"/>
                                      <a:pt x="6838" y="244128"/>
                                      <a:pt x="2779" y="256674"/>
                                    </a:cubicBezTo>
                                    <a:cubicBezTo>
                                      <a:pt x="-1280" y="269220"/>
                                      <a:pt x="196" y="279183"/>
                                      <a:pt x="565" y="287670"/>
                                    </a:cubicBezTo>
                                    <a:cubicBezTo>
                                      <a:pt x="934" y="296157"/>
                                      <a:pt x="2963" y="301877"/>
                                      <a:pt x="4993" y="307597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8" name="Полилиния 465"/>
                            <wps:cNvSpPr>
                              <a:spLocks/>
                            </wps:cNvSpPr>
                            <wps:spPr bwMode="auto">
                              <a:xfrm>
                                <a:off x="4943516" y="338683"/>
                                <a:ext cx="900313" cy="706346"/>
                              </a:xfrm>
                              <a:custGeom>
                                <a:avLst/>
                                <a:gdLst>
                                  <a:gd name="T0" fmla="*/ 808569 w 900313"/>
                                  <a:gd name="T1" fmla="*/ 706346 h 706346"/>
                                  <a:gd name="T2" fmla="*/ 863920 w 900313"/>
                                  <a:gd name="T3" fmla="*/ 584573 h 706346"/>
                                  <a:gd name="T4" fmla="*/ 899345 w 900313"/>
                                  <a:gd name="T5" fmla="*/ 460587 h 706346"/>
                                  <a:gd name="T6" fmla="*/ 886061 w 900313"/>
                                  <a:gd name="T7" fmla="*/ 336601 h 706346"/>
                                  <a:gd name="T8" fmla="*/ 841780 w 900313"/>
                                  <a:gd name="T9" fmla="*/ 223684 h 706346"/>
                                  <a:gd name="T10" fmla="*/ 770930 w 900313"/>
                                  <a:gd name="T11" fmla="*/ 130694 h 706346"/>
                                  <a:gd name="T12" fmla="*/ 655800 w 900313"/>
                                  <a:gd name="T13" fmla="*/ 55417 h 706346"/>
                                  <a:gd name="T14" fmla="*/ 542884 w 900313"/>
                                  <a:gd name="T15" fmla="*/ 15564 h 706346"/>
                                  <a:gd name="T16" fmla="*/ 432182 w 900313"/>
                                  <a:gd name="T17" fmla="*/ 66 h 706346"/>
                                  <a:gd name="T18" fmla="*/ 321480 w 900313"/>
                                  <a:gd name="T19" fmla="*/ 11136 h 706346"/>
                                  <a:gd name="T20" fmla="*/ 224062 w 900313"/>
                                  <a:gd name="T21" fmla="*/ 37705 h 706346"/>
                                  <a:gd name="T22" fmla="*/ 155426 w 900313"/>
                                  <a:gd name="T23" fmla="*/ 81986 h 706346"/>
                                  <a:gd name="T24" fmla="*/ 104503 w 900313"/>
                                  <a:gd name="T25" fmla="*/ 137337 h 706346"/>
                                  <a:gd name="T26" fmla="*/ 62437 w 900313"/>
                                  <a:gd name="T27" fmla="*/ 194902 h 706346"/>
                                  <a:gd name="T28" fmla="*/ 33654 w 900313"/>
                                  <a:gd name="T29" fmla="*/ 243611 h 706346"/>
                                  <a:gd name="T30" fmla="*/ 18156 w 900313"/>
                                  <a:gd name="T31" fmla="*/ 294534 h 706346"/>
                                  <a:gd name="T32" fmla="*/ 443 w 900313"/>
                                  <a:gd name="T33" fmla="*/ 338815 h 706346"/>
                                  <a:gd name="T34" fmla="*/ 7085 w 900313"/>
                                  <a:gd name="T35" fmla="*/ 356527 h 70634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900313" h="706346">
                                    <a:moveTo>
                                      <a:pt x="808569" y="706346"/>
                                    </a:moveTo>
                                    <a:cubicBezTo>
                                      <a:pt x="828680" y="665939"/>
                                      <a:pt x="848791" y="625533"/>
                                      <a:pt x="863920" y="584573"/>
                                    </a:cubicBezTo>
                                    <a:cubicBezTo>
                                      <a:pt x="879049" y="543613"/>
                                      <a:pt x="895655" y="501916"/>
                                      <a:pt x="899345" y="460587"/>
                                    </a:cubicBezTo>
                                    <a:cubicBezTo>
                                      <a:pt x="903035" y="419258"/>
                                      <a:pt x="895655" y="376085"/>
                                      <a:pt x="886061" y="336601"/>
                                    </a:cubicBezTo>
                                    <a:cubicBezTo>
                                      <a:pt x="876467" y="297117"/>
                                      <a:pt x="860968" y="258002"/>
                                      <a:pt x="841780" y="223684"/>
                                    </a:cubicBezTo>
                                    <a:cubicBezTo>
                                      <a:pt x="822592" y="189366"/>
                                      <a:pt x="801927" y="158738"/>
                                      <a:pt x="770930" y="130694"/>
                                    </a:cubicBezTo>
                                    <a:cubicBezTo>
                                      <a:pt x="739933" y="102650"/>
                                      <a:pt x="693808" y="74605"/>
                                      <a:pt x="655800" y="55417"/>
                                    </a:cubicBezTo>
                                    <a:cubicBezTo>
                                      <a:pt x="617792" y="36229"/>
                                      <a:pt x="580154" y="24789"/>
                                      <a:pt x="542884" y="15564"/>
                                    </a:cubicBezTo>
                                    <a:cubicBezTo>
                                      <a:pt x="505614" y="6339"/>
                                      <a:pt x="469083" y="804"/>
                                      <a:pt x="432182" y="66"/>
                                    </a:cubicBezTo>
                                    <a:cubicBezTo>
                                      <a:pt x="395281" y="-672"/>
                                      <a:pt x="356167" y="4863"/>
                                      <a:pt x="321480" y="11136"/>
                                    </a:cubicBezTo>
                                    <a:cubicBezTo>
                                      <a:pt x="286793" y="17409"/>
                                      <a:pt x="251738" y="25897"/>
                                      <a:pt x="224062" y="37705"/>
                                    </a:cubicBezTo>
                                    <a:cubicBezTo>
                                      <a:pt x="196386" y="49513"/>
                                      <a:pt x="175352" y="65381"/>
                                      <a:pt x="155426" y="81986"/>
                                    </a:cubicBezTo>
                                    <a:cubicBezTo>
                                      <a:pt x="135500" y="98591"/>
                                      <a:pt x="120001" y="118518"/>
                                      <a:pt x="104503" y="137337"/>
                                    </a:cubicBezTo>
                                    <a:cubicBezTo>
                                      <a:pt x="89005" y="156156"/>
                                      <a:pt x="74245" y="177190"/>
                                      <a:pt x="62437" y="194902"/>
                                    </a:cubicBezTo>
                                    <a:cubicBezTo>
                                      <a:pt x="50629" y="212614"/>
                                      <a:pt x="41034" y="227006"/>
                                      <a:pt x="33654" y="243611"/>
                                    </a:cubicBezTo>
                                    <a:cubicBezTo>
                                      <a:pt x="26274" y="260216"/>
                                      <a:pt x="23691" y="278667"/>
                                      <a:pt x="18156" y="294534"/>
                                    </a:cubicBezTo>
                                    <a:cubicBezTo>
                                      <a:pt x="12621" y="310401"/>
                                      <a:pt x="2288" y="328483"/>
                                      <a:pt x="443" y="338815"/>
                                    </a:cubicBezTo>
                                    <a:cubicBezTo>
                                      <a:pt x="-1402" y="349147"/>
                                      <a:pt x="2841" y="352837"/>
                                      <a:pt x="7085" y="356527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9" name="Полилиния 466"/>
                            <wps:cNvSpPr>
                              <a:spLocks/>
                            </wps:cNvSpPr>
                            <wps:spPr bwMode="auto">
                              <a:xfrm>
                                <a:off x="4350212" y="493732"/>
                                <a:ext cx="611460" cy="821410"/>
                              </a:xfrm>
                              <a:custGeom>
                                <a:avLst/>
                                <a:gdLst>
                                  <a:gd name="T0" fmla="*/ 538396 w 611460"/>
                                  <a:gd name="T1" fmla="*/ 821410 h 821410"/>
                                  <a:gd name="T2" fmla="*/ 398911 w 611460"/>
                                  <a:gd name="T3" fmla="*/ 779343 h 821410"/>
                                  <a:gd name="T4" fmla="*/ 261641 w 611460"/>
                                  <a:gd name="T5" fmla="*/ 701852 h 821410"/>
                                  <a:gd name="T6" fmla="*/ 150939 w 611460"/>
                                  <a:gd name="T7" fmla="*/ 613290 h 821410"/>
                                  <a:gd name="T8" fmla="*/ 60163 w 611460"/>
                                  <a:gd name="T9" fmla="*/ 504802 h 821410"/>
                                  <a:gd name="T10" fmla="*/ 11454 w 611460"/>
                                  <a:gd name="T11" fmla="*/ 396314 h 821410"/>
                                  <a:gd name="T12" fmla="*/ 384 w 611460"/>
                                  <a:gd name="T13" fmla="*/ 285612 h 821410"/>
                                  <a:gd name="T14" fmla="*/ 20310 w 611460"/>
                                  <a:gd name="T15" fmla="*/ 190408 h 821410"/>
                                  <a:gd name="T16" fmla="*/ 71233 w 611460"/>
                                  <a:gd name="T17" fmla="*/ 106274 h 821410"/>
                                  <a:gd name="T18" fmla="*/ 139868 w 611460"/>
                                  <a:gd name="T19" fmla="*/ 46495 h 821410"/>
                                  <a:gd name="T20" fmla="*/ 226216 w 611460"/>
                                  <a:gd name="T21" fmla="*/ 11070 h 821410"/>
                                  <a:gd name="T22" fmla="*/ 310350 w 611460"/>
                                  <a:gd name="T23" fmla="*/ 0 h 821410"/>
                                  <a:gd name="T24" fmla="*/ 385627 w 611460"/>
                                  <a:gd name="T25" fmla="*/ 11070 h 821410"/>
                                  <a:gd name="T26" fmla="*/ 445406 w 611460"/>
                                  <a:gd name="T27" fmla="*/ 33211 h 821410"/>
                                  <a:gd name="T28" fmla="*/ 509614 w 611460"/>
                                  <a:gd name="T29" fmla="*/ 68635 h 821410"/>
                                  <a:gd name="T30" fmla="*/ 547252 w 611460"/>
                                  <a:gd name="T31" fmla="*/ 110702 h 821410"/>
                                  <a:gd name="T32" fmla="*/ 576035 w 611460"/>
                                  <a:gd name="T33" fmla="*/ 141699 h 821410"/>
                                  <a:gd name="T34" fmla="*/ 593747 w 611460"/>
                                  <a:gd name="T35" fmla="*/ 172695 h 821410"/>
                                  <a:gd name="T36" fmla="*/ 611460 w 611460"/>
                                  <a:gd name="T37" fmla="*/ 201478 h 821410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611460" h="821410">
                                    <a:moveTo>
                                      <a:pt x="538396" y="821410"/>
                                    </a:moveTo>
                                    <a:cubicBezTo>
                                      <a:pt x="491716" y="810339"/>
                                      <a:pt x="445037" y="799269"/>
                                      <a:pt x="398911" y="779343"/>
                                    </a:cubicBezTo>
                                    <a:cubicBezTo>
                                      <a:pt x="352785" y="759417"/>
                                      <a:pt x="302970" y="729527"/>
                                      <a:pt x="261641" y="701852"/>
                                    </a:cubicBezTo>
                                    <a:cubicBezTo>
                                      <a:pt x="220312" y="674177"/>
                                      <a:pt x="184519" y="646132"/>
                                      <a:pt x="150939" y="613290"/>
                                    </a:cubicBezTo>
                                    <a:cubicBezTo>
                                      <a:pt x="117359" y="580448"/>
                                      <a:pt x="83411" y="540965"/>
                                      <a:pt x="60163" y="504802"/>
                                    </a:cubicBezTo>
                                    <a:cubicBezTo>
                                      <a:pt x="36915" y="468639"/>
                                      <a:pt x="21417" y="432845"/>
                                      <a:pt x="11454" y="396314"/>
                                    </a:cubicBezTo>
                                    <a:cubicBezTo>
                                      <a:pt x="1491" y="359783"/>
                                      <a:pt x="-1092" y="319930"/>
                                      <a:pt x="384" y="285612"/>
                                    </a:cubicBezTo>
                                    <a:cubicBezTo>
                                      <a:pt x="1860" y="251294"/>
                                      <a:pt x="8502" y="220298"/>
                                      <a:pt x="20310" y="190408"/>
                                    </a:cubicBezTo>
                                    <a:cubicBezTo>
                                      <a:pt x="32118" y="160518"/>
                                      <a:pt x="51307" y="130259"/>
                                      <a:pt x="71233" y="106274"/>
                                    </a:cubicBezTo>
                                    <a:cubicBezTo>
                                      <a:pt x="91159" y="82289"/>
                                      <a:pt x="114038" y="62362"/>
                                      <a:pt x="139868" y="46495"/>
                                    </a:cubicBezTo>
                                    <a:cubicBezTo>
                                      <a:pt x="165698" y="30628"/>
                                      <a:pt x="197802" y="18819"/>
                                      <a:pt x="226216" y="11070"/>
                                    </a:cubicBezTo>
                                    <a:cubicBezTo>
                                      <a:pt x="254630" y="3321"/>
                                      <a:pt x="283782" y="0"/>
                                      <a:pt x="310350" y="0"/>
                                    </a:cubicBezTo>
                                    <a:cubicBezTo>
                                      <a:pt x="336918" y="0"/>
                                      <a:pt x="363118" y="5535"/>
                                      <a:pt x="385627" y="11070"/>
                                    </a:cubicBezTo>
                                    <a:cubicBezTo>
                                      <a:pt x="408136" y="16605"/>
                                      <a:pt x="424742" y="23617"/>
                                      <a:pt x="445406" y="33211"/>
                                    </a:cubicBezTo>
                                    <a:cubicBezTo>
                                      <a:pt x="466070" y="42805"/>
                                      <a:pt x="492640" y="55720"/>
                                      <a:pt x="509614" y="68635"/>
                                    </a:cubicBezTo>
                                    <a:cubicBezTo>
                                      <a:pt x="526588" y="81550"/>
                                      <a:pt x="536182" y="98525"/>
                                      <a:pt x="547252" y="110702"/>
                                    </a:cubicBezTo>
                                    <a:cubicBezTo>
                                      <a:pt x="558322" y="122879"/>
                                      <a:pt x="568286" y="131367"/>
                                      <a:pt x="576035" y="141699"/>
                                    </a:cubicBezTo>
                                    <a:cubicBezTo>
                                      <a:pt x="583784" y="152031"/>
                                      <a:pt x="587843" y="162732"/>
                                      <a:pt x="593747" y="172695"/>
                                    </a:cubicBezTo>
                                    <a:cubicBezTo>
                                      <a:pt x="599651" y="182658"/>
                                      <a:pt x="605555" y="192068"/>
                                      <a:pt x="611460" y="201478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0" name="Полилиния 467"/>
                            <wps:cNvSpPr>
                              <a:spLocks/>
                            </wps:cNvSpPr>
                            <wps:spPr bwMode="auto">
                              <a:xfrm>
                                <a:off x="4296057" y="464916"/>
                                <a:ext cx="683327" cy="839156"/>
                              </a:xfrm>
                              <a:custGeom>
                                <a:avLst/>
                                <a:gdLst>
                                  <a:gd name="T0" fmla="*/ 461923 w 683327"/>
                                  <a:gd name="T1" fmla="*/ 839156 h 839156"/>
                                  <a:gd name="T2" fmla="*/ 313582 w 683327"/>
                                  <a:gd name="T3" fmla="*/ 774949 h 839156"/>
                                  <a:gd name="T4" fmla="*/ 200666 w 683327"/>
                                  <a:gd name="T5" fmla="*/ 690815 h 839156"/>
                                  <a:gd name="T6" fmla="*/ 92177 w 683327"/>
                                  <a:gd name="T7" fmla="*/ 588969 h 839156"/>
                                  <a:gd name="T8" fmla="*/ 25756 w 683327"/>
                                  <a:gd name="T9" fmla="*/ 473839 h 839156"/>
                                  <a:gd name="T10" fmla="*/ 1402 w 683327"/>
                                  <a:gd name="T11" fmla="*/ 360923 h 839156"/>
                                  <a:gd name="T12" fmla="*/ 8044 w 683327"/>
                                  <a:gd name="T13" fmla="*/ 248006 h 839156"/>
                                  <a:gd name="T14" fmla="*/ 50111 w 683327"/>
                                  <a:gd name="T15" fmla="*/ 148374 h 839156"/>
                                  <a:gd name="T16" fmla="*/ 116532 w 683327"/>
                                  <a:gd name="T17" fmla="*/ 75311 h 839156"/>
                                  <a:gd name="T18" fmla="*/ 202880 w 683327"/>
                                  <a:gd name="T19" fmla="*/ 24388 h 839156"/>
                                  <a:gd name="T20" fmla="*/ 295869 w 683327"/>
                                  <a:gd name="T21" fmla="*/ 2247 h 839156"/>
                                  <a:gd name="T22" fmla="*/ 388859 w 683327"/>
                                  <a:gd name="T23" fmla="*/ 2247 h 839156"/>
                                  <a:gd name="T24" fmla="*/ 470779 w 683327"/>
                                  <a:gd name="T25" fmla="*/ 15532 h 839156"/>
                                  <a:gd name="T26" fmla="*/ 539414 w 683327"/>
                                  <a:gd name="T27" fmla="*/ 46528 h 839156"/>
                                  <a:gd name="T28" fmla="*/ 590337 w 683327"/>
                                  <a:gd name="T29" fmla="*/ 93023 h 839156"/>
                                  <a:gd name="T30" fmla="*/ 634618 w 683327"/>
                                  <a:gd name="T31" fmla="*/ 139518 h 839156"/>
                                  <a:gd name="T32" fmla="*/ 652330 w 683327"/>
                                  <a:gd name="T33" fmla="*/ 168301 h 839156"/>
                                  <a:gd name="T34" fmla="*/ 663401 w 683327"/>
                                  <a:gd name="T35" fmla="*/ 199297 h 839156"/>
                                  <a:gd name="T36" fmla="*/ 683327 w 683327"/>
                                  <a:gd name="T37" fmla="*/ 232508 h 83915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683327" h="839156">
                                    <a:moveTo>
                                      <a:pt x="461923" y="839156"/>
                                    </a:moveTo>
                                    <a:cubicBezTo>
                                      <a:pt x="409524" y="819414"/>
                                      <a:pt x="357125" y="799672"/>
                                      <a:pt x="313582" y="774949"/>
                                    </a:cubicBezTo>
                                    <a:cubicBezTo>
                                      <a:pt x="270039" y="750225"/>
                                      <a:pt x="237567" y="721812"/>
                                      <a:pt x="200666" y="690815"/>
                                    </a:cubicBezTo>
                                    <a:cubicBezTo>
                                      <a:pt x="163765" y="659818"/>
                                      <a:pt x="121329" y="625132"/>
                                      <a:pt x="92177" y="588969"/>
                                    </a:cubicBezTo>
                                    <a:cubicBezTo>
                                      <a:pt x="63025" y="552806"/>
                                      <a:pt x="40885" y="511847"/>
                                      <a:pt x="25756" y="473839"/>
                                    </a:cubicBezTo>
                                    <a:cubicBezTo>
                                      <a:pt x="10627" y="435831"/>
                                      <a:pt x="4354" y="398562"/>
                                      <a:pt x="1402" y="360923"/>
                                    </a:cubicBezTo>
                                    <a:cubicBezTo>
                                      <a:pt x="-1550" y="323284"/>
                                      <a:pt x="-74" y="283431"/>
                                      <a:pt x="8044" y="248006"/>
                                    </a:cubicBezTo>
                                    <a:cubicBezTo>
                                      <a:pt x="16162" y="212581"/>
                                      <a:pt x="32030" y="177156"/>
                                      <a:pt x="50111" y="148374"/>
                                    </a:cubicBezTo>
                                    <a:cubicBezTo>
                                      <a:pt x="68192" y="119592"/>
                                      <a:pt x="91071" y="95975"/>
                                      <a:pt x="116532" y="75311"/>
                                    </a:cubicBezTo>
                                    <a:cubicBezTo>
                                      <a:pt x="141993" y="54647"/>
                                      <a:pt x="172991" y="36565"/>
                                      <a:pt x="202880" y="24388"/>
                                    </a:cubicBezTo>
                                    <a:cubicBezTo>
                                      <a:pt x="232769" y="12211"/>
                                      <a:pt x="264873" y="5937"/>
                                      <a:pt x="295869" y="2247"/>
                                    </a:cubicBezTo>
                                    <a:cubicBezTo>
                                      <a:pt x="326865" y="-1443"/>
                                      <a:pt x="359707" y="33"/>
                                      <a:pt x="388859" y="2247"/>
                                    </a:cubicBezTo>
                                    <a:cubicBezTo>
                                      <a:pt x="418011" y="4461"/>
                                      <a:pt x="445686" y="8152"/>
                                      <a:pt x="470779" y="15532"/>
                                    </a:cubicBezTo>
                                    <a:cubicBezTo>
                                      <a:pt x="495872" y="22912"/>
                                      <a:pt x="519488" y="33613"/>
                                      <a:pt x="539414" y="46528"/>
                                    </a:cubicBezTo>
                                    <a:cubicBezTo>
                                      <a:pt x="559340" y="59443"/>
                                      <a:pt x="574470" y="77525"/>
                                      <a:pt x="590337" y="93023"/>
                                    </a:cubicBezTo>
                                    <a:cubicBezTo>
                                      <a:pt x="606204" y="108521"/>
                                      <a:pt x="624286" y="126972"/>
                                      <a:pt x="634618" y="139518"/>
                                    </a:cubicBezTo>
                                    <a:cubicBezTo>
                                      <a:pt x="644950" y="152064"/>
                                      <a:pt x="647533" y="158338"/>
                                      <a:pt x="652330" y="168301"/>
                                    </a:cubicBezTo>
                                    <a:cubicBezTo>
                                      <a:pt x="657127" y="178264"/>
                                      <a:pt x="658235" y="188596"/>
                                      <a:pt x="663401" y="199297"/>
                                    </a:cubicBezTo>
                                    <a:cubicBezTo>
                                      <a:pt x="668567" y="209998"/>
                                      <a:pt x="675947" y="221253"/>
                                      <a:pt x="683327" y="232508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1" name="Полилиния 468"/>
                            <wps:cNvSpPr>
                              <a:spLocks/>
                            </wps:cNvSpPr>
                            <wps:spPr bwMode="auto">
                              <a:xfrm>
                                <a:off x="4247348" y="424927"/>
                                <a:ext cx="787387" cy="850362"/>
                              </a:xfrm>
                              <a:custGeom>
                                <a:avLst/>
                                <a:gdLst>
                                  <a:gd name="T0" fmla="*/ 377789 w 787387"/>
                                  <a:gd name="T1" fmla="*/ 850362 h 850362"/>
                                  <a:gd name="T2" fmla="*/ 249375 w 787387"/>
                                  <a:gd name="T3" fmla="*/ 770657 h 850362"/>
                                  <a:gd name="T4" fmla="*/ 132030 w 787387"/>
                                  <a:gd name="T5" fmla="*/ 675453 h 850362"/>
                                  <a:gd name="T6" fmla="*/ 50111 w 787387"/>
                                  <a:gd name="T7" fmla="*/ 562537 h 850362"/>
                                  <a:gd name="T8" fmla="*/ 8044 w 787387"/>
                                  <a:gd name="T9" fmla="*/ 447406 h 850362"/>
                                  <a:gd name="T10" fmla="*/ 1402 w 787387"/>
                                  <a:gd name="T11" fmla="*/ 325634 h 850362"/>
                                  <a:gd name="T12" fmla="*/ 25756 w 787387"/>
                                  <a:gd name="T13" fmla="*/ 219360 h 850362"/>
                                  <a:gd name="T14" fmla="*/ 89963 w 787387"/>
                                  <a:gd name="T15" fmla="*/ 128584 h 850362"/>
                                  <a:gd name="T16" fmla="*/ 171883 w 787387"/>
                                  <a:gd name="T17" fmla="*/ 57735 h 850362"/>
                                  <a:gd name="T18" fmla="*/ 271515 w 787387"/>
                                  <a:gd name="T19" fmla="*/ 15668 h 850362"/>
                                  <a:gd name="T20" fmla="*/ 366719 w 787387"/>
                                  <a:gd name="T21" fmla="*/ 170 h 850362"/>
                                  <a:gd name="T22" fmla="*/ 464137 w 787387"/>
                                  <a:gd name="T23" fmla="*/ 9026 h 850362"/>
                                  <a:gd name="T24" fmla="*/ 548270 w 787387"/>
                                  <a:gd name="T25" fmla="*/ 33380 h 850362"/>
                                  <a:gd name="T26" fmla="*/ 614692 w 787387"/>
                                  <a:gd name="T27" fmla="*/ 75447 h 850362"/>
                                  <a:gd name="T28" fmla="*/ 667829 w 787387"/>
                                  <a:gd name="T29" fmla="*/ 115300 h 850362"/>
                                  <a:gd name="T30" fmla="*/ 703253 w 787387"/>
                                  <a:gd name="T31" fmla="*/ 166223 h 850362"/>
                                  <a:gd name="T32" fmla="*/ 734250 w 787387"/>
                                  <a:gd name="T33" fmla="*/ 201648 h 850362"/>
                                  <a:gd name="T34" fmla="*/ 758605 w 787387"/>
                                  <a:gd name="T35" fmla="*/ 241500 h 850362"/>
                                  <a:gd name="T36" fmla="*/ 787387 w 787387"/>
                                  <a:gd name="T37" fmla="*/ 268069 h 850362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787387" h="850362">
                                    <a:moveTo>
                                      <a:pt x="377789" y="850362"/>
                                    </a:moveTo>
                                    <a:cubicBezTo>
                                      <a:pt x="334062" y="825085"/>
                                      <a:pt x="290335" y="799808"/>
                                      <a:pt x="249375" y="770657"/>
                                    </a:cubicBezTo>
                                    <a:cubicBezTo>
                                      <a:pt x="208415" y="741505"/>
                                      <a:pt x="165241" y="710140"/>
                                      <a:pt x="132030" y="675453"/>
                                    </a:cubicBezTo>
                                    <a:cubicBezTo>
                                      <a:pt x="98819" y="640766"/>
                                      <a:pt x="70775" y="600545"/>
                                      <a:pt x="50111" y="562537"/>
                                    </a:cubicBezTo>
                                    <a:cubicBezTo>
                                      <a:pt x="29447" y="524529"/>
                                      <a:pt x="16162" y="486890"/>
                                      <a:pt x="8044" y="447406"/>
                                    </a:cubicBezTo>
                                    <a:cubicBezTo>
                                      <a:pt x="-74" y="407922"/>
                                      <a:pt x="-1550" y="363642"/>
                                      <a:pt x="1402" y="325634"/>
                                    </a:cubicBezTo>
                                    <a:cubicBezTo>
                                      <a:pt x="4354" y="287626"/>
                                      <a:pt x="10996" y="252202"/>
                                      <a:pt x="25756" y="219360"/>
                                    </a:cubicBezTo>
                                    <a:cubicBezTo>
                                      <a:pt x="40516" y="186518"/>
                                      <a:pt x="65609" y="155521"/>
                                      <a:pt x="89963" y="128584"/>
                                    </a:cubicBezTo>
                                    <a:cubicBezTo>
                                      <a:pt x="114317" y="101647"/>
                                      <a:pt x="141624" y="76554"/>
                                      <a:pt x="171883" y="57735"/>
                                    </a:cubicBezTo>
                                    <a:cubicBezTo>
                                      <a:pt x="202142" y="38916"/>
                                      <a:pt x="239042" y="25262"/>
                                      <a:pt x="271515" y="15668"/>
                                    </a:cubicBezTo>
                                    <a:cubicBezTo>
                                      <a:pt x="303988" y="6074"/>
                                      <a:pt x="334615" y="1277"/>
                                      <a:pt x="366719" y="170"/>
                                    </a:cubicBezTo>
                                    <a:cubicBezTo>
                                      <a:pt x="398823" y="-937"/>
                                      <a:pt x="433879" y="3491"/>
                                      <a:pt x="464137" y="9026"/>
                                    </a:cubicBezTo>
                                    <a:cubicBezTo>
                                      <a:pt x="494395" y="14561"/>
                                      <a:pt x="523178" y="22310"/>
                                      <a:pt x="548270" y="33380"/>
                                    </a:cubicBezTo>
                                    <a:cubicBezTo>
                                      <a:pt x="573362" y="44450"/>
                                      <a:pt x="594766" y="61794"/>
                                      <a:pt x="614692" y="75447"/>
                                    </a:cubicBezTo>
                                    <a:cubicBezTo>
                                      <a:pt x="634619" y="89100"/>
                                      <a:pt x="653069" y="100171"/>
                                      <a:pt x="667829" y="115300"/>
                                    </a:cubicBezTo>
                                    <a:cubicBezTo>
                                      <a:pt x="682589" y="130429"/>
                                      <a:pt x="692183" y="151832"/>
                                      <a:pt x="703253" y="166223"/>
                                    </a:cubicBezTo>
                                    <a:cubicBezTo>
                                      <a:pt x="714323" y="180614"/>
                                      <a:pt x="725025" y="189102"/>
                                      <a:pt x="734250" y="201648"/>
                                    </a:cubicBezTo>
                                    <a:cubicBezTo>
                                      <a:pt x="743475" y="214194"/>
                                      <a:pt x="749749" y="230430"/>
                                      <a:pt x="758605" y="241500"/>
                                    </a:cubicBezTo>
                                    <a:cubicBezTo>
                                      <a:pt x="767461" y="252570"/>
                                      <a:pt x="777424" y="260319"/>
                                      <a:pt x="787387" y="268069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2" name="Полилиния 469"/>
                            <wps:cNvSpPr>
                              <a:spLocks/>
                            </wps:cNvSpPr>
                            <wps:spPr bwMode="auto">
                              <a:xfrm>
                                <a:off x="4197779" y="391151"/>
                                <a:ext cx="832528" cy="839857"/>
                              </a:xfrm>
                              <a:custGeom>
                                <a:avLst/>
                                <a:gdLst>
                                  <a:gd name="T0" fmla="*/ 298944 w 832528"/>
                                  <a:gd name="T1" fmla="*/ 839857 h 839857"/>
                                  <a:gd name="T2" fmla="*/ 183813 w 832528"/>
                                  <a:gd name="T3" fmla="*/ 755724 h 839857"/>
                                  <a:gd name="T4" fmla="*/ 97466 w 832528"/>
                                  <a:gd name="T5" fmla="*/ 649450 h 839857"/>
                                  <a:gd name="T6" fmla="*/ 22188 w 832528"/>
                                  <a:gd name="T7" fmla="*/ 532105 h 839857"/>
                                  <a:gd name="T8" fmla="*/ 48 w 832528"/>
                                  <a:gd name="T9" fmla="*/ 403691 h 839857"/>
                                  <a:gd name="T10" fmla="*/ 17760 w 832528"/>
                                  <a:gd name="T11" fmla="*/ 281918 h 839857"/>
                                  <a:gd name="T12" fmla="*/ 64255 w 832528"/>
                                  <a:gd name="T13" fmla="*/ 186715 h 839857"/>
                                  <a:gd name="T14" fmla="*/ 152817 w 832528"/>
                                  <a:gd name="T15" fmla="*/ 91511 h 839857"/>
                                  <a:gd name="T16" fmla="*/ 245806 w 832528"/>
                                  <a:gd name="T17" fmla="*/ 36160 h 839857"/>
                                  <a:gd name="T18" fmla="*/ 349867 w 832528"/>
                                  <a:gd name="T19" fmla="*/ 7377 h 839857"/>
                                  <a:gd name="T20" fmla="*/ 460569 w 832528"/>
                                  <a:gd name="T21" fmla="*/ 735 h 839857"/>
                                  <a:gd name="T22" fmla="*/ 553559 w 832528"/>
                                  <a:gd name="T23" fmla="*/ 20661 h 839857"/>
                                  <a:gd name="T24" fmla="*/ 637692 w 832528"/>
                                  <a:gd name="T25" fmla="*/ 47230 h 839857"/>
                                  <a:gd name="T26" fmla="*/ 701899 w 832528"/>
                                  <a:gd name="T27" fmla="*/ 95939 h 839857"/>
                                  <a:gd name="T28" fmla="*/ 741752 w 832528"/>
                                  <a:gd name="T29" fmla="*/ 151290 h 839857"/>
                                  <a:gd name="T30" fmla="*/ 774963 w 832528"/>
                                  <a:gd name="T31" fmla="*/ 193357 h 839857"/>
                                  <a:gd name="T32" fmla="*/ 810388 w 832528"/>
                                  <a:gd name="T33" fmla="*/ 246494 h 839857"/>
                                  <a:gd name="T34" fmla="*/ 828100 w 832528"/>
                                  <a:gd name="T35" fmla="*/ 279704 h 839857"/>
                                  <a:gd name="T36" fmla="*/ 832528 w 832528"/>
                                  <a:gd name="T37" fmla="*/ 297417 h 839857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832528" h="839857">
                                    <a:moveTo>
                                      <a:pt x="298944" y="839857"/>
                                    </a:moveTo>
                                    <a:cubicBezTo>
                                      <a:pt x="258168" y="813657"/>
                                      <a:pt x="217393" y="787458"/>
                                      <a:pt x="183813" y="755724"/>
                                    </a:cubicBezTo>
                                    <a:cubicBezTo>
                                      <a:pt x="150233" y="723990"/>
                                      <a:pt x="124403" y="686720"/>
                                      <a:pt x="97466" y="649450"/>
                                    </a:cubicBezTo>
                                    <a:cubicBezTo>
                                      <a:pt x="70529" y="612180"/>
                                      <a:pt x="38424" y="573065"/>
                                      <a:pt x="22188" y="532105"/>
                                    </a:cubicBezTo>
                                    <a:cubicBezTo>
                                      <a:pt x="5952" y="491145"/>
                                      <a:pt x="786" y="445389"/>
                                      <a:pt x="48" y="403691"/>
                                    </a:cubicBezTo>
                                    <a:cubicBezTo>
                                      <a:pt x="-690" y="361993"/>
                                      <a:pt x="7059" y="318081"/>
                                      <a:pt x="17760" y="281918"/>
                                    </a:cubicBezTo>
                                    <a:cubicBezTo>
                                      <a:pt x="28461" y="245755"/>
                                      <a:pt x="41746" y="218449"/>
                                      <a:pt x="64255" y="186715"/>
                                    </a:cubicBezTo>
                                    <a:cubicBezTo>
                                      <a:pt x="86764" y="154981"/>
                                      <a:pt x="122559" y="116603"/>
                                      <a:pt x="152817" y="91511"/>
                                    </a:cubicBezTo>
                                    <a:cubicBezTo>
                                      <a:pt x="183075" y="66419"/>
                                      <a:pt x="212964" y="50182"/>
                                      <a:pt x="245806" y="36160"/>
                                    </a:cubicBezTo>
                                    <a:cubicBezTo>
                                      <a:pt x="278648" y="22138"/>
                                      <a:pt x="314073" y="13281"/>
                                      <a:pt x="349867" y="7377"/>
                                    </a:cubicBezTo>
                                    <a:cubicBezTo>
                                      <a:pt x="385661" y="1473"/>
                                      <a:pt x="426620" y="-1479"/>
                                      <a:pt x="460569" y="735"/>
                                    </a:cubicBezTo>
                                    <a:cubicBezTo>
                                      <a:pt x="494518" y="2949"/>
                                      <a:pt x="524039" y="12912"/>
                                      <a:pt x="553559" y="20661"/>
                                    </a:cubicBezTo>
                                    <a:cubicBezTo>
                                      <a:pt x="583080" y="28410"/>
                                      <a:pt x="612969" y="34684"/>
                                      <a:pt x="637692" y="47230"/>
                                    </a:cubicBezTo>
                                    <a:cubicBezTo>
                                      <a:pt x="662415" y="59776"/>
                                      <a:pt x="684556" y="78596"/>
                                      <a:pt x="701899" y="95939"/>
                                    </a:cubicBezTo>
                                    <a:cubicBezTo>
                                      <a:pt x="719242" y="113282"/>
                                      <a:pt x="729575" y="135054"/>
                                      <a:pt x="741752" y="151290"/>
                                    </a:cubicBezTo>
                                    <a:cubicBezTo>
                                      <a:pt x="753929" y="167526"/>
                                      <a:pt x="763524" y="177490"/>
                                      <a:pt x="774963" y="193357"/>
                                    </a:cubicBezTo>
                                    <a:cubicBezTo>
                                      <a:pt x="786402" y="209224"/>
                                      <a:pt x="801532" y="232103"/>
                                      <a:pt x="810388" y="246494"/>
                                    </a:cubicBezTo>
                                    <a:cubicBezTo>
                                      <a:pt x="819244" y="260885"/>
                                      <a:pt x="824410" y="271217"/>
                                      <a:pt x="828100" y="279704"/>
                                    </a:cubicBezTo>
                                    <a:cubicBezTo>
                                      <a:pt x="831790" y="288191"/>
                                      <a:pt x="832159" y="292804"/>
                                      <a:pt x="832528" y="297417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3" name="Полилиния 470"/>
                            <wps:cNvSpPr>
                              <a:spLocks/>
                            </wps:cNvSpPr>
                            <wps:spPr bwMode="auto">
                              <a:xfrm>
                                <a:off x="4163246" y="357396"/>
                                <a:ext cx="893630" cy="714201"/>
                              </a:xfrm>
                              <a:custGeom>
                                <a:avLst/>
                                <a:gdLst>
                                  <a:gd name="T0" fmla="*/ 125356 w 893630"/>
                                  <a:gd name="T1" fmla="*/ 714201 h 714201"/>
                                  <a:gd name="T2" fmla="*/ 41223 w 893630"/>
                                  <a:gd name="T3" fmla="*/ 599071 h 714201"/>
                                  <a:gd name="T4" fmla="*/ 3584 w 893630"/>
                                  <a:gd name="T5" fmla="*/ 477299 h 714201"/>
                                  <a:gd name="T6" fmla="*/ 5798 w 893630"/>
                                  <a:gd name="T7" fmla="*/ 351098 h 714201"/>
                                  <a:gd name="T8" fmla="*/ 41223 w 893630"/>
                                  <a:gd name="T9" fmla="*/ 238182 h 714201"/>
                                  <a:gd name="T10" fmla="*/ 109858 w 893630"/>
                                  <a:gd name="T11" fmla="*/ 140764 h 714201"/>
                                  <a:gd name="T12" fmla="*/ 198420 w 893630"/>
                                  <a:gd name="T13" fmla="*/ 69915 h 714201"/>
                                  <a:gd name="T14" fmla="*/ 313550 w 893630"/>
                                  <a:gd name="T15" fmla="*/ 25634 h 714201"/>
                                  <a:gd name="T16" fmla="*/ 424252 w 893630"/>
                                  <a:gd name="T17" fmla="*/ 3493 h 714201"/>
                                  <a:gd name="T18" fmla="*/ 539383 w 893630"/>
                                  <a:gd name="T19" fmla="*/ 3493 h 714201"/>
                                  <a:gd name="T20" fmla="*/ 630158 w 893630"/>
                                  <a:gd name="T21" fmla="*/ 36704 h 714201"/>
                                  <a:gd name="T22" fmla="*/ 709864 w 893630"/>
                                  <a:gd name="T23" fmla="*/ 72129 h 714201"/>
                                  <a:gd name="T24" fmla="*/ 763001 w 893630"/>
                                  <a:gd name="T25" fmla="*/ 120838 h 714201"/>
                                  <a:gd name="T26" fmla="*/ 809496 w 893630"/>
                                  <a:gd name="T27" fmla="*/ 178403 h 714201"/>
                                  <a:gd name="T28" fmla="*/ 840493 w 893630"/>
                                  <a:gd name="T29" fmla="*/ 233754 h 714201"/>
                                  <a:gd name="T30" fmla="*/ 862633 w 893630"/>
                                  <a:gd name="T31" fmla="*/ 271393 h 714201"/>
                                  <a:gd name="T32" fmla="*/ 880345 w 893630"/>
                                  <a:gd name="T33" fmla="*/ 313459 h 714201"/>
                                  <a:gd name="T34" fmla="*/ 893630 w 893630"/>
                                  <a:gd name="T35" fmla="*/ 342242 h 71420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893630" h="714201">
                                    <a:moveTo>
                                      <a:pt x="125356" y="714201"/>
                                    </a:moveTo>
                                    <a:cubicBezTo>
                                      <a:pt x="93437" y="676378"/>
                                      <a:pt x="61518" y="638555"/>
                                      <a:pt x="41223" y="599071"/>
                                    </a:cubicBezTo>
                                    <a:cubicBezTo>
                                      <a:pt x="20928" y="559587"/>
                                      <a:pt x="9488" y="518628"/>
                                      <a:pt x="3584" y="477299"/>
                                    </a:cubicBezTo>
                                    <a:cubicBezTo>
                                      <a:pt x="-2320" y="435970"/>
                                      <a:pt x="-475" y="390951"/>
                                      <a:pt x="5798" y="351098"/>
                                    </a:cubicBezTo>
                                    <a:cubicBezTo>
                                      <a:pt x="12071" y="311245"/>
                                      <a:pt x="23880" y="273238"/>
                                      <a:pt x="41223" y="238182"/>
                                    </a:cubicBezTo>
                                    <a:cubicBezTo>
                                      <a:pt x="58566" y="203126"/>
                                      <a:pt x="83659" y="168808"/>
                                      <a:pt x="109858" y="140764"/>
                                    </a:cubicBezTo>
                                    <a:cubicBezTo>
                                      <a:pt x="136057" y="112720"/>
                                      <a:pt x="164471" y="89103"/>
                                      <a:pt x="198420" y="69915"/>
                                    </a:cubicBezTo>
                                    <a:cubicBezTo>
                                      <a:pt x="232369" y="50727"/>
                                      <a:pt x="275911" y="36704"/>
                                      <a:pt x="313550" y="25634"/>
                                    </a:cubicBezTo>
                                    <a:cubicBezTo>
                                      <a:pt x="351189" y="14564"/>
                                      <a:pt x="386613" y="7183"/>
                                      <a:pt x="424252" y="3493"/>
                                    </a:cubicBezTo>
                                    <a:cubicBezTo>
                                      <a:pt x="461891" y="-197"/>
                                      <a:pt x="505065" y="-2042"/>
                                      <a:pt x="539383" y="3493"/>
                                    </a:cubicBezTo>
                                    <a:cubicBezTo>
                                      <a:pt x="573701" y="9028"/>
                                      <a:pt x="601744" y="25265"/>
                                      <a:pt x="630158" y="36704"/>
                                    </a:cubicBezTo>
                                    <a:cubicBezTo>
                                      <a:pt x="658572" y="48143"/>
                                      <a:pt x="687723" y="58107"/>
                                      <a:pt x="709864" y="72129"/>
                                    </a:cubicBezTo>
                                    <a:cubicBezTo>
                                      <a:pt x="732005" y="86151"/>
                                      <a:pt x="746396" y="103126"/>
                                      <a:pt x="763001" y="120838"/>
                                    </a:cubicBezTo>
                                    <a:cubicBezTo>
                                      <a:pt x="779606" y="138550"/>
                                      <a:pt x="796581" y="159584"/>
                                      <a:pt x="809496" y="178403"/>
                                    </a:cubicBezTo>
                                    <a:cubicBezTo>
                                      <a:pt x="822411" y="197222"/>
                                      <a:pt x="831637" y="218256"/>
                                      <a:pt x="840493" y="233754"/>
                                    </a:cubicBezTo>
                                    <a:cubicBezTo>
                                      <a:pt x="849349" y="249252"/>
                                      <a:pt x="855991" y="258109"/>
                                      <a:pt x="862633" y="271393"/>
                                    </a:cubicBezTo>
                                    <a:cubicBezTo>
                                      <a:pt x="869275" y="284677"/>
                                      <a:pt x="875179" y="301651"/>
                                      <a:pt x="880345" y="313459"/>
                                    </a:cubicBezTo>
                                    <a:cubicBezTo>
                                      <a:pt x="885511" y="325267"/>
                                      <a:pt x="889570" y="333754"/>
                                      <a:pt x="893630" y="34224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4" name="Полилиния 471"/>
                            <wps:cNvSpPr>
                              <a:spLocks/>
                            </wps:cNvSpPr>
                            <wps:spPr bwMode="auto">
                              <a:xfrm>
                                <a:off x="4135743" y="320620"/>
                                <a:ext cx="938974" cy="675700"/>
                              </a:xfrm>
                              <a:custGeom>
                                <a:avLst/>
                                <a:gdLst>
                                  <a:gd name="T0" fmla="*/ 62084 w 938974"/>
                                  <a:gd name="T1" fmla="*/ 675700 h 675700"/>
                                  <a:gd name="T2" fmla="*/ 13375 w 938974"/>
                                  <a:gd name="T3" fmla="*/ 558356 h 675700"/>
                                  <a:gd name="T4" fmla="*/ 90 w 938974"/>
                                  <a:gd name="T5" fmla="*/ 434369 h 675700"/>
                                  <a:gd name="T6" fmla="*/ 17803 w 938974"/>
                                  <a:gd name="T7" fmla="*/ 305955 h 675700"/>
                                  <a:gd name="T8" fmla="*/ 75368 w 938974"/>
                                  <a:gd name="T9" fmla="*/ 201895 h 675700"/>
                                  <a:gd name="T10" fmla="*/ 159502 w 938974"/>
                                  <a:gd name="T11" fmla="*/ 115547 h 675700"/>
                                  <a:gd name="T12" fmla="*/ 270204 w 938974"/>
                                  <a:gd name="T13" fmla="*/ 42483 h 675700"/>
                                  <a:gd name="T14" fmla="*/ 396404 w 938974"/>
                                  <a:gd name="T15" fmla="*/ 7059 h 675700"/>
                                  <a:gd name="T16" fmla="*/ 511534 w 938974"/>
                                  <a:gd name="T17" fmla="*/ 417 h 675700"/>
                                  <a:gd name="T18" fmla="*/ 617809 w 938974"/>
                                  <a:gd name="T19" fmla="*/ 13701 h 675700"/>
                                  <a:gd name="T20" fmla="*/ 713012 w 938974"/>
                                  <a:gd name="T21" fmla="*/ 51340 h 675700"/>
                                  <a:gd name="T22" fmla="*/ 777220 w 938974"/>
                                  <a:gd name="T23" fmla="*/ 93406 h 675700"/>
                                  <a:gd name="T24" fmla="*/ 832571 w 938974"/>
                                  <a:gd name="T25" fmla="*/ 153186 h 675700"/>
                                  <a:gd name="T26" fmla="*/ 867996 w 938974"/>
                                  <a:gd name="T27" fmla="*/ 212965 h 675700"/>
                                  <a:gd name="T28" fmla="*/ 890136 w 938974"/>
                                  <a:gd name="T29" fmla="*/ 259460 h 675700"/>
                                  <a:gd name="T30" fmla="*/ 912276 w 938974"/>
                                  <a:gd name="T31" fmla="*/ 314811 h 675700"/>
                                  <a:gd name="T32" fmla="*/ 936631 w 938974"/>
                                  <a:gd name="T33" fmla="*/ 348021 h 675700"/>
                                  <a:gd name="T34" fmla="*/ 936631 w 938974"/>
                                  <a:gd name="T35" fmla="*/ 372376 h 675700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938974" h="675700">
                                    <a:moveTo>
                                      <a:pt x="62084" y="675700"/>
                                    </a:moveTo>
                                    <a:cubicBezTo>
                                      <a:pt x="42895" y="637139"/>
                                      <a:pt x="23707" y="598578"/>
                                      <a:pt x="13375" y="558356"/>
                                    </a:cubicBezTo>
                                    <a:cubicBezTo>
                                      <a:pt x="3043" y="518134"/>
                                      <a:pt x="-648" y="476436"/>
                                      <a:pt x="90" y="434369"/>
                                    </a:cubicBezTo>
                                    <a:cubicBezTo>
                                      <a:pt x="828" y="392302"/>
                                      <a:pt x="5257" y="344701"/>
                                      <a:pt x="17803" y="305955"/>
                                    </a:cubicBezTo>
                                    <a:cubicBezTo>
                                      <a:pt x="30349" y="267209"/>
                                      <a:pt x="51752" y="233629"/>
                                      <a:pt x="75368" y="201895"/>
                                    </a:cubicBezTo>
                                    <a:cubicBezTo>
                                      <a:pt x="98984" y="170161"/>
                                      <a:pt x="127029" y="142116"/>
                                      <a:pt x="159502" y="115547"/>
                                    </a:cubicBezTo>
                                    <a:cubicBezTo>
                                      <a:pt x="191975" y="88978"/>
                                      <a:pt x="230720" y="60564"/>
                                      <a:pt x="270204" y="42483"/>
                                    </a:cubicBezTo>
                                    <a:cubicBezTo>
                                      <a:pt x="309688" y="24402"/>
                                      <a:pt x="356182" y="14070"/>
                                      <a:pt x="396404" y="7059"/>
                                    </a:cubicBezTo>
                                    <a:cubicBezTo>
                                      <a:pt x="436626" y="48"/>
                                      <a:pt x="474633" y="-690"/>
                                      <a:pt x="511534" y="417"/>
                                    </a:cubicBezTo>
                                    <a:cubicBezTo>
                                      <a:pt x="548435" y="1524"/>
                                      <a:pt x="584229" y="5214"/>
                                      <a:pt x="617809" y="13701"/>
                                    </a:cubicBezTo>
                                    <a:cubicBezTo>
                                      <a:pt x="651389" y="22188"/>
                                      <a:pt x="686444" y="38056"/>
                                      <a:pt x="713012" y="51340"/>
                                    </a:cubicBezTo>
                                    <a:cubicBezTo>
                                      <a:pt x="739581" y="64624"/>
                                      <a:pt x="757294" y="76432"/>
                                      <a:pt x="777220" y="93406"/>
                                    </a:cubicBezTo>
                                    <a:cubicBezTo>
                                      <a:pt x="797147" y="110380"/>
                                      <a:pt x="817442" y="133260"/>
                                      <a:pt x="832571" y="153186"/>
                                    </a:cubicBezTo>
                                    <a:cubicBezTo>
                                      <a:pt x="847700" y="173112"/>
                                      <a:pt x="858402" y="195253"/>
                                      <a:pt x="867996" y="212965"/>
                                    </a:cubicBezTo>
                                    <a:cubicBezTo>
                                      <a:pt x="877590" y="230677"/>
                                      <a:pt x="882756" y="242486"/>
                                      <a:pt x="890136" y="259460"/>
                                    </a:cubicBezTo>
                                    <a:cubicBezTo>
                                      <a:pt x="897516" y="276434"/>
                                      <a:pt x="904527" y="300051"/>
                                      <a:pt x="912276" y="314811"/>
                                    </a:cubicBezTo>
                                    <a:cubicBezTo>
                                      <a:pt x="920025" y="329571"/>
                                      <a:pt x="932572" y="338427"/>
                                      <a:pt x="936631" y="348021"/>
                                    </a:cubicBezTo>
                                    <a:cubicBezTo>
                                      <a:pt x="940690" y="357615"/>
                                      <a:pt x="938660" y="364995"/>
                                      <a:pt x="936631" y="372376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5" name="Полилиния 472"/>
                            <wps:cNvSpPr>
                              <a:spLocks/>
                            </wps:cNvSpPr>
                            <wps:spPr bwMode="auto">
                              <a:xfrm>
                                <a:off x="4113485" y="285612"/>
                                <a:ext cx="969959" cy="469377"/>
                              </a:xfrm>
                              <a:custGeom>
                                <a:avLst/>
                                <a:gdLst>
                                  <a:gd name="T0" fmla="*/ 2422 w 969959"/>
                                  <a:gd name="T1" fmla="*/ 469377 h 469377"/>
                                  <a:gd name="T2" fmla="*/ 4636 w 969959"/>
                                  <a:gd name="T3" fmla="*/ 369745 h 469377"/>
                                  <a:gd name="T4" fmla="*/ 44489 w 969959"/>
                                  <a:gd name="T5" fmla="*/ 261257 h 469377"/>
                                  <a:gd name="T6" fmla="*/ 133051 w 969959"/>
                                  <a:gd name="T7" fmla="*/ 154983 h 469377"/>
                                  <a:gd name="T8" fmla="*/ 221612 w 969959"/>
                                  <a:gd name="T9" fmla="*/ 79705 h 469377"/>
                                  <a:gd name="T10" fmla="*/ 352241 w 969959"/>
                                  <a:gd name="T11" fmla="*/ 24354 h 469377"/>
                                  <a:gd name="T12" fmla="*/ 467371 w 969959"/>
                                  <a:gd name="T13" fmla="*/ 0 h 469377"/>
                                  <a:gd name="T14" fmla="*/ 593572 w 969959"/>
                                  <a:gd name="T15" fmla="*/ 2214 h 469377"/>
                                  <a:gd name="T16" fmla="*/ 697632 w 969959"/>
                                  <a:gd name="T17" fmla="*/ 30996 h 469377"/>
                                  <a:gd name="T18" fmla="*/ 783979 w 969959"/>
                                  <a:gd name="T19" fmla="*/ 70849 h 469377"/>
                                  <a:gd name="T20" fmla="*/ 845973 w 969959"/>
                                  <a:gd name="T21" fmla="*/ 128414 h 469377"/>
                                  <a:gd name="T22" fmla="*/ 890254 w 969959"/>
                                  <a:gd name="T23" fmla="*/ 183765 h 469377"/>
                                  <a:gd name="T24" fmla="*/ 923464 w 969959"/>
                                  <a:gd name="T25" fmla="*/ 247973 h 469377"/>
                                  <a:gd name="T26" fmla="*/ 945605 w 969959"/>
                                  <a:gd name="T27" fmla="*/ 301110 h 469377"/>
                                  <a:gd name="T28" fmla="*/ 958889 w 969959"/>
                                  <a:gd name="T29" fmla="*/ 354247 h 469377"/>
                                  <a:gd name="T30" fmla="*/ 969959 w 969959"/>
                                  <a:gd name="T31" fmla="*/ 398528 h 46937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69959" h="469377">
                                    <a:moveTo>
                                      <a:pt x="2422" y="469377"/>
                                    </a:moveTo>
                                    <a:cubicBezTo>
                                      <a:pt x="23" y="436904"/>
                                      <a:pt x="-2375" y="404432"/>
                                      <a:pt x="4636" y="369745"/>
                                    </a:cubicBezTo>
                                    <a:cubicBezTo>
                                      <a:pt x="11647" y="335058"/>
                                      <a:pt x="23087" y="297051"/>
                                      <a:pt x="44489" y="261257"/>
                                    </a:cubicBezTo>
                                    <a:cubicBezTo>
                                      <a:pt x="65892" y="225463"/>
                                      <a:pt x="103531" y="185242"/>
                                      <a:pt x="133051" y="154983"/>
                                    </a:cubicBezTo>
                                    <a:cubicBezTo>
                                      <a:pt x="162571" y="124724"/>
                                      <a:pt x="185080" y="101476"/>
                                      <a:pt x="221612" y="79705"/>
                                    </a:cubicBezTo>
                                    <a:cubicBezTo>
                                      <a:pt x="258144" y="57934"/>
                                      <a:pt x="311281" y="37638"/>
                                      <a:pt x="352241" y="24354"/>
                                    </a:cubicBezTo>
                                    <a:cubicBezTo>
                                      <a:pt x="393201" y="11070"/>
                                      <a:pt x="427149" y="3690"/>
                                      <a:pt x="467371" y="0"/>
                                    </a:cubicBezTo>
                                    <a:cubicBezTo>
                                      <a:pt x="507593" y="-3690"/>
                                      <a:pt x="555195" y="-2952"/>
                                      <a:pt x="593572" y="2214"/>
                                    </a:cubicBezTo>
                                    <a:cubicBezTo>
                                      <a:pt x="631949" y="7380"/>
                                      <a:pt x="665898" y="19557"/>
                                      <a:pt x="697632" y="30996"/>
                                    </a:cubicBezTo>
                                    <a:cubicBezTo>
                                      <a:pt x="729366" y="42435"/>
                                      <a:pt x="759255" y="54613"/>
                                      <a:pt x="783979" y="70849"/>
                                    </a:cubicBezTo>
                                    <a:cubicBezTo>
                                      <a:pt x="808703" y="87085"/>
                                      <a:pt x="828261" y="109595"/>
                                      <a:pt x="845973" y="128414"/>
                                    </a:cubicBezTo>
                                    <a:cubicBezTo>
                                      <a:pt x="863686" y="147233"/>
                                      <a:pt x="877339" y="163839"/>
                                      <a:pt x="890254" y="183765"/>
                                    </a:cubicBezTo>
                                    <a:cubicBezTo>
                                      <a:pt x="903169" y="203691"/>
                                      <a:pt x="914239" y="228416"/>
                                      <a:pt x="923464" y="247973"/>
                                    </a:cubicBezTo>
                                    <a:cubicBezTo>
                                      <a:pt x="932689" y="267530"/>
                                      <a:pt x="939701" y="283398"/>
                                      <a:pt x="945605" y="301110"/>
                                    </a:cubicBezTo>
                                    <a:cubicBezTo>
                                      <a:pt x="951509" y="318822"/>
                                      <a:pt x="958889" y="354247"/>
                                      <a:pt x="958889" y="354247"/>
                                    </a:cubicBezTo>
                                    <a:lnTo>
                                      <a:pt x="969959" y="398528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6" name="Полилиния 473"/>
                            <wps:cNvSpPr>
                              <a:spLocks/>
                            </wps:cNvSpPr>
                            <wps:spPr bwMode="auto">
                              <a:xfrm>
                                <a:off x="4195613" y="250187"/>
                                <a:ext cx="890082" cy="405170"/>
                              </a:xfrm>
                              <a:custGeom>
                                <a:avLst/>
                                <a:gdLst>
                                  <a:gd name="T0" fmla="*/ 0 w 890082"/>
                                  <a:gd name="T1" fmla="*/ 216976 h 405170"/>
                                  <a:gd name="T2" fmla="*/ 86347 w 890082"/>
                                  <a:gd name="T3" fmla="*/ 126201 h 405170"/>
                                  <a:gd name="T4" fmla="*/ 210334 w 890082"/>
                                  <a:gd name="T5" fmla="*/ 59779 h 405170"/>
                                  <a:gd name="T6" fmla="*/ 338748 w 890082"/>
                                  <a:gd name="T7" fmla="*/ 13284 h 405170"/>
                                  <a:gd name="T8" fmla="*/ 467163 w 890082"/>
                                  <a:gd name="T9" fmla="*/ 0 h 405170"/>
                                  <a:gd name="T10" fmla="*/ 584507 w 890082"/>
                                  <a:gd name="T11" fmla="*/ 11070 h 405170"/>
                                  <a:gd name="T12" fmla="*/ 686353 w 890082"/>
                                  <a:gd name="T13" fmla="*/ 46495 h 405170"/>
                                  <a:gd name="T14" fmla="*/ 761631 w 890082"/>
                                  <a:gd name="T15" fmla="*/ 99632 h 405170"/>
                                  <a:gd name="T16" fmla="*/ 810340 w 890082"/>
                                  <a:gd name="T17" fmla="*/ 154983 h 405170"/>
                                  <a:gd name="T18" fmla="*/ 843550 w 890082"/>
                                  <a:gd name="T19" fmla="*/ 223619 h 405170"/>
                                  <a:gd name="T20" fmla="*/ 870119 w 890082"/>
                                  <a:gd name="T21" fmla="*/ 287826 h 405170"/>
                                  <a:gd name="T22" fmla="*/ 883403 w 890082"/>
                                  <a:gd name="T23" fmla="*/ 336535 h 405170"/>
                                  <a:gd name="T24" fmla="*/ 890045 w 890082"/>
                                  <a:gd name="T25" fmla="*/ 378602 h 405170"/>
                                  <a:gd name="T26" fmla="*/ 885617 w 890082"/>
                                  <a:gd name="T27" fmla="*/ 405170 h 405170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90082" h="405170">
                                    <a:moveTo>
                                      <a:pt x="0" y="216976"/>
                                    </a:moveTo>
                                    <a:cubicBezTo>
                                      <a:pt x="25645" y="184688"/>
                                      <a:pt x="51291" y="152400"/>
                                      <a:pt x="86347" y="126201"/>
                                    </a:cubicBezTo>
                                    <a:cubicBezTo>
                                      <a:pt x="121403" y="100001"/>
                                      <a:pt x="168267" y="78598"/>
                                      <a:pt x="210334" y="59779"/>
                                    </a:cubicBezTo>
                                    <a:cubicBezTo>
                                      <a:pt x="252401" y="40960"/>
                                      <a:pt x="295943" y="23247"/>
                                      <a:pt x="338748" y="13284"/>
                                    </a:cubicBezTo>
                                    <a:cubicBezTo>
                                      <a:pt x="381553" y="3321"/>
                                      <a:pt x="426203" y="369"/>
                                      <a:pt x="467163" y="0"/>
                                    </a:cubicBezTo>
                                    <a:cubicBezTo>
                                      <a:pt x="508123" y="-369"/>
                                      <a:pt x="547975" y="3321"/>
                                      <a:pt x="584507" y="11070"/>
                                    </a:cubicBezTo>
                                    <a:cubicBezTo>
                                      <a:pt x="621039" y="18819"/>
                                      <a:pt x="656832" y="31735"/>
                                      <a:pt x="686353" y="46495"/>
                                    </a:cubicBezTo>
                                    <a:cubicBezTo>
                                      <a:pt x="715874" y="61255"/>
                                      <a:pt x="740967" y="81551"/>
                                      <a:pt x="761631" y="99632"/>
                                    </a:cubicBezTo>
                                    <a:cubicBezTo>
                                      <a:pt x="782296" y="117713"/>
                                      <a:pt x="796687" y="134318"/>
                                      <a:pt x="810340" y="154983"/>
                                    </a:cubicBezTo>
                                    <a:cubicBezTo>
                                      <a:pt x="823993" y="175648"/>
                                      <a:pt x="833587" y="201479"/>
                                      <a:pt x="843550" y="223619"/>
                                    </a:cubicBezTo>
                                    <a:cubicBezTo>
                                      <a:pt x="853513" y="245759"/>
                                      <a:pt x="863477" y="269007"/>
                                      <a:pt x="870119" y="287826"/>
                                    </a:cubicBezTo>
                                    <a:cubicBezTo>
                                      <a:pt x="876761" y="306645"/>
                                      <a:pt x="880082" y="321406"/>
                                      <a:pt x="883403" y="336535"/>
                                    </a:cubicBezTo>
                                    <a:cubicBezTo>
                                      <a:pt x="886724" y="351664"/>
                                      <a:pt x="889676" y="367163"/>
                                      <a:pt x="890045" y="378602"/>
                                    </a:cubicBezTo>
                                    <a:cubicBezTo>
                                      <a:pt x="890414" y="390041"/>
                                      <a:pt x="888015" y="397605"/>
                                      <a:pt x="885617" y="40517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7" name="Полилиния 474"/>
                            <wps:cNvSpPr>
                              <a:spLocks/>
                            </wps:cNvSpPr>
                            <wps:spPr bwMode="auto">
                              <a:xfrm>
                                <a:off x="4366094" y="218784"/>
                                <a:ext cx="746170" cy="485282"/>
                              </a:xfrm>
                              <a:custGeom>
                                <a:avLst/>
                                <a:gdLst>
                                  <a:gd name="T0" fmla="*/ 0 w 746170"/>
                                  <a:gd name="T1" fmla="*/ 86754 h 485282"/>
                                  <a:gd name="T2" fmla="*/ 119558 w 746170"/>
                                  <a:gd name="T3" fmla="*/ 33617 h 485282"/>
                                  <a:gd name="T4" fmla="*/ 250187 w 746170"/>
                                  <a:gd name="T5" fmla="*/ 4835 h 485282"/>
                                  <a:gd name="T6" fmla="*/ 376387 w 746170"/>
                                  <a:gd name="T7" fmla="*/ 2621 h 485282"/>
                                  <a:gd name="T8" fmla="*/ 487090 w 746170"/>
                                  <a:gd name="T9" fmla="*/ 31403 h 485282"/>
                                  <a:gd name="T10" fmla="*/ 575651 w 746170"/>
                                  <a:gd name="T11" fmla="*/ 66828 h 485282"/>
                                  <a:gd name="T12" fmla="*/ 646501 w 746170"/>
                                  <a:gd name="T13" fmla="*/ 131035 h 485282"/>
                                  <a:gd name="T14" fmla="*/ 684139 w 746170"/>
                                  <a:gd name="T15" fmla="*/ 186386 h 485282"/>
                                  <a:gd name="T16" fmla="*/ 717350 w 746170"/>
                                  <a:gd name="T17" fmla="*/ 268306 h 485282"/>
                                  <a:gd name="T18" fmla="*/ 730634 w 746170"/>
                                  <a:gd name="T19" fmla="*/ 325871 h 485282"/>
                                  <a:gd name="T20" fmla="*/ 739491 w 746170"/>
                                  <a:gd name="T21" fmla="*/ 383436 h 485282"/>
                                  <a:gd name="T22" fmla="*/ 746133 w 746170"/>
                                  <a:gd name="T23" fmla="*/ 427717 h 485282"/>
                                  <a:gd name="T24" fmla="*/ 741705 w 746170"/>
                                  <a:gd name="T25" fmla="*/ 485282 h 485282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746170" h="485282">
                                    <a:moveTo>
                                      <a:pt x="0" y="86754"/>
                                    </a:moveTo>
                                    <a:cubicBezTo>
                                      <a:pt x="38930" y="67012"/>
                                      <a:pt x="77860" y="47270"/>
                                      <a:pt x="119558" y="33617"/>
                                    </a:cubicBezTo>
                                    <a:cubicBezTo>
                                      <a:pt x="161256" y="19964"/>
                                      <a:pt x="207382" y="10001"/>
                                      <a:pt x="250187" y="4835"/>
                                    </a:cubicBezTo>
                                    <a:cubicBezTo>
                                      <a:pt x="292992" y="-331"/>
                                      <a:pt x="336903" y="-1807"/>
                                      <a:pt x="376387" y="2621"/>
                                    </a:cubicBezTo>
                                    <a:cubicBezTo>
                                      <a:pt x="415871" y="7049"/>
                                      <a:pt x="453879" y="20702"/>
                                      <a:pt x="487090" y="31403"/>
                                    </a:cubicBezTo>
                                    <a:cubicBezTo>
                                      <a:pt x="520301" y="42104"/>
                                      <a:pt x="549083" y="50223"/>
                                      <a:pt x="575651" y="66828"/>
                                    </a:cubicBezTo>
                                    <a:cubicBezTo>
                                      <a:pt x="602219" y="83433"/>
                                      <a:pt x="628420" y="111109"/>
                                      <a:pt x="646501" y="131035"/>
                                    </a:cubicBezTo>
                                    <a:cubicBezTo>
                                      <a:pt x="664582" y="150961"/>
                                      <a:pt x="672331" y="163508"/>
                                      <a:pt x="684139" y="186386"/>
                                    </a:cubicBezTo>
                                    <a:cubicBezTo>
                                      <a:pt x="695947" y="209264"/>
                                      <a:pt x="709601" y="245059"/>
                                      <a:pt x="717350" y="268306"/>
                                    </a:cubicBezTo>
                                    <a:cubicBezTo>
                                      <a:pt x="725099" y="291553"/>
                                      <a:pt x="726944" y="306683"/>
                                      <a:pt x="730634" y="325871"/>
                                    </a:cubicBezTo>
                                    <a:cubicBezTo>
                                      <a:pt x="734324" y="345059"/>
                                      <a:pt x="736908" y="366462"/>
                                      <a:pt x="739491" y="383436"/>
                                    </a:cubicBezTo>
                                    <a:cubicBezTo>
                                      <a:pt x="742074" y="400410"/>
                                      <a:pt x="745764" y="410743"/>
                                      <a:pt x="746133" y="427717"/>
                                    </a:cubicBezTo>
                                    <a:cubicBezTo>
                                      <a:pt x="746502" y="444691"/>
                                      <a:pt x="744103" y="464986"/>
                                      <a:pt x="741705" y="48528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8" name="Полилиния 476"/>
                            <wps:cNvSpPr>
                              <a:spLocks/>
                            </wps:cNvSpPr>
                            <wps:spPr bwMode="auto">
                              <a:xfrm>
                                <a:off x="4239893" y="405170"/>
                                <a:ext cx="584508" cy="292254"/>
                              </a:xfrm>
                              <a:custGeom>
                                <a:avLst/>
                                <a:gdLst>
                                  <a:gd name="T0" fmla="*/ 0 w 584508"/>
                                  <a:gd name="T1" fmla="*/ 0 h 292254"/>
                                  <a:gd name="T2" fmla="*/ 37639 w 584508"/>
                                  <a:gd name="T3" fmla="*/ 90776 h 292254"/>
                                  <a:gd name="T4" fmla="*/ 92990 w 584508"/>
                                  <a:gd name="T5" fmla="*/ 146127 h 292254"/>
                                  <a:gd name="T6" fmla="*/ 181552 w 584508"/>
                                  <a:gd name="T7" fmla="*/ 192622 h 292254"/>
                                  <a:gd name="T8" fmla="*/ 276756 w 584508"/>
                                  <a:gd name="T9" fmla="*/ 232475 h 292254"/>
                                  <a:gd name="T10" fmla="*/ 376388 w 584508"/>
                                  <a:gd name="T11" fmla="*/ 261257 h 292254"/>
                                  <a:gd name="T12" fmla="*/ 469378 w 584508"/>
                                  <a:gd name="T13" fmla="*/ 281184 h 292254"/>
                                  <a:gd name="T14" fmla="*/ 533585 w 584508"/>
                                  <a:gd name="T15" fmla="*/ 290040 h 292254"/>
                                  <a:gd name="T16" fmla="*/ 584508 w 584508"/>
                                  <a:gd name="T17" fmla="*/ 292254 h 292254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84508" h="292254">
                                    <a:moveTo>
                                      <a:pt x="0" y="0"/>
                                    </a:moveTo>
                                    <a:cubicBezTo>
                                      <a:pt x="11070" y="33211"/>
                                      <a:pt x="22141" y="66422"/>
                                      <a:pt x="37639" y="90776"/>
                                    </a:cubicBezTo>
                                    <a:cubicBezTo>
                                      <a:pt x="53137" y="115131"/>
                                      <a:pt x="69004" y="129153"/>
                                      <a:pt x="92990" y="146127"/>
                                    </a:cubicBezTo>
                                    <a:cubicBezTo>
                                      <a:pt x="116976" y="163101"/>
                                      <a:pt x="150924" y="178231"/>
                                      <a:pt x="181552" y="192622"/>
                                    </a:cubicBezTo>
                                    <a:cubicBezTo>
                                      <a:pt x="212180" y="207013"/>
                                      <a:pt x="244283" y="221036"/>
                                      <a:pt x="276756" y="232475"/>
                                    </a:cubicBezTo>
                                    <a:cubicBezTo>
                                      <a:pt x="309229" y="243914"/>
                                      <a:pt x="344284" y="253139"/>
                                      <a:pt x="376388" y="261257"/>
                                    </a:cubicBezTo>
                                    <a:cubicBezTo>
                                      <a:pt x="408492" y="269375"/>
                                      <a:pt x="443179" y="276387"/>
                                      <a:pt x="469378" y="281184"/>
                                    </a:cubicBezTo>
                                    <a:cubicBezTo>
                                      <a:pt x="495577" y="285981"/>
                                      <a:pt x="514397" y="288195"/>
                                      <a:pt x="533585" y="290040"/>
                                    </a:cubicBezTo>
                                    <a:cubicBezTo>
                                      <a:pt x="552773" y="291885"/>
                                      <a:pt x="568640" y="292069"/>
                                      <a:pt x="584508" y="292254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9" name="Полилиния 477"/>
                            <wps:cNvSpPr>
                              <a:spLocks/>
                            </wps:cNvSpPr>
                            <wps:spPr bwMode="auto">
                              <a:xfrm>
                                <a:off x="4293031" y="367531"/>
                                <a:ext cx="493731" cy="304389"/>
                              </a:xfrm>
                              <a:custGeom>
                                <a:avLst/>
                                <a:gdLst>
                                  <a:gd name="T0" fmla="*/ 0 w 493731"/>
                                  <a:gd name="T1" fmla="*/ 0 h 304389"/>
                                  <a:gd name="T2" fmla="*/ 17712 w 493731"/>
                                  <a:gd name="T3" fmla="*/ 66422 h 304389"/>
                                  <a:gd name="T4" fmla="*/ 50923 w 493731"/>
                                  <a:gd name="T5" fmla="*/ 121773 h 304389"/>
                                  <a:gd name="T6" fmla="*/ 117344 w 493731"/>
                                  <a:gd name="T7" fmla="*/ 177124 h 304389"/>
                                  <a:gd name="T8" fmla="*/ 210334 w 493731"/>
                                  <a:gd name="T9" fmla="*/ 221405 h 304389"/>
                                  <a:gd name="T10" fmla="*/ 296681 w 493731"/>
                                  <a:gd name="T11" fmla="*/ 261258 h 304389"/>
                                  <a:gd name="T12" fmla="*/ 391885 w 493731"/>
                                  <a:gd name="T13" fmla="*/ 292254 h 304389"/>
                                  <a:gd name="T14" fmla="*/ 449450 w 493731"/>
                                  <a:gd name="T15" fmla="*/ 303324 h 304389"/>
                                  <a:gd name="T16" fmla="*/ 493731 w 493731"/>
                                  <a:gd name="T17" fmla="*/ 303324 h 304389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93731" h="304389">
                                    <a:moveTo>
                                      <a:pt x="0" y="0"/>
                                    </a:moveTo>
                                    <a:cubicBezTo>
                                      <a:pt x="4612" y="23063"/>
                                      <a:pt x="9225" y="46127"/>
                                      <a:pt x="17712" y="66422"/>
                                    </a:cubicBezTo>
                                    <a:cubicBezTo>
                                      <a:pt x="26199" y="86717"/>
                                      <a:pt x="34318" y="103323"/>
                                      <a:pt x="50923" y="121773"/>
                                    </a:cubicBezTo>
                                    <a:cubicBezTo>
                                      <a:pt x="67528" y="140223"/>
                                      <a:pt x="90776" y="160519"/>
                                      <a:pt x="117344" y="177124"/>
                                    </a:cubicBezTo>
                                    <a:cubicBezTo>
                                      <a:pt x="143912" y="193729"/>
                                      <a:pt x="210334" y="221405"/>
                                      <a:pt x="210334" y="221405"/>
                                    </a:cubicBezTo>
                                    <a:cubicBezTo>
                                      <a:pt x="240223" y="235427"/>
                                      <a:pt x="266423" y="249450"/>
                                      <a:pt x="296681" y="261258"/>
                                    </a:cubicBezTo>
                                    <a:cubicBezTo>
                                      <a:pt x="326940" y="273066"/>
                                      <a:pt x="366424" y="285243"/>
                                      <a:pt x="391885" y="292254"/>
                                    </a:cubicBezTo>
                                    <a:cubicBezTo>
                                      <a:pt x="417346" y="299265"/>
                                      <a:pt x="432476" y="301479"/>
                                      <a:pt x="449450" y="303324"/>
                                    </a:cubicBezTo>
                                    <a:cubicBezTo>
                                      <a:pt x="466424" y="305169"/>
                                      <a:pt x="480077" y="304246"/>
                                      <a:pt x="493731" y="303324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240" name="Поле 4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822"/>
                            <a:ext cx="5827163" cy="310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E0E" w:rsidRPr="00DA4E01" w:rsidRDefault="000F1E0E" w:rsidP="000F1E0E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 xml:space="preserve">Рис. 3. </w:t>
                              </w:r>
                              <w:r w:rsidRPr="00DA4E01">
                                <w:rPr>
                                  <w:i/>
                                  <w:sz w:val="22"/>
                                </w:rPr>
                                <w:t xml:space="preserve">Переход </w:t>
                              </w:r>
                              <w:proofErr w:type="gramStart"/>
                              <w:r w:rsidRPr="00DA4E01">
                                <w:rPr>
                                  <w:i/>
                                  <w:sz w:val="22"/>
                                </w:rPr>
                                <w:t xml:space="preserve">области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  <w:r w:rsidRPr="00DA4E01">
                                <w:rPr>
                                  <w:i/>
                                  <w:sz w:val="22"/>
                                </w:rPr>
                                <w:t>Ω</w:t>
                              </w:r>
                              <w:proofErr w:type="gramEnd"/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  <w:r w:rsidRPr="00DA4E01">
                                <w:rPr>
                                  <w:i/>
                                  <w:sz w:val="22"/>
                                </w:rPr>
                                <w:t xml:space="preserve"> в цилиндр </w:t>
                              </w:r>
                              <w:r w:rsidRPr="00DA4E01">
                                <w:rPr>
                                  <w:position w:val="-4"/>
                                </w:rPr>
                                <w:object w:dxaOrig="279" w:dyaOrig="260">
                                  <v:shape id="_x0000_i1038" type="#_x0000_t75" style="width:14.4pt;height:13.2pt" o:ole="">
                                    <v:imagedata r:id="rId8" o:title=""/>
                                  </v:shape>
                                  <o:OLEObject Type="Embed" ProgID="Equation.DSMT4" ShapeID="_x0000_i1038" DrawAspect="Content" ObjectID="_1574834363" r:id="rId11"/>
                                </w:object>
                              </w:r>
                              <w:r w:rsidRPr="00DA4E01">
                                <w:t xml:space="preserve"> </w:t>
                              </w:r>
                              <w:r w:rsidRPr="00DA4E01">
                                <w:rPr>
                                  <w:i/>
                                </w:rPr>
                                <w:t>и затем – в тор.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03" o:spid="_x0000_s1026" editas="canvas" style="position:absolute;left:0;text-align:left;margin-left:-43.85pt;margin-top:43.2pt;width:466.3pt;height:134.75pt;z-index:251658752" coordsize="59220,17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">
                <v:shape id="_x0000_s1027" type="#_x0000_t75" style="position:absolute;width:59220;height:17113;visibility:visible;mso-wrap-style:square">
                  <v:fill o:detectmouseclick="t"/>
                  <v:path o:connecttype="none"/>
                </v:shape>
                <v:group id="Группа 479" o:spid="_x0000_s1028" style="position:absolute;left:9062;top:571;width:39039;height:13221" coordorigin="1319,468" coordsize="58413,13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group id="Группа 415" o:spid="_x0000_s1029" style="position:absolute;left:20541;top:3163;width:14706;height:8268" coordorigin="26391,3060" coordsize="14706,8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Цилиндр 266" o:spid="_x0000_s1030" type="#_x0000_t22" style="position:absolute;left:29640;top:-179;width:8209;height:147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EJ8IA&#10;AADcAAAADwAAAGRycy9kb3ducmV2LnhtbERPTWvCQBC9C/0PyxR6MxtzKJK6ighSQVowKsXbkB2T&#10;YHY27G6T9N93BcHbPN7nLFajaUVPzjeWFcySFARxaXXDlYLTcTudg/ABWWNrmRT8kYfV8mWywFzb&#10;gQ/UF6ESMYR9jgrqELpcSl/WZNAntiOO3NU6gyFCV0ntcIjhppVZmr5Lgw3Hhho72tRU3opfo+Cz&#10;uA3f/HXtndSX/ZDtzz871yr19jquP0AEGsNT/HDvdJyfzeD+TLx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YQnwgAAANwAAAAPAAAAAAAAAAAAAAAAAJgCAABkcnMvZG93&#10;bnJldi54bWxQSwUGAAAAAAQABAD1AAAAhwMAAAAA&#10;" adj="6045" strokeweight="1pt">
                      <v:stroke joinstyle="miter"/>
                    </v:shape>
                    <v:shapetype id="_x0000_t40" coordsize="21600,21600" o:spt="40" o:oned="t" path="m,c@1,0@2@8@2@7@2@9@3@10@0@10@4@10@5@12@5@11@5@13@6,21600,21600,21600e" filled="f">
                      <v:formulas>
                        <v:f eqn="mid #0 #2"/>
                        <v:f eqn="mid #0 0"/>
                        <v:f eqn="val #0"/>
                        <v:f eqn="mid #0 @0"/>
                        <v:f eqn="mid #2 @0"/>
                        <v:f eqn="val #2"/>
                        <v:f eqn="mid #2 21600"/>
                        <v:f eqn="mid #1 0"/>
                        <v:f eqn="mid @7 0"/>
                        <v:f eqn="mid @7 #1"/>
                        <v:f eqn="val #1"/>
                        <v:f eqn="mid #1 21600"/>
                        <v:f eqn="mid @11 #1"/>
                        <v:f eqn="mid @11 21600"/>
                      </v:formulas>
                      <v:path arrowok="t" fillok="f" o:connecttype="none"/>
                      <v:handles>
                        <v:h position="#0,@7"/>
                        <v:h position="@0,#1"/>
                        <v:h position="#2,@11"/>
                      </v:handles>
                      <o:lock v:ext="edit" shapetype="t"/>
                    </v:shapetype>
                    <v:shape id="Скругленная соединительная линия 267" o:spid="_x0000_s1031" type="#_x0000_t40" style="position:absolute;left:28370;top:7172;width:8209;height:10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tnsIAAADcAAAADwAAAGRycy9kb3ducmV2LnhtbERPTYvCMBC9C/sfwizsRdbUIiJdo8iC&#10;sCfRWvA6NGNbbSbdJtbqrzeC4G0e73Pmy97UoqPWVZYVjEcRCOLc6ooLBdl+/T0D4TyyxtoyKbiR&#10;g+XiYzDHRNsr76hLfSFCCLsEFZTeN4mULi/JoBvZhjhwR9sa9AG2hdQtXkO4qWUcRVNpsOLQUGJD&#10;vyXl5/RiFGyy6Ly9bL0bHrqTPf5vbHZPJ0p9ffarHxCeev8Wv9x/OsyPY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mtnsIAAADcAAAADwAAAAAAAAAAAAAA&#10;AAChAgAAZHJzL2Rvd25yZXYueG1sUEsFBgAAAAAEAAQA+QAAAJADAAAAAA==&#10;" adj="-194,999269,21600" strokeweight=".5pt">
                      <v:stroke joinstyle="miter"/>
                    </v:shape>
                    <v:shape id="Скругленная соединительная линия 268" o:spid="_x0000_s1032" type="#_x0000_t40" style="position:absolute;left:26376;top:7125;width:8206;height:10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IBcIAAADcAAAADwAAAGRycy9kb3ducmV2LnhtbERPTYvCMBC9L/gfwgheFk11F5FqFBEE&#10;T6K14HVoxrbaTGoTa91fbxYW9jaP9zmLVWcq0VLjSssKxqMIBHFmdcm5gvS0Hc5AOI+ssbJMCl7k&#10;YLXsfSww1vbJR2oTn4sQwi5GBYX3dSylywoy6Ea2Jg7cxTYGfYBNLnWDzxBuKjmJoqk0WHJoKLCm&#10;TUHZLXkYBfs0uh0eB+8+z+3VXu57m/4k30oN+t16DsJT5//Ff+6dDvMnX/D7TLh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UIBcIAAADcAAAADwAAAAAAAAAAAAAA&#10;AAChAgAAZHJzL2Rvd25yZXYueG1sUEsFBgAAAAAEAAQA+QAAAJADAAAAAA==&#10;" adj="-194,999269,21600" strokeweight=".5pt">
                      <v:stroke joinstyle="miter"/>
                    </v:shape>
                    <v:shape id="Скругленная соединительная линия 269" o:spid="_x0000_s1033" type="#_x0000_t40" style="position:absolute;left:24105;top:7125;width:8206;height:10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yQccMAAADcAAAADwAAAGRycy9kb3ducmV2LnhtbERPS2vCQBC+F/wPywheitlUpEh0FSkU&#10;egppGvA6ZCcPzc7G7Bpjf323UOhtPr7n7A6T6cRIg2stK3iJYhDEpdUt1wqKr/flBoTzyBo7y6Tg&#10;QQ4O+9nTDhNt7/xJY+5rEULYJaig8b5PpHRlQwZdZHviwFV2MOgDHGqpB7yHcNPJVRy/SoMth4YG&#10;e3prqLzkN6MgLeJLdsu8ez6NZ1tdU1t852ulFvPpuAXhafL/4j/3hw7zV2v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skHHDAAAA3AAAAA8AAAAAAAAAAAAA&#10;AAAAoQIAAGRycy9kb3ducmV2LnhtbFBLBQYAAAAABAAEAPkAAACRAwAAAAA=&#10;" adj="-194,999269,21600" strokeweight=".5pt">
                      <v:stroke joinstyle="miter"/>
                    </v:shape>
                    <v:shape id="Скругленная соединительная линия 270" o:spid="_x0000_s1034" type="#_x0000_t40" style="position:absolute;left:30380;top:7173;width:8206;height:10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A16sIAAADcAAAADwAAAGRycy9kb3ducmV2LnhtbERPTYvCMBC9L/gfwgheFk2VXZFqFBEE&#10;T6K14HVoxrbaTGoTa91fbxYW9jaP9zmLVWcq0VLjSssKxqMIBHFmdcm5gvS0Hc5AOI+ssbJMCl7k&#10;YLXsfSww1vbJR2oTn4sQwi5GBYX3dSylywoy6Ea2Jg7cxTYGfYBNLnWDzxBuKjmJoqk0WHJoKLCm&#10;TUHZLXkYBfs0uh0eB+8+z+3VXu57m/4kX0oN+t16DsJT5//Ff+6dDvMn3/D7TLh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A16sIAAADcAAAADwAAAAAAAAAAAAAA&#10;AAChAgAAZHJzL2Rvd25yZXYueG1sUEsFBgAAAAAEAAQA+QAAAJADAAAAAA==&#10;" adj="-194,999269,21600" strokeweight=".5pt">
                      <v:stroke joinstyle="miter"/>
                    </v:shape>
                    <v:line id="Прямая соединительная линия 271" o:spid="_x0000_s1035" style="position:absolute;visibility:visible;mso-wrap-style:square" from="30690,7175" to="41098,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yBSr4AAADcAAAADwAAAGRycy9kb3ducmV2LnhtbERPTYvCMBC9C/6HMII3TRVXtBpFFgTx&#10;tlrvQzO21WZSkqy2/94Igrd5vM9Zb1tTiwc5X1lWMBknIIhzqysuFGTn/WgBwgdkjbVlUtCRh+2m&#10;31tjqu2T/+hxCoWIIexTVFCG0KRS+rwkg35sG+LIXa0zGCJ0hdQOnzHc1HKaJHNpsOLYUGJDvyXl&#10;99O/UYDH5HjJuvPPtUYzu3XZ0umbVmo4aHcrEIHa8BV/3Acd50/n8H4mXiA3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PIFKvgAAANwAAAAPAAAAAAAAAAAAAAAAAKEC&#10;AABkcnMvZG93bnJldi54bWxQSwUGAAAAAAQABAD5AAAAjAMAAAAA&#10;" strokeweight=".5pt">
                      <v:stroke joinstyle="miter"/>
                    </v:line>
                    <v:line id="Прямая соединительная линия 272" o:spid="_x0000_s1036" style="position:absolute;visibility:visible;mso-wrap-style:square" from="30285,4915" to="40688,4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Ak0cAAAADcAAAADwAAAGRycy9kb3ducmV2LnhtbERPS2vCQBC+F/wPywi9NRulrRpdRQqF&#10;kls13ofs5KHZ2bC7muTfdwuF3ubje87uMJpOPMj51rKCRZKCIC6tbrlWUJw/X9YgfEDW2FkmBRN5&#10;OOxnTzvMtB34mx6nUIsYwj5DBU0IfSalLxsy6BPbE0euss5giNDVUjscYrjp5DJN36XBlmNDgz19&#10;NFTeTnejAPM0vxTT+a3q0Lxep2Lj9FUr9Twfj1sQgcbwL/5zf+k4f7mC32fiB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wJNHAAAAA3AAAAA8AAAAAAAAAAAAAAAAA&#10;oQIAAGRycy9kb3ducmV2LnhtbFBLBQYAAAAABAAEAPkAAACOAwAAAAA=&#10;" strokeweight=".5pt">
                      <v:stroke joinstyle="miter"/>
                    </v:line>
                    <v:shape id="Полилиния 273" o:spid="_x0000_s1037" style="position:absolute;left:29242;top:3134;width:8199;height:8145;visibility:visible;mso-wrap-style:square;v-text-anchor:middle" coordsize="1014412,105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KosMA&#10;AADcAAAADwAAAGRycy9kb3ducmV2LnhtbESPQWvCQBCF70L/wzKFXqRuotBK6iqtpeC1sYceh+yY&#10;hGZnQ3Y08d87h4K3Gd6b977Z7KbQmQsNqY3sIF9kYIir6FuuHfwcv57XYJIge+wik4MrJdhtH2Yb&#10;LHwc+ZsupdRGQzgV6KAR6QtrU9VQwLSIPbFqpzgEFF2H2voBRw0PnV1m2YsN2LI2NNjTvqHqrzwH&#10;B+Xv6hXzVeJ8vrbS1yf5+BzFuafH6f0NjNAkd/P/9cEr/lJp9Rmdw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9KosMAAADcAAAADwAAAAAAAAAAAAAAAACYAgAAZHJzL2Rv&#10;d25yZXYueG1sUEsFBgAAAAAEAAQA9QAAAIgDAAAAAA==&#10;" path="m,c135731,62706,271462,125412,395287,214312v123825,88900,257969,217488,347663,319088c832644,635000,888206,737393,933450,823912v45244,86519,63103,157559,80962,228600e" filled="f" strokeweight=".5pt">
                      <v:stroke joinstyle="miter"/>
                      <v:path arrowok="t" o:connecttype="custom" o:connectlocs="0,0;258219,128339;485327,319421;609770,493391;662658,630287" o:connectangles="0,0,0,0,0"/>
                    </v:shape>
                    <v:shape id="Полилиния 274" o:spid="_x0000_s1038" style="position:absolute;left:31198;top:3122;width:8196;height:8142;visibility:visible;mso-wrap-style:square;v-text-anchor:middle" coordsize="1014412,105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PvOcAA&#10;AADcAAAADwAAAGRycy9kb3ducmV2LnhtbERPTWvCQBC9F/wPywheim6iUDW6ilUKvTZ68DhkxySY&#10;nQ3ZqYn/vlso9DaP9znb/eAa9aAu1J4NpLMEFHHhbc2lgcv5Y7oCFQTZYuOZDDwpwH43etliZn3P&#10;X/TIpVQxhEOGBiqRNtM6FBU5DDPfEkfu5juHEmFXatthH8Ndo+dJ8qYd1hwbKmzpWFFxz7+dgfy6&#10;WGK6CJy+rrS05U3eT70YMxkPhw0ooUH+xX/uTxvnz9fw+0y8QO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3PvOcAAAADcAAAADwAAAAAAAAAAAAAAAACYAgAAZHJzL2Rvd25y&#10;ZXYueG1sUEsFBgAAAAAEAAQA9QAAAIUDAAAAAA==&#10;" path="m,c135731,62706,271462,125412,395287,214312v123825,88900,257969,217488,347663,319088c832644,635000,888206,737393,933450,823912v45244,86519,63103,157559,80962,228600e" filled="f" strokeweight=".5pt">
                      <v:stroke joinstyle="miter"/>
                      <v:path arrowok="t" o:connecttype="custom" o:connectlocs="0,0;258057,128261;485023,319229;609388,493094;662243,629906" o:connectangles="0,0,0,0,0"/>
                    </v:shape>
                    <v:shape id="Полилиния 275" o:spid="_x0000_s1039" style="position:absolute;left:30744;top:7151;width:2502;height:4128;visibility:visible;mso-wrap-style:square;v-text-anchor:middle" coordsize="309563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KNx8YA&#10;AADcAAAADwAAAGRycy9kb3ducmV2LnhtbESPT2vDMAzF74N9B6PBbquzBEZJ65Z2MDYGhf7ZDr2J&#10;WE1CbTnEXpp+++ow6E3iPb3303w5eqcG6mMb2MDrJANFXAXbcm3g5/DxMgUVE7JFF5gMXCnCcvH4&#10;MMfShgvvaNinWkkIxxINNCl1pdaxashjnISOWLRT6D0mWfta2x4vEu6dzrPsTXtsWRoa7Oi9oeq8&#10;//MGdpvvvEjRuepz2LrrMR+L3+namOencTUDlWhMd/P/9ZcV/EL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KNx8YAAADcAAAADwAAAAAAAAAAAAAAAACYAgAAZHJz&#10;L2Rvd25yZXYueG1sUEsFBgAAAAAEAAQA9QAAAIsDAAAAAA==&#10;" path="m,c78978,105569,157956,211138,209550,300038v51594,88900,75803,161131,100013,233362e" filled="f" strokeweight=".5pt">
                      <v:stroke joinstyle="miter"/>
                      <v:path arrowok="t" o:connecttype="custom" o:connectlocs="0,0;136886,179675;202219,319421" o:connectangles="0,0,0"/>
                    </v:shape>
                    <v:shape id="Полилиния 276" o:spid="_x0000_s1040" style="position:absolute;left:33476;top:3060;width:7237;height:6413;visibility:visible;mso-wrap-style:square;v-text-anchor:middle" coordsize="89535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R6cIA&#10;AADcAAAADwAAAGRycy9kb3ducmV2LnhtbERP22qDQBB9L+Qflinkra42YIPJJpSApVhKbn7A4E5U&#10;4s6Ku43m77OFQt/mcK6z3k6mEzcaXGtZQRLFIIgrq1uuFZTn/GUJwnlkjZ1lUnAnB9vN7GmNmbYj&#10;H+l28rUIIewyVNB432dSuqohgy6yPXHgLnYw6AMcaqkHHEO46eRrHKfSYMuhocGedg1V19OPUTAW&#10;+PH1LYvDW5LIsjL5fkrzvVLz5+l9BcLT5P/Ff+5PHeYvEvh9Jlw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NHpwgAAANwAAAAPAAAAAAAAAAAAAAAAAJgCAABkcnMvZG93&#10;bnJldi54bWxQSwUGAAAAAAQABAD1AAAAhwMAAAAA&#10;" path="m,c138906,75406,277812,150813,395287,238125v117475,87312,226219,187325,309563,285750c788194,622300,841772,725487,895350,828675e" filled="f" strokeweight=".5pt">
                      <v:stroke joinstyle="miter"/>
                      <v:path arrowok="t" o:connecttype="custom" o:connectlocs="0,0;258219,142598;460438,313717;584882,496244" o:connectangles="0,0,0,0"/>
                    </v:shape>
                    <v:shape id="Полилиния 277" o:spid="_x0000_s1041" style="position:absolute;left:35247;top:3097;width:5851;height:4091;visibility:visible;mso-wrap-style:square;v-text-anchor:middle" coordsize="723900,528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nksUA&#10;AADcAAAADwAAAGRycy9kb3ducmV2LnhtbESPQWvCQBCF74L/YRnBW90YRSR1FRFLc5CK2kN7G7Jj&#10;NpqdDdlV03/fLRS8zfDevO/NYtXZWtyp9ZVjBeNRAoK4cLriUsHn6e1lDsIHZI21Y1LwQx5Wy35v&#10;gZl2Dz7Q/RhKEUPYZ6jAhNBkUvrCkEU/cg1x1M6utRji2pZSt/iI4baWaZLMpMWKI8FgQxtDxfV4&#10;s5H7nl6+JpzPrh9Y7XfmO99vu6lSw0G3fgURqAtP8/91rmP9SQp/z8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NyeSxQAAANwAAAAPAAAAAAAAAAAAAAAAAJgCAABkcnMv&#10;ZG93bnJldi54bWxQSwUGAAAAAAQABAD1AAAAigMAAAAA&#10;" path="m,c153987,72628,307975,145257,428625,233363v120650,88106,207962,191690,295275,295275e" filled="f" strokeweight=".5pt">
                      <v:stroke joinstyle="miter"/>
                      <v:path arrowok="t" o:connecttype="custom" o:connectlocs="0,0;279997,139747;472883,316569" o:connectangles="0,0,0"/>
                    </v:shape>
                    <v:shape id="Полилиния 278" o:spid="_x0000_s1042" style="position:absolute;left:30397;top:4866;width:5004;height:6376;visibility:visible;mso-wrap-style:square;v-text-anchor:middle" coordsize="619125,82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UP8EA&#10;AADcAAAADwAAAGRycy9kb3ducmV2LnhtbERP32vCMBB+F/wfwgl701QLcXRGEUE2GAxmHXs9mltT&#10;1lxKErX775fBwLf7+H7eZje6XlwpxM6zhuWiAEHceNNxq+FcH+ePIGJCNth7Jg0/FGG3nU42WBl/&#10;43e6nlIrcgjHCjXYlIZKythYchgXfiDO3JcPDlOGoZUm4C2Hu16uikJJhx3nBosDHSw136eL0/Bc&#10;B2P9ulf8oZavn2+tGsuD0vphNu6fQCQa0138734xeX5Zwt8z+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cFD/BAAAA3AAAAA8AAAAAAAAAAAAAAAAAmAIAAGRycy9kb3du&#10;cmV2LnhtbFBLBQYAAAAABAAEAPUAAACGAwAAAAA=&#10;" path="m,c115490,100409,230981,200819,319087,300038v88106,99219,159544,207963,209550,295275c578643,682626,598884,753269,619125,823913e" filled="f" strokeweight=".5pt">
                      <v:stroke joinstyle="miter"/>
                      <v:path arrowok="t" o:connecttype="custom" o:connectlocs="0,0;208441,179674;345329,356496;404439,493390" o:connectangles="0,0,0,0"/>
                    </v:shape>
                    <v:shape id="Полилиния 279" o:spid="_x0000_s1043" style="position:absolute;left:37249;top:3134;width:3464;height:1732;visibility:visible;mso-wrap-style:square;v-text-anchor:middle" coordsize="428625,223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/8VsMA&#10;AADcAAAADwAAAGRycy9kb3ducmV2LnhtbERP3WrCMBS+F/YO4Qx2IzN1ypidUTZFFBmKnQ9waM6a&#10;suakNNHWtzeC4N35+H7PdN7ZSpyp8aVjBcNBAoI4d7rkQsHxd/X6AcIHZI2VY1JwIQ/z2VNviql2&#10;LR/onIVCxBD2KSowIdSplD43ZNEPXE0cuT/XWAwRNoXUDbYx3FbyLUnepcWSY4PBmhaG8v/sZBX8&#10;ZGa3dseNru1w33bf/ctyO1ko9fLcfX2CCNSFh/ju3ug4fzSG2zPxAj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/8VsMAAADcAAAADwAAAAAAAAAAAAAAAACYAgAAZHJzL2Rv&#10;d25yZXYueG1sUEsFBgAAAAAEAAQA9QAAAIgDAAAAAA==&#10;" path="m,l428625,223837e" filled="f" strokeweight=".5pt">
                      <v:stroke joinstyle="miter"/>
                      <v:path arrowok="t" o:connecttype="custom" o:connectlocs="0,0;279995,134043" o:connectangles="0,0"/>
                    </v:shape>
                    <v:shape id="Полилиния 280" o:spid="_x0000_s1044" style="position:absolute;left:30436;top:9510;width:500;height:1732;visibility:visible;mso-wrap-style:square;v-text-anchor:middle" coordsize="61913,223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XfcMA&#10;AADcAAAADwAAAGRycy9kb3ducmV2LnhtbERPTWsCMRC9C/0PYQreutlaFN0aRQSpJ1GroLdxM90s&#10;3UyWTdTVX98IBW/zeJ8znra2EhdqfOlYwXuSgiDOnS65ULD7XrwNQfiArLFyTApu5GE6eemMMdPu&#10;yhu6bEMhYgj7DBWYEOpMSp8bsugTVxNH7sc1FkOETSF1g9cYbivZS9OBtFhybDBY09xQ/rs9WwWn&#10;1WYwMqP7Gr+WdDgu9mZ+uxuluq/t7BNEoDY8xf/upY7zP/rweCZeIC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cXfcMAAADcAAAADwAAAAAAAAAAAAAAAACYAgAAZHJzL2Rv&#10;d25yZXYueG1sUEsFBgAAAAAEAAQA9QAAAIgDAAAAAA==&#10;" path="m,l61913,223838e" filled="f" strokeweight=".5pt">
                      <v:stroke joinstyle="miter"/>
                      <v:path arrowok="t" o:connecttype="custom" o:connectlocs="0,0;40444,134042" o:connectangles="0,0"/>
                    </v:shape>
                    <v:shape id="Полилиния 281" o:spid="_x0000_s1045" style="position:absolute;left:30397;top:3097;width:731;height:1732;visibility:visible;mso-wrap-style:square;v-text-anchor:middle" coordsize="90487,223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fucQA&#10;AADcAAAADwAAAGRycy9kb3ducmV2LnhtbERPTWvCQBC9F/wPyxS8FN1UIWh0FSsIYnup2kNvk+yY&#10;hGZnw+5q4r93C4Xe5vE+Z7nuTSNu5HxtWcHrOAFBXFhdc6ngfNqNZiB8QNbYWCYFd/KwXg2elphp&#10;2/En3Y6hFDGEfYYKqhDaTEpfVGTQj21LHLmLdQZDhK6U2mEXw00jJ0mSSoM1x4YKW9pWVPwcr0ZB&#10;Kr+2efHd9W/57H3+kh7y/PrhlBo+95sFiEB9+Bf/ufc6zp+m8PtMv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LH7nEAAAA3AAAAA8AAAAAAAAAAAAAAAAAmAIAAGRycy9k&#10;b3ducmV2LnhtbFBLBQYAAAAABAAEAPUAAACJAwAAAAA=&#10;" path="m90487,l,223838e" filled="f" strokeweight=".5pt">
                      <v:stroke joinstyle="miter"/>
                      <v:path arrowok="t" o:connecttype="custom" o:connectlocs="59110,0;0,134042" o:connectangles="0,0"/>
                    </v:shape>
                    <v:shape id="Полилиния 282" o:spid="_x0000_s1046" style="position:absolute;left:30821;top:3097;width:2694;height:4054;visibility:visible;mso-wrap-style:square;v-text-anchor:middle" coordsize="333375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Y5j8EA&#10;AADcAAAADwAAAGRycy9kb3ducmV2LnhtbERPTYvCMBC9L/gfwgje1lQFd6lGkYIoeLK64nFoxrTY&#10;TEoTtfrrzcLC3ubxPme+7Gwt7tT6yrGC0TABQVw4XbFRcDysP79B+ICssXZMCp7kYbnofcwx1e7B&#10;e7rnwYgYwj5FBWUITSqlL0qy6IeuIY7cxbUWQ4StkbrFRwy3tRwnyVRarDg2lNhQVlJxzW9Wgbvu&#10;Ti9nDpN6dUxMLn+y83STKTXod6sZiEBd+Bf/ubc6zp98we8z8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WOY/BAAAA3AAAAA8AAAAAAAAAAAAAAAAAmAIAAGRycy9kb3du&#10;cmV2LnhtbFBLBQYAAAAABAAEAPUAAACGAwAAAAA=&#10;" path="m333375,c296862,70644,260350,141288,204788,228600,149226,315912,74613,419893,,523875e" filled="f" strokeweight=".5pt">
                      <v:stroke joinstyle="miter"/>
                      <v:path arrowok="t" o:connecttype="custom" o:connectlocs="217775,0;133776,136894;0,313717" o:connectangles="0,0,0"/>
                    </v:shape>
                    <v:shape id="Полилиния 283" o:spid="_x0000_s1047" style="position:absolute;left:30436;top:3134;width:4888;height:6339;visibility:visible;mso-wrap-style:square;v-text-anchor:middle" coordsize="604838,81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dbpsMA&#10;AADcAAAADwAAAGRycy9kb3ducmV2LnhtbESPQWvCQBCF7wX/wzJCb3WjhSrRVUQtWOil6iHHITsm&#10;wexs2F01/ffOQfA2w3vz3jeLVe9adaMQG88GxqMMFHHpbcOVgdPx+2MGKiZki61nMvBPEVbLwdsC&#10;c+vv/Ee3Q6qUhHDM0UCdUpdrHcuaHMaR74hFO/vgMMkaKm0D3iXctXqSZV/aYcPSUGNHm5rKy+Hq&#10;DCS2Regy3umtO/5ON0VR/Uy9Me/Dfj0HlahPL/Pzem8F/1No5RmZ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dbpsMAAADcAAAADwAAAAAAAAAAAAAAAACYAgAAZHJzL2Rv&#10;d25yZXYueG1sUEsFBgAAAAAEAAQA9QAAAIgDAAAAAA==&#10;" path="m604838,c591741,66278,578644,132556,528638,219075,478632,305594,392906,419100,304800,519112,216694,619125,108347,719137,,819150e" filled="f" strokeweight=".5pt">
                      <v:stroke joinstyle="miter"/>
                      <v:path arrowok="t" o:connecttype="custom" o:connectlocs="395106,0;345330,131191;199109,310865;0,490539" o:connectangles="0,0,0,0"/>
                    </v:shape>
                    <v:shape id="Полилиния 284" o:spid="_x0000_s1048" style="position:absolute;left:29175;top:3140;width:8076;height:8068;visibility:visible;mso-wrap-style:square;v-text-anchor:middle" coordsize="999220,1042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6XcQA&#10;AADcAAAADwAAAGRycy9kb3ducmV2LnhtbESP3YrCMBCF7wXfIczC3siauoJot6mIIix44e8DDM3Y&#10;lm0mtYm169MbQfBuhnPmnG+SeWcq0VLjSssKRsMIBHFmdcm5gtNx/TUF4TyyxsoyKfgnB/O030sw&#10;1vbGe2oPPhchhF2MCgrv61hKlxVk0A1tTRy0s20M+rA2udQN3kK4qeR3FE2kwZJDQ4E1LQvK/g5X&#10;o6Bdni+bS6VX2/s6G7S049k14KnPj27xA8JT59/m1/WvDvjjGTyfCRP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yOl3EAAAA3AAAAA8AAAAAAAAAAAAAAAAAmAIAAGRycy9k&#10;b3ducmV2LnhtbFBLBQYAAAAABAAEAPUAAACJAwAAAAA=&#10;" path="m999220,c987324,71201,975429,142402,933019,229635,890609,316868,832683,423410,744760,523401,656837,623392,529607,743036,405480,829580,281353,916124,140676,979394,,1042665e" filled="f" strokeweight=".5pt">
                      <v:stroke joinstyle="miter"/>
                      <v:path arrowok="t" o:connecttype="custom" o:connectlocs="652733,0;609488,137515;486509,313434;264877,496786;0,624390" o:connectangles="0,0,0,0,0"/>
                    </v:shape>
                    <v:shape id="Полилиния 285" o:spid="_x0000_s1049" style="position:absolute;left:31148;top:3156;width:7942;height:8036;visibility:visible;mso-wrap-style:square;v-text-anchor:middle" coordsize="982669,1038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SksQA&#10;AADcAAAADwAAAGRycy9kb3ducmV2LnhtbESPQUsDQQyF74L/YYjgzc4qRe3aaamC0IMI1v6AOJPu&#10;bN3JLDtpd/335iB4S3gv731ZrqfUmTMNpc3s4HZWgSH2ObTcONh/vt48gimCHLDLTA5+qMB6dXmx&#10;xDrkkT/ovJPGaAiXGh1Ekb62tvhICcss98SqHfKQUHQdGhsGHDU8dfauqu5twpa1IWJPL5H89+6U&#10;HHRxlM3bu9+fZO6len5YfG2PC+eur6bNExihSf7Nf9fboPhzxddndAK7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nUpLEAAAA3AAAAA8AAAAAAAAAAAAAAAAAmAIAAGRycy9k&#10;b3ducmV2LnhtbFBLBQYAAAAABAAEAPUAAACJAwAAAAA=&#10;" path="m,1038527c157055,975084,314110,911642,438581,825443,563052,739244,663733,620978,746829,521332,829925,421686,897849,314455,937156,227566,976463,140677,979566,70338,982669,e" filled="f" strokeweight=".5pt">
                      <v:stroke joinstyle="miter"/>
                      <v:path arrowok="t" o:connecttype="custom" o:connectlocs="0,621912;286500,494309;487861,312195;612191,136275;641922,0" o:connectangles="0,0,0,0,0"/>
                    </v:shape>
                    <v:shape id="Полилиния 286" o:spid="_x0000_s1050" style="position:absolute;left:33355;top:4933;width:7340;height:6259;visibility:visible;mso-wrap-style:square;v-text-anchor:middle" coordsize="908193,808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IWsMA&#10;AADcAAAADwAAAGRycy9kb3ducmV2LnhtbERP32vCMBB+H/g/hBP2MmbqGOI6o4ggbAMRq+z5aG5N&#10;Z3MpSVY7/3ojCL7dx/fzZoveNqIjH2rHCsajDARx6XTNlYLDfv08BREissbGMSn4pwCL+eBhhrl2&#10;J95RV8RKpBAOOSowMba5lKE0ZDGMXEucuB/nLcYEfSW1x1MKt418ybKJtFhzajDY0spQeSz+rILv&#10;J+8/l8XWdNO3bHvYnFe/+qtW6nHYL99BROrjXXxzf+g0/3UM12fSB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IWsMAAADcAAAADwAAAAAAAAAAAAAAAACYAgAAZHJzL2Rv&#10;d25yZXYueG1sUEsFBgAAAAAEAAQA9QAAAIgDAAAAAA==&#10;" path="m908193,c856818,95680,805444,191361,724072,289628,642700,387895,540641,503057,419962,589601,299283,676145,149641,742518,,808892e" filled="f" strokeweight=".5pt">
                      <v:stroke joinstyle="miter"/>
                      <v:path arrowok="t" o:connecttype="custom" o:connectlocs="593269,0;472994,173441;274336,353075;0,484395" o:connectangles="0,0,0,0"/>
                    </v:shape>
                    <v:shape id="Полилиния 287" o:spid="_x0000_s1051" style="position:absolute;left:35512;top:7190;width:5501;height:3986;visibility:visible;mso-wrap-style:square;v-text-anchor:middle" coordsize="680628,515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cTsQA&#10;AADcAAAADwAAAGRycy9kb3ducmV2LnhtbERPTWvCQBC9F/wPyxR6q5vaIDa6BhEsHkqhmktu0+yY&#10;jcnOhuxW47/vFgre5vE+Z5WPthMXGnzjWMHLNAFBXDndcK2gOO6eFyB8QNbYOSYFN/KQrycPK8y0&#10;u/IXXQ6hFjGEfYYKTAh9JqWvDFn0U9cTR+7kBoshwqGWesBrDLednCXJXFpsODYY7GlrqGoPP1bB&#10;uXzff7bla/F2rov0Nk+t+f6wSj09jpsliEBjuIv/3Xsd56cz+Hs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f3E7EAAAA3AAAAA8AAAAAAAAAAAAAAAAAmAIAAGRycy9k&#10;b3ducmV2LnhtbFBLBQYAAAAABAAEAPUAAACJAwAAAAA=&#10;" path="m680628,c596670,109128,512712,218257,399274,304111,285836,389965,142918,452545,,515126e" filled="f" strokeweight=".5pt">
                      <v:stroke joinstyle="miter"/>
                      <v:path arrowok="t" o:connecttype="custom" o:connectlocs="444615,0;260823,182115;0,308480" o:connectangles="0,0,0"/>
                    </v:shape>
                    <v:shape id="Полилиния 288" o:spid="_x0000_s1052" style="position:absolute;left:37502;top:9527;width:3126;height:1665;visibility:visible;mso-wrap-style:square;v-text-anchor:middle" coordsize="386861,215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FZcQA&#10;AADcAAAADwAAAGRycy9kb3ducmV2LnhtbERPS2sCMRC+F/wPYQq91aRWtGyNYpVCT+Kjhx6nm+nu&#10;spvJksR16683guBtPr7nzBa9bURHPlSONbwMFQji3JmKCw3fh8/nNxAhIhtsHJOGfwqwmA8eZpgZ&#10;d+IddftYiBTCIUMNZYxtJmXIS7IYhq4lTtyf8xZjgr6QxuMphdtGjpSaSIsVp4YSW1qVlNf7o9Wg&#10;1pvpT/8xWtVdsz3/ro8q3/la66fHfvkOIlIf7+Kb+8uk+eNXuD6TLp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ZBWXEAAAA3AAAAA8AAAAAAAAAAAAAAAAAmAIAAGRycy9k&#10;b3ducmV2LnhtbFBLBQYAAAAABAAEAPUAAACJAwAAAAA=&#10;" path="m386861,l,215153e" filled="f" strokeweight=".5pt">
                      <v:stroke joinstyle="miter"/>
                      <v:path arrowok="t" o:connecttype="custom" o:connectlocs="252714,0;0,128841" o:connectangles="0,0"/>
                    </v:shape>
                    <v:line id="Прямая соединительная линия 296" o:spid="_x0000_s1053" style="position:absolute;visibility:visible;mso-wrap-style:square" from="30304,9527" to="40658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1fBr4AAADcAAAADwAAAGRycy9kb3ducmV2LnhtbERPTYvCMBC9L/gfwgh7W1OlK1qNIoIg&#10;3tR6H5qxrTaTkkRt//1GWPA2j/c5y3VnGvEk52vLCsajBARxYXXNpYL8vPuZgfABWWNjmRT05GG9&#10;GnwtMdP2xUd6nkIpYgj7DBVUIbSZlL6oyKAf2ZY4clfrDIYIXSm1w1cMN42cJMlUGqw5NlTY0rai&#10;4n56GAV4SA6XvD//Xhs06a3P507ftFLfw26zABGoCx/xv3uv4/w0hfcz8QK5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fV8GvgAAANwAAAAPAAAAAAAAAAAAAAAAAKEC&#10;AABkcnMvZG93bnJldi54bWxQSwUGAAAAAAQABAD5AAAAjAMAAAAA&#10;" strokeweight=".5pt">
                      <v:stroke joinstyle="miter"/>
                    </v:line>
                  </v:group>
                  <v:group id="Группа 412" o:spid="_x0000_s1054" style="position:absolute;left:1319;top:2070;width:12632;height:10042" coordorigin="9789,5722" coordsize="12631,10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rect id="Прямоугольник 369" o:spid="_x0000_s1055" style="position:absolute;left:9789;top:5722;width:12632;height:10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j5cIA&#10;AADcAAAADwAAAGRycy9kb3ducmV2LnhtbERPS2vCQBC+C/0PyxR6MxtLCRKzioiFHnpJ9NDehuyY&#10;BLOzIbvm0V/fFQRv8/E9J9tNphUD9a6xrGAVxSCIS6sbrhScT5/LNQjnkTW2lknBTA5225dFhqm2&#10;I+c0FL4SIYRdigpq77tUSlfWZNBFtiMO3MX2Bn2AfSV1j2MIN618j+NEGmw4NNTY0aGm8lrcjAIs&#10;pt95nn/GUeZt3Bz/8q74zpV6e532GxCeJv8UP9xfOsz/SOD+TLh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CPlwgAAANwAAAAPAAAAAAAAAAAAAAAAAJgCAABkcnMvZG93&#10;bnJldi54bWxQSwUGAAAAAAQABAD1AAAAhwMAAAAA&#10;" strokeweight="1pt"/>
                    <v:line id="Прямая соединительная линия 370" o:spid="_x0000_s1056" style="position:absolute;visibility:visible;mso-wrap-style:square" from="9789,10728" to="22421,1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/BccAAAADcAAAADwAAAGRycy9kb3ducmV2LnhtbERPS2vCQBC+F/oflil4azZKWm3qKiII&#10;JbdqvA/ZyUOzs2F31eTfdwuF3ubje856O5pe3Mn5zrKCeZKCIK6s7rhRUJ4OrysQPiBr7C2Tgok8&#10;bDfPT2vMtX3wN92PoRExhH2OCtoQhlxKX7Vk0Cd2II5cbZ3BEKFrpHb4iOGml4s0fZcGO44NLQ60&#10;b6m6Hm9GARZpcS6n01vdo8kuU/nh9EUrNXsZd58gAo3hX/zn/tJxfraE32fiBXL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vwXHAAAAA3AAAAA8AAAAAAAAAAAAAAAAA&#10;oQIAAGRycy9kb3ducmV2LnhtbFBLBQYAAAAABAAEAPkAAACOAwAAAAA=&#10;" strokeweight=".5pt">
                      <v:stroke joinstyle="miter"/>
                    </v:line>
                    <v:line id="Прямая соединительная линия 372" o:spid="_x0000_s1057" style="position:absolute;visibility:visible;mso-wrap-style:square" from="9789,8260" to="22389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BVA8IAAADcAAAADwAAAGRycy9kb3ducmV2LnhtbESPQWvCQBCF74L/YZmCN920aNHUVaRQ&#10;EG9qvA/ZMYnNzobdrSb/3jkIvc3w3rz3zXrbu1bdKcTGs4H3WQaKuPS24cpAcf6ZLkHFhGyx9UwG&#10;Boqw3YxHa8ytf/CR7qdUKQnhmKOBOqUu1zqWNTmMM98Ri3b1wWGSNVTaBnxIuGv1R5Z9aocNS0ON&#10;HX3XVP6e/pwBPGSHSzGcF9cW3fw2FKtgb9aYyVu/+wKVqE//5tf13gr+XGjlGZlAb5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BVA8IAAADcAAAADwAAAAAAAAAAAAAA&#10;AAChAgAAZHJzL2Rvd25yZXYueG1sUEsFBgAAAAAEAAQA+QAAAJADAAAAAA==&#10;" strokeweight=".5pt">
                      <v:stroke joinstyle="miter"/>
                    </v:line>
                    <v:line id="Прямая соединительная линия 374" o:spid="_x0000_s1058" style="position:absolute;visibility:visible;mso-wrap-style:square" from="9985,8260" to="2222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wmL8AAADcAAAADwAAAGRycy9kb3ducmV2LnhtbERPS4vCMBC+C/6HMII3TV1U1m6jLAsL&#10;ize13odm+tBmUpKstv/eCIK3+fiek+1604obOd9YVrCYJyCIC6sbrhTkp9/ZJwgfkDW2lknBQB52&#10;2/Eow1TbOx/odgyViCHsU1RQh9ClUvqiJoN+bjviyJXWGQwRukpqh/cYblr5kSRrabDh2FBjRz81&#10;Fdfjv1GA+2R/zofTqmzRLC9DvnH6opWaTvrvLxCB+vAWv9x/Os5fbuD5TLxAb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nzwmL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375" o:spid="_x0000_s1059" style="position:absolute;visibility:visible;mso-wrap-style:square" from="9797,13165" to="22397,1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/P2MIAAADcAAAADwAAAGRycy9kb3ducmV2LnhtbESPQWvCQBCF74L/YZlCb7ppUdHUVaRQ&#10;EG9qvA/ZMYnNzobdrSb/vnMQvM3w3rz3zXrbu1bdKcTGs4GPaQaKuPS24cpAcf6ZLEHFhGyx9UwG&#10;Boqw3YxHa8ytf/CR7qdUKQnhmKOBOqUu1zqWNTmMU98Ri3b1wWGSNVTaBnxIuGv1Z5YttMOGpaHG&#10;jr5rKn9Pf84AHrLDpRjO82uLbnYbilWwN2vM+1u/+wKVqE8v8/N6bwV/LvjyjE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/P2MIAAADcAAAADwAAAAAAAAAAAAAA&#10;AAChAgAAZHJzL2Rvd25yZXYueG1sUEsFBgAAAAAEAAQA+QAAAJADAAAAAA==&#10;" strokeweight=".5pt">
                      <v:stroke joinstyle="miter"/>
                    </v:line>
                    <v:line id="Прямая соединительная линия 376" o:spid="_x0000_s1060" style="position:absolute;flip:y;visibility:visible;mso-wrap-style:square" from="9797,5722" to="1233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ExHcAAAADcAAAADwAAAGRycy9kb3ducmV2LnhtbERPzYrCMBC+L/gOYQRva+qCq1SjiKAU&#10;lj3U+gBjMzbVZlKarNa33wiCt/n4fme57m0jbtT52rGCyTgBQVw6XXOl4FjsPucgfEDW2DgmBQ/y&#10;sF4NPpaYanfnnG6HUIkYwj5FBSaENpXSl4Ys+rFriSN3dp3FEGFXSd3hPYbbRn4lybe0WHNsMNjS&#10;1lB5PfxZBb/zIsefLJ+hpnOGl/3JcHlSajTsNwsQgfrwFr/cmY7zpxN4PhMvk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wxMR3AAAAA3AAAAA8AAAAAAAAAAAAAAAAA&#10;oQIAAGRycy9kb3ducmV2LnhtbFBLBQYAAAAABAAEAPkAAACOAwAAAAA=&#10;" strokeweight=".5pt">
                      <v:stroke joinstyle="miter"/>
                    </v:line>
                    <v:line id="Прямая соединительная линия 377" o:spid="_x0000_s1061" style="position:absolute;visibility:visible;mso-wrap-style:square" from="12335,5722" to="12335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H0NMAAAADcAAAADwAAAGRycy9kb3ducmV2LnhtbERPS2vCQBC+F/wPywi91Y2hFo1ZRQqF&#10;4q0a70N2zMPsbNjdxuTfu0Kht/n4npPvR9OJgZxvLCtYLhIQxKXVDVcKivPX2xqED8gaO8ukYCIP&#10;+93sJcdM2zv/0HAKlYgh7DNUUIfQZ1L6siaDfmF74shdrTMYInSV1A7vMdx0Mk2SD2mw4dhQY0+f&#10;NZW3069RgMfkeCmm8+raoXlvp2LjdKuVep2Phy2IQGP4F/+5v3Wcv0rh+Uy8QO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B9DTAAAAA3AAAAA8AAAAAAAAAAAAAAAAA&#10;oQIAAGRycy9kb3ducmV2LnhtbFBLBQYAAAAABAAEAPkAAACOAwAAAAA=&#10;" strokeweight=".5pt">
                      <v:stroke joinstyle="miter"/>
                    </v:line>
                    <v:line id="Прямая соединительная линия 378" o:spid="_x0000_s1062" style="position:absolute;flip:y;visibility:visible;mso-wrap-style:square" from="12335,5842" to="14753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8K8cAAAADcAAAADwAAAGRycy9kb3ducmV2LnhtbERP24rCMBB9F/Yfwiz4pum6eKFrlEVw&#10;KYgP1f2AsRmbajMpTdT690YQfJvDuc582dlaXKn1lWMFX8MEBHHhdMWlgv/9ejAD4QOyxtoxKbiT&#10;h+XiozfHVLsb53TdhVLEEPYpKjAhNKmUvjBk0Q9dQxy5o2sthgjbUuoWbzHc1nKUJBNpseLYYLCh&#10;laHivLtYBdvZPsdNlk9R0zHD09/BcHFQqv/Z/f6ACNSFt/jlznScP/6G5zPx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vCvHAAAAA3AAAAA8AAAAAAAAAAAAAAAAA&#10;oQIAAGRycy9kb3ducmV2LnhtbFBLBQYAAAAABAAEAPkAAACOAwAAAAA=&#10;" strokeweight=".5pt">
                      <v:stroke joinstyle="miter"/>
                    </v:line>
                    <v:line id="Прямая соединительная линия 379" o:spid="_x0000_s1063" style="position:absolute;visibility:visible;mso-wrap-style:square" from="14753,5842" to="14753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TJ278AAADcAAAADwAAAGRycy9kb3ducmV2LnhtbERPS4vCMBC+C/sfwgjeNFVUdruNsgiC&#10;eFPrfWjGPraZlCRq++83C4K3+fiek21704oHOV9bVjCfJSCIC6trLhXkl/30E4QPyBpby6RgIA/b&#10;zccow1TbJ5/ocQ6liCHsU1RQhdClUvqiIoN+ZjviyN2sMxgidKXUDp8x3LRykSRrabDm2FBhR7uK&#10;it/z3SjAY3K85sNldWvRLJsh/3K60UpNxv3PN4hAfXiLX+6DjvNXS/h/Jl4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aTJ27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382" o:spid="_x0000_s1064" style="position:absolute;flip:y;visibility:visible;mso-wrap-style:square" from="14753,13179" to="17310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o3Hr8AAADcAAAADwAAAGRycy9kb3ducmV2LnhtbERPzYrCMBC+L/gOYQRva+qCq1SjiLBS&#10;kD1UfYCxGZtqMylN1Pr2RhC8zcf3O/NlZ2txo9ZXjhWMhgkI4sLpiksFh/3f9xSED8gaa8ek4EEe&#10;love1xxT7e6c020XShFD2KeowITQpFL6wpBFP3QNceROrrUYImxLqVu8x3Bby58k+ZUWK44NBhta&#10;Gyouu6tV8D/d57jN8glqOmV43hwNF0elBv1uNQMRqAsf8dud6Th/PIbXM/ECuXg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wo3Hr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383" o:spid="_x0000_s1065" style="position:absolute;flip:y;visibility:visible;mso-wrap-style:square" from="17310,5842" to="17310,1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ipacEAAADcAAAADwAAAGRycy9kb3ducmV2LnhtbERP3WrCMBS+H+wdwhnsbqYbrEpnFBls&#10;FIYXtT7AMTk2nc1JaTLbvb0RBO/Ox/d7luvJdeJMQ2g9K3idZSCItTctNwr29dfLAkSIyAY7z6Tg&#10;nwKsV48PSyyMH7mi8y42IoVwKFCBjbEvpAzaksMw8z1x4o5+cBgTHBppBhxTuOvkW5bl0mHLqcFi&#10;T5+W9Gn35xRsF3WFP2U1R0PHEn+/D5b1Qannp2nzASLSFO/im7s0af57Dtdn0gVyd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Klp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84" o:spid="_x0000_s1066" style="position:absolute;flip:y;visibility:visible;mso-wrap-style:square" from="17314,8481" to="17314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QM8sEAAADcAAAADwAAAGRycy9kb3ducmV2LnhtbERPS2rDMBDdF3oHMYXuarmBJsaNYkIh&#10;xVC6cJwDTKyJ5cYaGUt13NtXgUB283jfWRez7cVEo+8cK3hNUhDEjdMdtwoO9e4lA+EDssbeMSn4&#10;Iw/F5vFhjbl2F65o2odWxBD2OSowIQy5lL4xZNEnbiCO3MmNFkOEYyv1iJcYbnu5SNOltNhxbDA4&#10;0Ieh5rz/tQq+s7rCr7JaoaZTiT+fR8PNUannp3n7DiLQHO7im7vUcf7bCq7Px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lAzy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85" o:spid="_x0000_s1067" style="position:absolute;flip:y;visibility:visible;mso-wrap-style:square" from="17310,5722" to="19848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YgMMAAADcAAAADwAAAGRycy9kb3ducmV2LnhtbESPQWvCQBCF74L/YZmCN920YJXoKkWo&#10;BEoPUX/AmB2zsdnZkF01/fedQ8HbDO/Ne9+st4Nv1Z362AQ28DrLQBFXwTZcGzgdP6dLUDEhW2wD&#10;k4FfirDdjEdrzG14cEn3Q6qVhHDM0YBLqcu1jpUjj3EWOmLRLqH3mGTta217fEi4b/Vblr1rjw1L&#10;g8OOdo6qn8PNG/heHkv8KsoFWroUeN2fHVdnYyYvw8cKVKIhPc3/14UV/LnQyj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LmIDDAAAA3AAAAA8AAAAAAAAAAAAA&#10;AAAAoQIAAGRycy9kb3ducmV2LnhtbFBLBQYAAAAABAAEAPkAAACRAwAAAAA=&#10;" strokeweight=".5pt">
                      <v:stroke joinstyle="miter"/>
                    </v:line>
                    <v:line id="Прямая соединительная линия 386" o:spid="_x0000_s1068" style="position:absolute;visibility:visible;mso-wrap-style:square" from="19848,5722" to="19848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VmRb8AAADcAAAADwAAAGRycy9kb3ducmV2LnhtbERPS4vCMBC+C/sfwix401RRWbuNsiws&#10;LN7Ueh+a6UObSUmitv/eCIK3+fiek21704obOd9YVjCbJiCIC6sbrhTkx7/JFwgfkDW2lknBQB62&#10;m49Rhqm2d97T7RAqEUPYp6igDqFLpfRFTQb91HbEkSutMxgidJXUDu8x3LRyniQrabDh2FBjR781&#10;FZfD1SjAXbI75cNxWbZoFuchXzt91kqNP/ufbxCB+vAWv9z/Os5fruH5TLxAb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6VmRb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387" o:spid="_x0000_s1069" style="position:absolute;flip:y;visibility:visible;mso-wrap-style:square" from="19848,5842" to="22267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FeO8MAAADcAAAADwAAAGRycy9kb3ducmV2LnhtbESPQW/CMAyF70j8h8hI3CAdB4YKAU2T&#10;QJXQDgV+gGlMU9Y4VROg+/fzYdJutt7ze583u8G36kl9bAIbeJtnoIirYBuuDVzO+9kKVEzIFtvA&#10;ZOCHIuy249EGcxteXNLzlGolIRxzNOBS6nKtY+XIY5yHjli0W+g9Jln7WtseXxLuW73IsqX22LA0&#10;OOzo01H1fXp4A1+rc4nHonxHS7cC74er4+pqzHQyfKxBJRrSv/nvurCCvxR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RXjvDAAAA3AAAAA8AAAAAAAAAAAAA&#10;AAAAoQIAAGRycy9kb3ducmV2LnhtbFBLBQYAAAAABAAEAPkAAACRAwAAAAA=&#10;" strokeweight=".5pt">
                      <v:stroke joinstyle="miter"/>
                    </v:line>
                    <v:line id="Прямая соединительная линия 388" o:spid="_x0000_s1070" style="position:absolute;flip:y;visibility:visible;mso-wrap-style:square" from="14753,5842" to="17172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37oMEAAADcAAAADwAAAGRycy9kb3ducmV2LnhtbERPzWqDQBC+F/oOyxR6a9b0YMS6CaHQ&#10;IoQeNHmAiTu6Nu6suJto374bKPQ2H9/vFLvFDuJGk+8dK1ivEhDEjdM9dwpOx4+XDIQPyBoHx6Tg&#10;hzzsto8PBebazVzRrQ6diCHsc1RgQhhzKX1jyKJfuZE4cq2bLIYIp07qCecYbgf5miSptNhzbDA4&#10;0ruh5lJfrYKv7Fjhoaw2qKkt8fvzbLg5K/X8tOzfQARawr/4z13qOD9dw/2Ze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fug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89" o:spid="_x0000_s1071" style="position:absolute;flip:y;visibility:visible;mso-wrap-style:square" from="9789,8303" to="12327,10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9l18AAAADcAAAADwAAAGRycy9kb3ducmV2LnhtbERPzYrCMBC+C/sOYRb2pqkeVGqjiLBL&#10;QTxUfYCxmTbVZlKaqN23N8LC3ubj+51sM9hWPKj3jWMF00kCgrh0uuFawfn0PV6C8AFZY+uYFPyS&#10;h836Y5Rhqt2TC3ocQy1iCPsUFZgQulRKXxqy6CeuI45c5XqLIcK+lrrHZwy3rZwlyVxabDg2GOxo&#10;Z6i8He9WwWF5KnCfFwvUVOV4/bkYLi9KfX0O2xWIQEP4F/+5cx3nz2fwfiZe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PZdfAAAAA3AAAAA8AAAAAAAAAAAAAAAAA&#10;oQIAAGRycy9kb3ducmV2LnhtbFBLBQYAAAAABAAEAPkAAACOAwAAAAA=&#10;" strokeweight=".5pt">
                      <v:stroke joinstyle="miter"/>
                    </v:line>
                    <v:line id="Прямая соединительная линия 390" o:spid="_x0000_s1072" style="position:absolute;flip:y;visibility:visible;mso-wrap-style:square" from="12335,8190" to="14873,1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ATMEAAADcAAAADwAAAGRycy9kb3ducmV2LnhtbERP3WrCMBS+H+wdwhnsbqbboEpnFBls&#10;FIYXtT7AMTk2nc1JaTLbvb0RBO/Ox/d7luvJdeJMQ2g9K3idZSCItTctNwr29dfLAkSIyAY7z6Tg&#10;nwKsV48PSyyMH7mi8y42IoVwKFCBjbEvpAzaksMw8z1x4o5+cBgTHBppBhxTuOvkW5bl0mHLqcFi&#10;T5+W9Gn35xRsF3WFP2U1R0PHEn+/D5b1Qannp2nzASLSFO/im7s0aX7+Dtdn0gVyd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w8BM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91" o:spid="_x0000_s1073" style="position:absolute;flip:y;visibility:visible;mso-wrap-style:square" from="9797,10728" to="12335,13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pYOMEAAADcAAAADwAAAGRycy9kb3ducmV2LnhtbERP3WrCMBS+H+wdwhnsbqYbo0pnFBls&#10;FIYXtT7AMTk2nc1JaTLbvb0RBO/Ox/d7luvJdeJMQ2g9K3idZSCItTctNwr29dfLAkSIyAY7z6Tg&#10;nwKsV48PSyyMH7mi8y42IoVwKFCBjbEvpAzaksMw8z1x4o5+cBgTHBppBhxTuOvkW5bl0mHLqcFi&#10;T5+W9Gn35xRsF3WFP2U1R0PHEn+/D5b1Qannp2nzASLSFO/im7s0aX7+Dtdn0gVyd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lg4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92" o:spid="_x0000_s1074" style="position:absolute;flip:y;visibility:visible;mso-wrap-style:square" from="9797,13124" to="12335,1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b9o8EAAADcAAAADwAAAGRycy9kb3ducmV2LnhtbERP3WrCMBS+H+wdwhnsbqYbrEpnFBls&#10;FIYXtT7AMTk2nc1JaTLbvb0RBO/Ox/d7luvJdeJMQ2g9K3idZSCItTctNwr29dfLAkSIyAY7z6Tg&#10;nwKsV48PSyyMH7mi8y42IoVwKFCBjbEvpAzaksMw8z1x4o5+cBgTHBppBhxTuOvkW5bl0mHLqcFi&#10;T5+W9Gn35xRsF3WFP2U1R0PHEn+/D5b1Qannp2nzASLSFO/im7s0aX7+Dtdn0gVyd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Zv2j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93" o:spid="_x0000_s1075" style="position:absolute;flip:y;visibility:visible;mso-wrap-style:square" from="12243,10707" to="14781,13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Rj1MAAAADcAAAADwAAAGRycy9kb3ducmV2LnhtbERPzYrCMBC+C/sOYRa8aboeqlSjLAsr&#10;BfFQ9QGmzdhUm0lpota3N8LC3ubj+53VZrCtuFPvG8cKvqYJCOLK6YZrBafj72QBwgdkja1jUvAk&#10;D5v1x2iFmXYPLuh+CLWIIewzVGBC6DIpfWXIop+6jjhyZ9dbDBH2tdQ9PmK4beUsSVJpseHYYLCj&#10;H0PV9XCzCvaLY4G7vJijpnOOl21puCqVGn8O30sQgYbwL/5z5zrOT1N4PxMvkO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0Y9TAAAAA3AAAAA8AAAAAAAAAAAAAAAAA&#10;oQIAAGRycy9kb3ducmV2LnhtbFBLBQYAAAAABAAEAPkAAACOAwAAAAA=&#10;" strokeweight=".5pt">
                      <v:stroke joinstyle="miter"/>
                    </v:line>
                    <v:line id="Прямая соединительная линия 394" o:spid="_x0000_s1076" style="position:absolute;flip:y;visibility:visible;mso-wrap-style:square" from="12335,13124" to="14873,1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jGT74AAADcAAAADwAAAGRycy9kb3ducmV2LnhtbERPzYrCMBC+L/gOYQRva6oHlWoUEZSC&#10;eKj6AGMzNtVmUpqo9e2NsLC3+fh+Z7HqbC2e1PrKsYLRMAFBXDhdcangfNr+zkD4gKyxdkwK3uRh&#10;tez9LDDV7sU5PY+hFDGEfYoKTAhNKqUvDFn0Q9cQR+7qWoshwraUusVXDLe1HCfJRFqsODYYbGhj&#10;qLgfH1bBYXbKcZ/lU9R0zfC2uxguLkoN+t16DiJQF/7Ff+5Mx/mTKXyfiR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+MZPvgAAANwAAAAPAAAAAAAAAAAAAAAAAKEC&#10;AABkcnMvZG93bnJldi54bWxQSwUGAAAAAAQABAD5AAAAjAMAAAAA&#10;" strokeweight=".5pt">
                      <v:stroke joinstyle="miter"/>
                    </v:line>
                    <v:line id="Прямая соединительная линия 395" o:spid="_x0000_s1077" style="position:absolute;flip:y;visibility:visible;mso-wrap-style:square" from="14753,10707" to="17292,13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dSPcMAAADcAAAADwAAAGRycy9kb3ducmV2LnhtbESPQW/CMAyF70j8h8hI3CAdB4YKAU2T&#10;QJXQDgV+gGlMU9Y4VROg+/fzYdJutt7ze583u8G36kl9bAIbeJtnoIirYBuuDVzO+9kKVEzIFtvA&#10;ZOCHIuy249EGcxteXNLzlGolIRxzNOBS6nKtY+XIY5yHjli0W+g9Jln7WtseXxLuW73IsqX22LA0&#10;OOzo01H1fXp4A1+rc4nHonxHS7cC74er4+pqzHQyfKxBJRrSv/nvurCCvxRa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nUj3DAAAA3AAAAA8AAAAAAAAAAAAA&#10;AAAAoQIAAGRycy9kb3ducmV2LnhtbFBLBQYAAAAABAAEAPkAAACRAwAAAAA=&#10;" strokeweight=".5pt">
                      <v:stroke joinstyle="miter"/>
                    </v:line>
                    <v:line id="Прямая соединительная линия 396" o:spid="_x0000_s1078" style="position:absolute;flip:y;visibility:visible;mso-wrap-style:square" from="14781,8260" to="17320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v3psEAAADcAAAADwAAAGRycy9kb3ducmV2LnhtbERPzWrCQBC+F3yHZYTe6qY9pBpdpQiW&#10;gPSQ6AOM2TEbzc6G7DaJb98tFHqbj+93NrvJtmKg3jeOFbwuEhDEldMN1wrOp8PLEoQPyBpbx6Tg&#10;QR5229nTBjPtRi5oKEMtYgj7DBWYELpMSl8ZsugXriOO3NX1FkOEfS11j2MMt618S5JUWmw4Nhjs&#10;aG+oupffVsHX8lTgMS/eUdM1x9vnxXB1Uep5Pn2sQQSawr/4z53rOD9dwe8z8QK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/em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97" o:spid="_x0000_s1079" style="position:absolute;flip:y;visibility:visible;mso-wrap-style:square" from="17320,8168" to="19858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jI5sMAAADcAAAADwAAAGRycy9kb3ducmV2LnhtbESPQW/CMAyF75P4D5GRuI10OwAqBDRN&#10;AlVCOxT4AaYxTVnjVE0G5d/PByRutt7ze59Xm8G36kZ9bAIb+JhmoIirYBuuDZyO2/cFqJiQLbaB&#10;ycCDImzWo7cV5jbcuaTbIdVKQjjmaMCl1OVax8qRxzgNHbFol9B7TLL2tbY93iXct/ozy2baY8PS&#10;4LCjb0fV7+HPG/hZHEvcF+UcLV0KvO7OjquzMZPx8LUElWhIL/PzurCCPxd8eUYm0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IyObDAAAA3AAAAA8AAAAAAAAAAAAA&#10;AAAAoQIAAGRycy9kb3ducmV2LnhtbFBLBQYAAAAABAAEAPkAAACRAwAAAAA=&#10;" strokeweight=".5pt">
                      <v:stroke joinstyle="miter"/>
                    </v:line>
                    <v:line id="Прямая соединительная линия 398" o:spid="_x0000_s1080" style="position:absolute;flip:y;visibility:visible;mso-wrap-style:square" from="19882,8168" to="22421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RtfcEAAADcAAAADwAAAGRycy9kb3ducmV2LnhtbERPzWrCQBC+F3yHZYTemo09NBJdRQRL&#10;oPSQ6ANMsmM2mp0N2a2mb98tCN7m4/ud9XayvbjR6DvHChZJCoK4cbrjVsHpeHhbgvABWWPvmBT8&#10;koftZvayxly7O5d0q0IrYgj7HBWYEIZcSt8YsugTNxBH7uxGiyHCsZV6xHsMt718T9MPabHj2GBw&#10;oL2h5lr9WAXfy2OJX0WZoaZzgZfP2nBTK/U6n3YrEIGm8BQ/3IWO87MF/D8TL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G19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399" o:spid="_x0000_s1081" style="position:absolute;flip:y;visibility:visible;mso-wrap-style:square" from="17344,10728" to="19858,1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bzCsEAAADcAAAADwAAAGRycy9kb3ducmV2LnhtbERPzWrCQBC+F/oOyxS81Y0eTIiuIkJL&#10;oPSQ6AOM2TEbzc6G7Nakb98tCN7m4/udzW6ynbjT4FvHChbzBARx7XTLjYLT8eM9A+EDssbOMSn4&#10;JQ+77evLBnPtRi7pXoVGxBD2OSowIfS5lL42ZNHPXU8cuYsbLIYIh0bqAccYbju5TJKVtNhybDDY&#10;08FQfat+rILv7FjiV1GmqOlS4PXzbLg+KzV7m/ZrEIGm8BQ/3IWO89Ml/D8TL5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VvMK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400" o:spid="_x0000_s1082" style="position:absolute;flip:y;visibility:visible;mso-wrap-style:square" from="19874,10765" to="22389,13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pWkcEAAADcAAAADwAAAGRycy9kb3ducmV2LnhtbERPS2rDMBDdF3oHMYXuarkpJMaNYkIh&#10;xVC6cJwDTKyJ5cYaGUt13NtXgUB283jfWRez7cVEo+8cK3hNUhDEjdMdtwoO9e4lA+EDssbeMSn4&#10;Iw/F5vFhjbl2F65o2odWxBD2OSowIQy5lL4xZNEnbiCO3MmNFkOEYyv1iJcYbnu5SNOltNhxbDA4&#10;0Ieh5rz/tQq+s7rCr7JaoaZTiT+fR8PNUannp3n7DiLQHO7im7vUcf7qDa7Px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GlaR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401" o:spid="_x0000_s1083" style="position:absolute;flip:y;visibility:visible;mso-wrap-style:square" from="17368,13245" to="19882,15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PO5cEAAADcAAAADwAAAGRycy9kb3ducmV2LnhtbERPS2rDMBDdF3oHMYXuarmhJMaNYkIh&#10;xVC6cJwDTKyJ5cYaGUt13NtXgUB283jfWRez7cVEo+8cK3hNUhDEjdMdtwoO9e4lA+EDssbeMSn4&#10;Iw/F5vFhjbl2F65o2odWxBD2OSowIQy5lL4xZNEnbiCO3MmNFkOEYyv1iJcYbnu5SNOltNhxbDA4&#10;0Ieh5rz/tQq+s7rCr7JaoaZTiT+fR8PNUannp3n7DiLQHO7im7vUcf7qDa7Px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87l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402" o:spid="_x0000_s1084" style="position:absolute;flip:y;visibility:visible;mso-wrap-style:square" from="19887,13179" to="22351,1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9rfsEAAADcAAAADwAAAGRycy9kb3ducmV2LnhtbERPS2rDMBDdF3oHMYXuarmBJsaNYkIh&#10;xVC6cJwDTKyJ5cYaGUt13NtXgUB283jfWRez7cVEo+8cK3hNUhDEjdMdtwoO9e4lA+EDssbeMSn4&#10;Iw/F5vFhjbl2F65o2odWxBD2OSowIQy5lL4xZNEnbiCO3MmNFkOEYyv1iJcYbnu5SNOltNhxbDA4&#10;0Ieh5rz/tQq+s7rCr7JaoaZTiT+fR8PNUannp3n7DiLQHO7im7vUcf7qDa7Px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v2t+wQAAANwAAAAPAAAAAAAAAAAAAAAA&#10;AKECAABkcnMvZG93bnJldi54bWxQSwUGAAAAAAQABAD5AAAAjwMAAAAA&#10;" strokeweight=".5pt">
                      <v:stroke joinstyle="miter"/>
                    </v:line>
                    <v:line id="Прямая соединительная линия 403" o:spid="_x0000_s1085" style="position:absolute;visibility:visible;mso-wrap-style:square" from="9985,5842" to="17344,1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+uV8AAAADcAAAADwAAAGRycy9kb3ducmV2LnhtbERPyWrDMBC9F/IPYgK91XJCm8WJEkKh&#10;UHyr49wHa7wk1shIamL/fVUo9DaPt87+OJpe3Mn5zrKCRZKCIK6s7rhRUJ4/XjYgfEDW2FsmBRN5&#10;OB5mT3vMtH3wF92L0IgYwj5DBW0IQyalr1oy6BM7EEeuts5giNA1Ujt8xHDTy2WarqTBjmNDiwO9&#10;t1Tdim+jAPM0v5TT+a3u0bxep3Lr9FUr9TwfTzsQgcbwL/5zf+o4f72C32fiBfLw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2PrlfAAAAA3AAAAA8AAAAAAAAAAAAAAAAA&#10;oQIAAGRycy9kb3ducmV2LnhtbFBLBQYAAAAABAAEAPkAAACOAwAAAAA=&#10;" strokeweight=".5pt">
                      <v:stroke joinstyle="miter"/>
                    </v:line>
                    <v:line id="Прямая соединительная линия 404" o:spid="_x0000_s1086" style="position:absolute;visibility:visible;mso-wrap-style:square" from="12335,5722" to="22389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LzL8AAADcAAAADwAAAGRycy9kb3ducmV2LnhtbERPS4vCMBC+C/sfwix403TFx241yrKw&#10;IN609T40Y1ttJiWJ2v57Iwje5uN7zmrTmUbcyPnasoKvcQKCuLC65lJBnv2PvkH4gKyxsUwKevKw&#10;WX8MVphqe+c93Q6hFDGEfYoKqhDaVEpfVGTQj21LHLmTdQZDhK6U2uE9hptGTpJkLg3WHBsqbOmv&#10;ouJyuBoFuEt2x7zPZqcGzfTc5z9On7VSw8/udwkiUBfe4pd7q+P8xQKez8QL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MLzL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405" o:spid="_x0000_s1087" style="position:absolute;visibility:visible;mso-wrap-style:square" from="14753,5842" to="22389,1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fvsIAAADcAAAADwAAAGRycy9kb3ducmV2LnhtbESPQW/CMAyF75P4D5GRdhvp0BisIyCE&#10;NGniNih3qzFtWeNUSYD23+MDEjdb7/m9z8t171p1pRAbzwbeJxko4tLbhisDxeHnbQEqJmSLrWcy&#10;MFCE9Wr0ssTc+hv/0XWfKiUhHHM0UKfU5VrHsiaHceI7YtFOPjhMsoZK24A3CXetnmbZp3bYsDTU&#10;2NG2pvJ/f3EGcJftjsVwmJ1adB/nofgK9myNeR33m29Qifr0ND+uf63gz4VWnpEJ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yfvsIAAADcAAAADwAAAAAAAAAAAAAA&#10;AAChAgAAZHJzL2Rvd25yZXYueG1sUEsFBgAAAAAEAAQA+QAAAJADAAAAAA==&#10;" strokeweight=".5pt">
                      <v:stroke joinstyle="miter"/>
                    </v:line>
                    <v:line id="Прямая соединительная линия 406" o:spid="_x0000_s1088" style="position:absolute;visibility:visible;mso-wrap-style:square" from="17344,5842" to="22421,1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6Jb8AAADcAAAADwAAAGRycy9kb3ducmV2LnhtbERPS4vCMBC+C/6HMMLeNHVZX9UoIgiL&#10;t7X1PjRjW20mJclq++83woK3+fies9l1phEPcr62rGA6SUAQF1bXXCrIs+N4CcIHZI2NZVLQk4fd&#10;djjYYKrtk3/ocQ6liCHsU1RQhdCmUvqiIoN+YlviyF2tMxgidKXUDp8x3DTyM0nm0mDNsaHClg4V&#10;Fffzr1GAp+R0yftsdm3QfN36fOX0TSv1Mer2axCBuvAW/7u/dZy/WMHrmXiB3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A6Jb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407" o:spid="_x0000_s1089" style="position:absolute;visibility:visible;mso-wrap-style:square" from="19858,5722" to="22389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/jn8IAAADcAAAADwAAAGRycy9kb3ducmV2LnhtbESPQWvCQBCF7wX/wzJCb3VjaYtGVxFB&#10;EG/VeB+yYxLNzobdrSb/3jkIvc3w3rz3zXLdu1bdKcTGs4HpJANFXHrbcGWgOO0+ZqBiQrbYeiYD&#10;A0VYr0ZvS8ytf/Av3Y+pUhLCMUcDdUpdrnUsa3IYJ74jFu3ig8Mka6i0DfiQcNfqzyz70Q4bloYa&#10;O9rWVN6Of84AHrLDuRhO35cW3dd1KObBXq0x7+N+swCVqE//5tf13gr+TPDlGZlAr5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/jn8IAAADcAAAADwAAAAAAAAAAAAAA&#10;AAChAgAAZHJzL2Rvd25yZXYueG1sUEsFBgAAAAAEAAQA+QAAAJADAAAAAA==&#10;" strokeweight=".5pt">
                      <v:stroke joinstyle="miter"/>
                    </v:line>
                    <v:line id="Прямая соединительная линия 408" o:spid="_x0000_s1090" style="position:absolute;visibility:visible;mso-wrap-style:square" from="9789,8260" to="17368,15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NGBL8AAADcAAAADwAAAGRycy9kb3ducmV2LnhtbERPS4vCMBC+C/sfwgjeNFVWcbumsggL&#10;ize13odm7MNmUpKstv/eCIK3+fies9n2phU3cr62rGA+S0AQF1bXXCrIT7/TNQgfkDW2lknBQB62&#10;2cdog6m2dz7Q7RhKEUPYp6igCqFLpfRFRQb9zHbEkbtYZzBE6EqpHd5juGnlIklW0mDNsaHCjnYV&#10;Fdfjv1GA+2R/zofT8tKi+WyG/MvpRis1Gfc/3yAC9eEtfrn/dJy/nsPzmXiBzB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NGBL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409" o:spid="_x0000_s1091" style="position:absolute;visibility:visible;mso-wrap-style:square" from="9789,10728" to="14781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HYc78AAADcAAAADwAAAGRycy9kb3ducmV2LnhtbERPS4vCMBC+C/6HMII3TZVV3K6pLAsL&#10;ize13odm7MNmUpKstv/eCIK3+fies931phU3cr62rGAxT0AQF1bXXCrIT7+zDQgfkDW2lknBQB52&#10;2Xi0xVTbOx/odgyliCHsU1RQhdClUvqiIoN+bjviyF2sMxgidKXUDu8x3LRymSRrabDm2FBhRz8V&#10;Fdfjv1GA+2R/zofT6tKi+WiG/NPpRis1nfTfXyAC9eEtfrn/dJy/WcLzmXiBzB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HYc7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410" o:spid="_x0000_s1092" style="position:absolute;visibility:visible;mso-wrap-style:square" from="9789,13217" to="12335,1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196L8AAADcAAAADwAAAGRycy9kb3ducmV2LnhtbERPTYvCMBC9C/6HMMLeNHVXRatRRBAW&#10;b2vrfWjGttpMSpLV9t9vhAVv83ifs9l1phEPcr62rGA6SUAQF1bXXCrIs+N4CcIHZI2NZVLQk4fd&#10;djjYYKrtk3/ocQ6liCHsU1RQhdCmUvqiIoN+YlviyF2tMxgidKXUDp8x3DTyM0kW0mDNsaHClg4V&#10;Fffzr1GAp+R0yftsfm3QzG59vnL6ppX6GHX7NYhAXXiL/93fOs5ffsHrmXiB3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196L8AAADcAAAADwAAAAAAAAAAAAAAAACh&#10;AgAAZHJzL2Rvd25yZXYueG1sUEsFBgAAAAAEAAQA+QAAAI0DAAAAAA==&#10;" strokeweight=".5pt">
                      <v:stroke joinstyle="miter"/>
                    </v:line>
                    <v:line id="Прямая соединительная линия 411" o:spid="_x0000_s1093" style="position:absolute;visibility:visible;mso-wrap-style:square" from="17368,13179" to="19887,1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TlnL8AAADcAAAADwAAAGRycy9kb3ducmV2LnhtbERPS4vCMBC+C/6HMII3TV1U3G6jLAsL&#10;ize13odm+tBmUpKstv/eCIK3+fiek+1604obOd9YVrCYJyCIC6sbrhTkp9/ZBoQPyBpby6RgIA+7&#10;7XiUYartnQ90O4ZKxBD2KSqoQ+hSKX1Rk0E/tx1x5ErrDIYIXSW1w3sMN638SJK1NNhwbKixo5+a&#10;iuvx3yjAfbI/58NpVbZolpch/3T6opWaTvrvLxCB+vAWv9x/Os7fLOH5TLxAb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8TlnL8AAADcAAAADwAAAAAAAAAAAAAAAACh&#10;AgAAZHJzL2Rvd25yZXYueG1sUEsFBgAAAAAEAAQA+QAAAI0DAAAAAA==&#10;" strokeweight=".5pt">
                      <v:stroke joinstyle="miter"/>
                    </v:line>
                  </v:group>
                  <v:shape id="Прямая со стрелкой 413" o:spid="_x0000_s1094" type="#_x0000_t32" style="position:absolute;left:15339;top:7056;width:3521;height: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hFN8EAAADcAAAADwAAAGRycy9kb3ducmV2LnhtbERPS4vCMBC+C/sfwix401RBKV2j7Moq&#10;4kV8XPY2NGNbt5mUJNb6740geJuP7zmzRWdq0ZLzlWUFo2ECgji3uuJCwem4GqQgfEDWWFsmBXfy&#10;sJh/9GaYaXvjPbWHUIgYwj5DBWUITSalz0sy6Ie2IY7c2TqDIUJXSO3wFsNNLcdJMpUGK44NJTa0&#10;LCn/P1yNgt11yZef/K8123QV3Oh3M16zVar/2X1/gQjUhbf45d7oOD+dwP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qEU3wQAAANwAAAAPAAAAAAAAAAAAAAAA&#10;AKECAABkcnMvZG93bnJldi54bWxQSwUGAAAAAAQABAD5AAAAjwMAAAAA&#10;" strokeweight="1.5pt">
                    <v:stroke endarrow="open" joinstyle="miter"/>
                  </v:shape>
                  <v:shape id="Прямая со стрелкой 416" o:spid="_x0000_s1095" type="#_x0000_t32" style="position:absolute;left:36286;top:7056;width:3521;height: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rbQMIAAADcAAAADwAAAGRycy9kb3ducmV2LnhtbERPPWvDMBDdA/0P4grZYtkZgnGthNY0&#10;IXQJTbt0O6yL7dQ6GUl23H8fFQrd7vE+r9zNphcTOd9ZVpAlKQji2uqOGwWfH/tVDsIHZI29ZVLw&#10;Qx5224dFiYW2N36n6RwaEUPYF6igDWEopPR1SwZ9YgfiyF2sMxgidI3UDm8x3PRynaYbabDj2NDi&#10;QFVL9fd5NApOY8XXl/prMm/5Prjs9bg+sFVq+Tg/P4EINId/8Z/7qOP8fAO/z8QL5P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rbQMIAAADcAAAADwAAAAAAAAAAAAAA&#10;AAChAgAAZHJzL2Rvd25yZXYueG1sUEsFBgAAAAAEAAQA+QAAAJADAAAAAA==&#10;" strokeweight="1.5pt">
                    <v:stroke endarrow="open" joinstyle="miter"/>
                  </v:shape>
                  <v:group id="Группа 478" o:spid="_x0000_s1096" style="position:absolute;left:40108;top:468;width:19624;height:13651" coordorigin="40108,468" coordsize="19624,13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<v:shape id="Рисунок 422" o:spid="_x0000_s1097" type="#_x0000_t75" style="position:absolute;left:40108;top:468;width:19624;height:13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8ErfDAAAA3AAAAA8AAABkcnMvZG93bnJldi54bWxEj0FrwkAQhe9C/8MyBW9mUwWR1FWkUKoH&#10;odoeehyyYzaYnQ3ZNUZ/fecgeJvhvXnvm+V68I3qqYt1YANvWQ6KuAy25srA78/nZAEqJmSLTWAy&#10;cKMI69XLaImFDVc+UH9MlZIQjgUacCm1hdaxdOQxZqElFu0UOo9J1q7StsOrhPtGT/N8rj3WLA0O&#10;W/pwVJ6PF2/g3v/t+SvwN5I+xdkuJro5a8z4ddi8g0o0pKf5cb21gr8QWnlGJ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wSt8MAAADcAAAADwAAAAAAAAAAAAAAAACf&#10;AgAAZHJzL2Rvd25yZXYueG1sUEsFBgAAAAAEAAQA9wAAAI8DAAAAAA==&#10;">
                      <v:imagedata r:id="rId12" o:title=""/>
                      <v:path arrowok="t"/>
                    </v:shape>
                    <v:shape id="Полилиния 425" o:spid="_x0000_s1098" style="position:absolute;left:48882;top:5448;width:6634;height:7677;visibility:visible;mso-wrap-style:square;v-text-anchor:middle" coordsize="663439,767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CVsMA&#10;AADcAAAADwAAAGRycy9kb3ducmV2LnhtbERPS2sCMRC+F/wPYYTeulmlFF2NIkqhHtUW9TZsxn24&#10;maSb1N321zdCobf5+J4zX/amETdqfWVZwShJQRDnVldcKHg/vD5NQPiArLGxTAq+ycNyMXiYY6Zt&#10;xzu67UMhYgj7DBWUIbhMSp+XZNAn1hFH7mJbgyHCtpC6xS6Gm0aO0/RFGqw4NpToaF1Sft1/GQWn&#10;rtbduXHbn7U7Ptefm4/trh4p9TjsVzMQgfrwL/5zv+k4fzKF+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MCVsMAAADcAAAADwAAAAAAAAAAAAAAAACYAgAAZHJzL2Rv&#10;d25yZXYueG1sUEsFBgAAAAAEAAQA9QAAAIgDAAAAAA==&#10;" path="m,767646v47625,-5398,95250,-10795,142875,-22860c190500,732721,240030,716211,285750,695256v45720,-20955,92393,-48895,131445,-76200c456247,591751,488950,563176,520065,531426v31115,-31750,61913,-67945,83820,-102870c625792,393631,641668,355848,651510,321876v9843,-33973,13335,-66357,11430,-97155c661035,193923,651510,162808,640080,137091,628650,111373,612775,88831,594360,70416,575945,52001,552768,38031,529590,26601,506413,15171,479742,5646,455295,1836,430848,-1974,405765,884,382905,3741v-22860,2857,-45085,8573,-64770,15240c298450,25648,279400,32951,264795,43746,250190,54541,240347,69146,230505,83751e" filled="f" strokeweight=".5pt">
                      <v:stroke joinstyle="miter"/>
                      <v:path arrowok="t" o:connecttype="custom" o:connectlocs="0,767646;142875,744786;285750,695256;417195,619056;520065,531426;603885,428556;651510,321876;662940,224721;640080,137091;594360,70416;529590,26601;455295,1836;382905,3741;318135,18981;264795,43746;230505,83751" o:connectangles="0,0,0,0,0,0,0,0,0,0,0,0,0,0,0,0"/>
                    </v:shape>
                    <v:shape id="Полилиния 426" o:spid="_x0000_s1099" style="position:absolute;left:46295;top:5689;width:8580;height:7286;visibility:visible;mso-wrap-style:square;v-text-anchor:middle" coordsize="857947,728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ersUA&#10;AADcAAAADwAAAGRycy9kb3ducmV2LnhtbESP0WrCQBBF3wv9h2UKfaubSpE2uopUShUsovYDJtlx&#10;E8zOhuyqyd87D4W+zXDv3Htmtuh9o67UxTqwgddRBoq4DLZmZ+D3+PXyDiomZItNYDIwUITF/PFh&#10;hrkNN97T9ZCckhCOORqoUmpzrWNZkcc4Ci2xaKfQeUyydk7bDm8S7hs9zrKJ9lizNFTY0mdF5flw&#10;8QZWm8tQLN1xcHr39r0pTj9bKpIxz0/9cgoqUZ/+zX/Xayv4H4Ivz8gE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16uxQAAANwAAAAPAAAAAAAAAAAAAAAAAJgCAABkcnMv&#10;ZG93bnJldi54bWxQSwUGAAAAAAQABAD1AAAAigMAAAAA&#10;" path="m,719658v39115,4797,78230,9594,121773,8856c165316,727776,214762,723717,261257,715230v46495,-8487,92990,-21772,139485,-37639c447237,661724,497053,642904,540227,620026v43174,-22878,82657,-50923,119558,-79706c696686,511537,733956,479434,761631,447330v27676,-32104,48709,-66790,64207,-99632c841336,314856,849824,280538,854621,250280v4797,-30258,4059,-57934,,-84133c850562,139947,843181,114116,830266,93083,817351,72049,795948,53230,777129,39946,758310,26662,738383,20020,717350,13378,696317,6736,671962,831,650929,93,629896,-645,608862,3046,591150,8950v-17712,5904,-31366,17712,-46495,26568c529526,44374,509968,53969,500374,62087v-9594,8118,-11439,15129,-13284,22140e" filled="f" strokeweight=".5pt">
                      <v:stroke joinstyle="miter"/>
                      <v:path arrowok="t" o:connecttype="custom" o:connectlocs="0,719658;121773,728514;261257,715230;400742,677591;540227,620026;659785,540320;761631,447330;825838,347698;854621,250280;854621,166147;830266,93083;777129,39946;717350,13378;650929,93;591150,8950;544655,35518;500374,62087;487090,84227" o:connectangles="0,0,0,0,0,0,0,0,0,0,0,0,0,0,0,0,0,0"/>
                    </v:shape>
                    <v:shape id="Полилиния 427" o:spid="_x0000_s1100" style="position:absolute;left:46229;top:5972;width:8059;height:6736;visibility:visible;mso-wrap-style:square;v-text-anchor:middle" coordsize="805912,67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bZcAA&#10;AADcAAAADwAAAGRycy9kb3ducmV2LnhtbERPzYrCMBC+C75DGMGLaFrRRatRRCiseFrdBxiasSk2&#10;k9JErT79RhD2Nh/f76y3na3FnVpfOVaQThIQxIXTFZcKfs/5eAHCB2SNtWNS8CQP202/t8ZMuwf/&#10;0P0UShFD2GeowITQZFL6wpBFP3ENceQurrUYImxLqVt8xHBby2mSfEmLFccGgw3tDRXX080qyHcJ&#10;17d0MfP5YWbm7jx6FceRUsNBt1uBCNSFf/HH/a3j/GUK72fi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LbZcAAAADcAAAADwAAAAAAAAAAAAAAAACYAgAAZHJzL2Rvd25y&#10;ZXYueG1sUEsFBgAAAAAEAAQA9QAAAIUDAAAAAA==&#10;" path="m,673600r121772,-2214c166422,667327,219928,661423,267899,649246v47971,-12177,95942,-31735,141699,-50923c455355,579135,501850,558840,542441,534116v40591,-24724,78229,-54982,110702,-84134c685616,420830,715137,389465,737277,359206v22140,-30259,37269,-60517,48708,-90776c797424,238171,803698,205329,805912,177654v2214,-27675,,-54244,-6642,-75277c792628,81344,780819,65845,766059,51454,751299,37063,729527,24516,710708,16029,691889,7542,670486,2376,653143,531,635800,-1314,621777,2007,606648,4959v-15129,2952,-32473,5535,-44281,13284c550559,25992,545024,42967,535799,51454v-9225,8487,-22879,12546,-28783,17712c501112,74332,500743,78391,500374,82451e" filled="f" strokeweight=".5pt">
                      <v:stroke joinstyle="miter"/>
                      <v:path arrowok="t" o:connecttype="custom" o:connectlocs="0,673600;121772,671386;267899,649246;409598,598323;542441,534116;653143,449982;737277,359206;785985,268430;805912,177654;799270,102377;766059,51454;710708,16029;653143,531;606648,4959;562367,18243;535799,51454;507016,69166;500374,82451" o:connectangles="0,0,0,0,0,0,0,0,0,0,0,0,0,0,0,0,0,0"/>
                    </v:shape>
                    <v:shape id="Полилиния 428" o:spid="_x0000_s1101" style="position:absolute;left:44945;top:6177;width:8747;height:6222;visibility:visible;mso-wrap-style:square;v-text-anchor:middle" coordsize="874716,62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vE8MA&#10;AADcAAAADwAAAGRycy9kb3ducmV2LnhtbERP22rCQBB9F/oPyxT6ppsILRpdRUotJVDEpBQfh+w0&#10;Cc3Ohuyay993C4JvczjX2e5H04ieOldbVhAvIhDEhdU1lwq+8uN8BcJ5ZI2NZVIwkYP97mG2xUTb&#10;gc/UZ74UIYRdggoq79tESldUZNAtbEscuB/bGfQBdqXUHQ4h3DRyGUUv0mDNoaHCll4rKn6zq1Fw&#10;HU/fw1t8SFP7/nnJ8Rnj45Qq9fQ4HjYgPI3+Lr65P3SYv17C/zPhAr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vE8MAAADcAAAADwAAAAAAAAAAAAAAAACYAgAAZHJzL2Rv&#10;d25yZXYueG1sUEsFBgAAAAAEAAQA9QAAAIgDAAAAAA==&#10;" path="m,604369v37639,8487,75278,16975,117345,17713c159412,622820,206644,616177,252401,608797v45757,-7380,92990,-16974,139485,-30996c438381,563779,487090,545328,531371,524664v44281,-20664,88192,-44651,126200,-70850c695579,427615,731003,395880,759417,367467v28414,-28413,51293,-55720,68636,-84134c845396,254919,855728,223553,863477,196985v7749,-26569,12178,-51292,11071,-73063c873441,102151,865322,81486,856835,66357,848348,51228,837278,43478,823625,33146,809972,22814,790414,9529,774916,4363,759418,-803,745764,-1172,730635,2149,715506,5470,684140,24290,684140,24290e" filled="f" strokeweight=".5pt">
                      <v:stroke joinstyle="miter"/>
                      <v:path arrowok="t" o:connecttype="custom" o:connectlocs="0,604369;117345,622082;252401,608797;391886,577801;531371,524664;657571,453814;759417,367467;828053,283333;863477,196985;874548,123922;856835,66357;823625,33146;774916,4363;730635,2149;684140,24290;684140,24290" o:connectangles="0,0,0,0,0,0,0,0,0,0,0,0,0,0,0,0"/>
                    </v:shape>
                    <v:shape id="Полилиния 429" o:spid="_x0000_s1102" style="position:absolute;left:43860;top:6464;width:9315;height:5469;visibility:visible;mso-wrap-style:square;v-text-anchor:middle" coordsize="931539,546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eif8MA&#10;AADcAAAADwAAAGRycy9kb3ducmV2LnhtbESPT2sCMRDF7wW/Qxihl1ITV9bq1ihSKPTo3/uwGTdb&#10;N5NlE3X77RtB8DbDe+83bxar3jXiSl2oPWsYjxQI4tKbmisNh/33+wxEiMgGG8+k4Y8CrJaDlwUW&#10;xt94S9ddrESCcChQg42xLaQMpSWHYeRb4qSdfOcwprWrpOnwluCukZlSU+mw5nTBYktflsrz7uIS&#10;ZUPHUuX5JMs//O/WKsoOszetX4f9+hNEpD4+zY/0j0n15xO4P5Mm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eif8MAAADcAAAADwAAAAAAAAAAAAAAAACYAgAAZHJzL2Rv&#10;d25yZXYueG1sUEsFBgAAAAAEAAQA9QAAAIgDAAAAAA==&#10;" path="m,529201v36347,7380,72695,14761,110703,17713c148711,549866,185611,549866,228047,546914v42436,-2952,90776,-8488,137271,-17713c411813,519976,461259,507430,507016,491563v45757,-15867,91514,-35056,132843,-57565c681188,411489,720671,382337,754989,356506v34318,-25831,67529,-51662,90776,-77492c869012,253184,881190,226615,894474,201523v13284,-25092,25093,-51662,30997,-73064c931375,107057,933220,90451,929899,73108,926578,55765,914769,35100,905544,24399,896319,13698,886356,12960,874548,8901,862740,4842,847610,414,834695,45,821780,-324,807757,1521,797056,6687v-10701,5166,-18635,14760,-26568,24355e" filled="f" strokeweight=".5pt">
                      <v:stroke joinstyle="miter"/>
                      <v:path arrowok="t" o:connecttype="custom" o:connectlocs="0,529201;110703,546914;228047,546914;365318,529201;507016,491563;639859,433998;754989,356506;845765,279014;894474,201523;925471,128459;929899,73108;905544,24399;874548,8901;834695,45;797056,6687;770488,31042" o:connectangles="0,0,0,0,0,0,0,0,0,0,0,0,0,0,0,0"/>
                    </v:shape>
                    <v:shape id="Полилиния 430" o:spid="_x0000_s1103" style="position:absolute;left:42908;top:6738;width:9760;height:4842;visibility:visible;mso-wrap-style:square;v-text-anchor:middle" coordsize="976060,484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7cCMMA&#10;AADcAAAADwAAAGRycy9kb3ducmV2LnhtbERPzWrCQBC+F3yHZQRvdWOQ0EY3QRRrD1JpzAMM2TEJ&#10;ZmdDdmvSt+8WCr3Nx/c723wynXjQ4FrLClbLCARxZXXLtYLyenx+AeE8ssbOMin4Jgd5NnvaYqrt&#10;yJ/0KHwtQgi7FBU03veplK5qyKBb2p44cDc7GPQBDrXUA44h3HQyjqJEGmw5NDTY076h6l58GQWH&#10;j9ImdVye305nO13ivljfdnulFvNptwHhafL/4j/3uw7zX9fw+0y4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7cCMMAAADcAAAADwAAAAAAAAAAAAAAAACYAgAAZHJzL2Rv&#10;d25yZXYueG1sUEsFBgAAAAAEAAQA9QAAAIgDAAAAAA==&#10;" path="m,426487v28598,17343,57196,34687,90776,44281c124356,480362,161625,483314,201478,484052v39853,738,83396,-3321,128415,-8856c374912,469661,425097,462649,471592,450841v46495,-11808,93358,-28783,137270,-46495c652774,386634,697055,367076,735063,344567v38008,-22509,72695,-50923,101846,-75277c866060,244936,890415,221688,909972,198440v19557,-23248,33580,-47602,44281,-68635c964954,108772,971228,88476,974180,72240v2952,-16236,2583,-28414,-2214,-39853c967169,20948,956467,8771,945397,3605,934327,-1561,919935,-85,905544,1391e" filled="f" strokeweight=".5pt">
                      <v:stroke joinstyle="miter"/>
                      <v:path arrowok="t" o:connecttype="custom" o:connectlocs="0,426487;90776,470768;201478,484052;329893,475196;471592,450841;608862,404346;735063,344567;836909,269290;909972,198440;954253,129805;974180,72240;971966,32387;945397,3605;905544,1391" o:connectangles="0,0,0,0,0,0,0,0,0,0,0,0,0,0"/>
                    </v:shape>
                    <v:shape id="Полилиния 431" o:spid="_x0000_s1104" style="position:absolute;left:42841;top:6797;width:9307;height:4292;visibility:visible;mso-wrap-style:square;v-text-anchor:middle" coordsize="930678,429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YycQA&#10;AADcAAAADwAAAGRycy9kb3ducmV2LnhtbERP22rCQBB9F/oPyxR8q5sKDTZ1I6VQFATBC9LHaXbM&#10;hmRnk+xW0369KxR8m8O5znwx2EacqfeVYwXPkwQEceF0xaWCw/7zaQbCB2SNjWNS8EseFvnDaI6Z&#10;dhfe0nkXShFD2GeowITQZlL6wpBFP3EtceROrrcYIuxLqXu8xHDbyGmSpNJixbHBYEsfhop692MV&#10;HMOy+9ocv8tVVf916dp0+rRJlRo/Du9vIAIN4S7+d690nP/6Ardn4gU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zGMnEAAAA3AAAAA8AAAAAAAAAAAAAAAAAmAIAAGRycy9k&#10;b3ducmV2LnhtbFBLBQYAAAAABAAEAPUAAACJAwAAAAA=&#10;" path="m,394099v28229,12731,56458,25462,92990,30997c129522,430631,176017,429893,219191,427310v43174,-2583,87823,-9963,132842,-17712c397052,401849,443916,393730,489304,380815v45388,-12915,93359,-30628,135057,-48709c666059,314025,705911,293360,739491,272327v33580,-21033,61625,-45388,86348,-66421c850562,184873,871227,165684,887832,146127v16605,-19558,30628,-40592,37639,-57566c932482,71586,930637,56457,929899,44280v-738,-12177,-2584,-21402,-8857,-28782c914769,8118,903514,4059,892260,e" filled="f" strokeweight=".5pt">
                      <v:stroke joinstyle="miter"/>
                      <v:path arrowok="t" o:connecttype="custom" o:connectlocs="0,394099;92990,425096;219191,427310;352033,409598;489304,380815;624361,332106;739491,272327;825839,205906;887832,146127;925471,88561;929899,44280;921042,15498;892260,0" o:connectangles="0,0,0,0,0,0,0,0,0,0,0,0,0"/>
                    </v:shape>
                    <v:shape id="Полилиния 432" o:spid="_x0000_s1105" style="position:absolute;left:42044;top:7001;width:9691;height:3563;visibility:visible;mso-wrap-style:square;v-text-anchor:middle" coordsize="969098,35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01tMUA&#10;AADcAAAADwAAAGRycy9kb3ducmV2LnhtbESPT2sCMRDF7wW/Qxiht5rVwqJbo4jSPx5dS2lvw2a6&#10;2XYzWZKsbr99IwjeZnjv9+bNcj3YVpzIh8axgukkA0FcOd1wreD9+PwwBxEissbWMSn4owDr1ehu&#10;iYV2Zz7QqYy1SCEcClRgYuwKKUNlyGKYuI44ad/OW4xp9bXUHs8p3LZylmW5tNhwumCwo62h6rfs&#10;bapR9v7T/LzUO8o/9vvdVx8fX0mp+/GweQIRaYg385V+04lb5HB5Jk0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TW0xQAAANwAAAAPAAAAAAAAAAAAAAAAAJgCAABkcnMv&#10;ZG93bnJldi54bWxQSwUGAAAAAAQABAD1AAAAigMAAAAA&#10;" path="m,302814v25646,14391,51292,28783,81919,37639c112547,349309,145019,354475,183765,355951v38746,1476,86348,-2583,130629,-6642c358675,345250,404063,340084,449451,331597v45388,-8487,93727,-19927,137270,-33211c630264,285102,672700,269603,710708,251891v38008,-17712,74540,-40960,104060,-59779c844288,173293,867536,156687,887831,138975v20295,-17712,35794,-37639,48709,-53137c949455,70340,960157,57055,965323,45985v5166,-11070,1845,-19189,2214,-26569c967906,12036,970858,4656,967537,1704v-3321,-2952,-11624,-1476,-19927,e" filled="f" strokeweight=".5pt">
                      <v:stroke joinstyle="miter"/>
                      <v:path arrowok="t" o:connecttype="custom" o:connectlocs="0,302814;81919,340453;183765,355951;314394,349309;449451,331597;586721,298386;710708,251891;814768,192112;887831,138975;936540,85838;965323,45985;967537,19416;967537,1704;947610,1704" o:connectangles="0,0,0,0,0,0,0,0,0,0,0,0,0,0"/>
                    </v:shape>
                    <v:shape id="Полилиния 433" o:spid="_x0000_s1106" style="position:absolute;left:41469;top:7062;width:9855;height:2967;visibility:visible;mso-wrap-style:square;v-text-anchor:middle" coordsize="985516,29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ouMQA&#10;AADcAAAADwAAAGRycy9kb3ducmV2LnhtbERPTWvCQBC9C/0PyxS86SYe1KSuUloFPVQwBkpvQ3aa&#10;hGZnY3bV+O/dguBtHu9zFqveNOJCnastK4jHEQjiwuqaSwX5cTOag3AeWWNjmRTcyMFq+TJYYKrt&#10;lQ90yXwpQgi7FBVU3replK6oyKAb25Y4cL+2M+gD7EqpO7yGcNPISRRNpcGaQ0OFLX1UVPxlZ6Mg&#10;iQ+b9enrM9nG+vS9z392ub61Sg1f+/c3EJ56/xQ/3Fsd5icz+H8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I6LjEAAAA3AAAAA8AAAAAAAAAAAAAAAAAmAIAAGRycy9k&#10;b3ducmV2LnhtbFBLBQYAAAAABAAEAPUAAACJAwAAAAA=&#10;" path="m,214762v16236,15129,32472,30259,57565,42067c82658,268637,115868,278970,150555,285612v34687,6642,73801,10701,115130,11070c307014,297051,353139,292992,398527,287826v45388,-5166,94835,-13285,139485,-22141c582662,256829,626574,247604,666427,234689v39853,-12915,77122,-30628,110702,-46495c810709,172327,842813,154983,867905,139485v25092,-15498,41329,-30259,59779,-44281c946134,81182,969013,67159,978607,55351v9594,-11808,6273,-21771,6642,-30996c985618,15130,983219,7565,980821,e" filled="f" strokeweight=".5pt">
                      <v:stroke joinstyle="miter"/>
                      <v:path arrowok="t" o:connecttype="custom" o:connectlocs="0,214762;57565,256829;150555,285612;265685,296682;398527,287826;538012,265685;666427,234689;777129,188194;867905,139485;927684,95204;978607,55351;985249,24355;980821,0" o:connectangles="0,0,0,0,0,0,0,0,0,0,0,0,0"/>
                    </v:shape>
                    <v:shape id="Полилиния 434" o:spid="_x0000_s1107" style="position:absolute;left:41491;top:7439;width:9476;height:2040;visibility:visible;mso-wrap-style:square;v-text-anchor:middle" coordsize="947610,203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rI8AA&#10;AADcAAAADwAAAGRycy9kb3ducmV2LnhtbESPwcrCQAyE74LvsETwpls9yG91FVEEb6K/DxC6sa12&#10;s6W7tvXtzUHwljCTmS/rbe8q1VITSs8GZtMEFHHmbcm5gdv/cfIHKkRki5VnMvCmANvNcLDG1PqO&#10;L9ReY64khEOKBooY61TrkBXkMEx9TSza3TcOo6xNrm2DnYS7Ss+TZKEdliwNBda0Lyh7Xl/OQHmu&#10;u/PpeDm0LvSLxx2T+YOexoxH/W4FKlIff+bv9ckK/lJo5RmZQG8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crI8AAAADcAAAADwAAAAAAAAAAAAAAAACYAgAAZHJzL2Rvd25y&#10;ZXYueG1sUEsFBgAAAAAEAAQA9QAAAIUDAAAAAA==&#10;" path="m,135057v21033,16420,42067,32841,70849,42066c99631,186348,135056,185980,172695,190408v37639,4428,81182,12177,123987,13284c339487,204799,385612,202954,429524,197050v43912,-5904,130629,-28783,130629,-28783c602220,158673,643917,150555,681925,139485v38008,-11070,76384,-24355,106274,-37639c818089,88562,840599,71956,861263,59779,881928,47602,897795,38745,912186,28782,926577,18819,937093,9409,947610,e" filled="f" strokeweight=".5pt">
                      <v:stroke joinstyle="miter"/>
                      <v:path arrowok="t" o:connecttype="custom" o:connectlocs="0,135057;70849,177123;172695,190408;296682,203692;429524,197050;560153,168267;681925,139485;788199,101846;861263,59779;912186,28782;947610,0" o:connectangles="0,0,0,0,0,0,0,0,0,0,0"/>
                    </v:shape>
                    <v:shape id="Полилиния 436" o:spid="_x0000_s1108" style="position:absolute;left:48886;top:5126;width:7226;height:8224;visibility:visible;mso-wrap-style:square;v-text-anchor:middle" coordsize="722596,822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FBMQA&#10;AADcAAAADwAAAGRycy9kb3ducmV2LnhtbESPQW/CMAyF75P4D5GRuEEKBzQ6AppgE9wmYIcdvcZr&#10;ojZOSQJ0+/XLJKTdbL3n9z0v171rxZVCtJ4VTCcFCOLKa8u1gvfT6/gRREzIGlvPpOCbIqxXg4cl&#10;ltrf+EDXY6pFDuFYogKTUldKGStDDuPEd8RZ+/LBYcprqKUOeMvhrpWzophLh5YzwWBHG0NVc7y4&#10;DDnPXprdlpKJobkcfir79vlhlRoN++cnEIn69G++X+91rr9YwN8ze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shQTEAAAA3AAAAA8AAAAAAAAAAAAAAAAAmAIAAGRycy9k&#10;b3ducmV2LnhtbFBLBQYAAAAABAAEAPUAAACJAwAAAAA=&#10;" path="m,822439v47417,-2953,94835,-5905,141699,-15499c188563,797346,234689,782585,281184,764873v46495,-17712,96680,-39484,139485,-64207c463474,675943,501481,648267,538013,616532v36532,-31735,75278,-70849,101846,-106274c666427,474833,683771,440147,697424,403984v13653,-36163,21771,-76384,24354,-110702c724361,258964,720671,228336,712922,198078v-7749,-30259,-21033,-62362,-37638,-86347c658679,87745,638014,70770,613290,54165,588567,37560,555725,20955,526943,12099,498161,3243,466056,2504,440595,1028,415134,-448,397052,-817,374174,3242,351296,7301,323988,16158,303324,25383v-20664,9225,-37639,22878,-53137,33210c234689,68925,219928,75568,210334,87376v-9594,11808,-11070,30259,-17712,42067c185980,141251,171220,147893,170482,158225v-738,10332,12546,27307,17712,33211c193360,197340,197419,195495,201478,193650e" filled="f" strokeweight=".5pt">
                      <v:stroke joinstyle="miter"/>
                      <v:path arrowok="t" o:connecttype="custom" o:connectlocs="0,822439;141699,806940;281184,764873;420669,700666;538013,616532;639859,510258;697424,403984;721778,293282;712922,198078;675284,111731;613290,54165;526943,12099;440595,1028;374174,3242;303324,25383;250187,58593;210334,87376;192622,129443;170482,158225;188194,191436;201478,193650" o:connectangles="0,0,0,0,0,0,0,0,0,0,0,0,0,0,0,0,0,0,0,0,0"/>
                    </v:shape>
                    <v:shape id="Полилиния 437" o:spid="_x0000_s1109" style="position:absolute;left:41136;top:7505;width:9344;height:1440;visibility:visible;mso-wrap-style:square;v-text-anchor:middle" coordsize="934326,144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jhMIA&#10;AADcAAAADwAAAGRycy9kb3ducmV2LnhtbESPQWsCMRSE7wX/Q3gFbzWxiixbo4hQ2oMXt+39dfPc&#10;rN28bJNU139vBKHHYWa+YZbrwXXiRCG2njVMJwoEce1Ny42Gz4/XpwJETMgGO8+k4UIR1qvRwxJL&#10;48+8p1OVGpEhHEvUYFPqSyljbclhnPieOHsHHxymLEMjTcBzhrtOPiu1kA5bzgsWe9paqn+qP6dh&#10;rqr6e6oW6eu4a2hjf2ehmL9pPX4cNi8gEg3pP3xvvxsNmQi3M/kI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iOEwgAAANwAAAAPAAAAAAAAAAAAAAAAAJgCAABkcnMvZG93&#10;bnJldi54bWxQSwUGAAAAAAQABAD1AAAAhwMAAAAA&#10;" path="m,33211c12731,53691,25462,74171,48709,88562v23248,14391,57565,22878,90776,30996c172696,127676,209227,133212,247973,137271v38746,4059,81181,7380,123986,6642c414764,143175,461628,138378,504802,132843v43174,-5535,86347,-13285,126200,-22141c670855,101846,710708,90407,743919,79706,777130,69005,830266,46495,830266,46495v25093,-9594,46865,-16606,64208,-24355c911817,14391,923071,7195,934326,e" filled="f" strokeweight=".5pt">
                      <v:stroke joinstyle="miter"/>
                      <v:path arrowok="t" o:connecttype="custom" o:connectlocs="0,33211;48709,88562;139485,119558;247973,137271;371959,143913;504802,132843;631002,110702;743919,79706;830266,46495;894474,22140;934326,0" o:connectangles="0,0,0,0,0,0,0,0,0,0,0"/>
                    </v:shape>
                    <v:shape id="Полилиния 438" o:spid="_x0000_s1110" style="position:absolute;left:41026;top:6996;width:9055;height:1466;visibility:visible;mso-wrap-style:square;v-text-anchor:middle" coordsize="905544,146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asMIA&#10;AADcAAAADwAAAGRycy9kb3ducmV2LnhtbESP0YrCMBRE3wX/IVxhX2RNFBWpRunuKvRV6wdcmrtt&#10;sbnpNlmtf28EwcdhZs4wm11vG3GlzteONUwnCgRx4UzNpYZzfvhcgfAB2WDjmDTcycNuOxxsMDHu&#10;xke6nkIpIoR9ghqqENpESl9UZNFPXEscvV/XWQxRdqU0Hd4i3DZyptRSWqw5LlTY0ndFxeX0bzXI&#10;LE/TY3Yovsb5fH/+Uz/KLXKtP0Z9ugYRqA/v8KudGQ0zNYX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NqwwgAAANwAAAAPAAAAAAAAAAAAAAAAAJgCAABkcnMvZG93&#10;bnJldi54bWxQSwUGAAAAAAQABAD1AAAAhwMAAAAA&#10;" path="m,c7564,21033,15129,42067,30996,57565,46863,73063,68266,82289,95204,92990v26938,10701,61993,20664,97418,28782c228047,129890,267531,137640,307752,141699v40221,4059,83764,5904,126200,4428c476388,144651,522514,137640,562367,132843v39853,-4797,75646,-8857,110702,-15499c708125,110702,742811,100739,772701,92990v29890,-7749,79706,-22141,79706,-22141l905544,55351e" filled="f" strokeweight=".5pt">
                      <v:stroke joinstyle="miter"/>
                      <v:path arrowok="t" o:connecttype="custom" o:connectlocs="0,0;30996,57565;95204,92990;192622,121772;307752,141699;433952,146127;562367,132843;673069,117344;772701,92990;852407,70849;905544,55351" o:connectangles="0,0,0,0,0,0,0,0,0,0,0"/>
                    </v:shape>
                    <v:shape id="Полилиния 439" o:spid="_x0000_s1111" style="position:absolute;left:41247;top:6686;width:8369;height:1306;visibility:visible;mso-wrap-style:square;v-text-anchor:middle" coordsize="836909,13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K+cMA&#10;AADcAAAADwAAAGRycy9kb3ducmV2LnhtbESPQYvCMBSE7wv7H8Jb8LamW0HcahRZUdSbugjeHsmz&#10;LTYvpYm2/nsjCB6HmfmGmcw6W4kbNb50rOCnn4Ag1s6UnCv4Pyy/RyB8QDZYOSYFd/Iwm35+TDAz&#10;ruUd3fYhFxHCPkMFRQh1JqXXBVn0fVcTR+/sGoshyiaXpsE2wm0l0yQZSoslx4UCa/orSF/2V6vg&#10;2A7W1XZnV0Nz2f6axWmz0fqkVO+rm49BBOrCO/xqr42CNEnheSYeAT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5K+cMAAADcAAAADwAAAAAAAAAAAAAAAACYAgAAZHJzL2Rv&#10;d25yZXYueG1sUEsFBgAAAAAEAAQA9QAAAIgDAAAAAA==&#10;" path="m,c11070,16421,22141,32842,42067,46495v19927,13653,47602,23986,77492,35425c149449,93359,184504,108120,221405,115131v36901,7011,119558,8856,119558,8856c381185,126570,422513,130998,462735,130629v40222,-369,119559,-8856,119559,-8856c619933,118821,657572,117345,688568,112917v30996,-4428,54982,-13285,79705,-17713c792997,90776,814953,88562,836909,86348e" filled="f" strokeweight=".5pt">
                      <v:stroke joinstyle="miter"/>
                      <v:path arrowok="t" o:connecttype="custom" o:connectlocs="0,0;42067,46495;119559,81920;221405,115131;340963,123987;462735,130629;582294,121773;688568,112917;768273,95204;836909,86348" o:connectangles="0,0,0,0,0,0,0,0,0,0"/>
                    </v:shape>
                    <v:shape id="Полилиния 440" o:spid="_x0000_s1112" style="position:absolute;left:41314;top:6088;width:7749;height:1497;visibility:visible;mso-wrap-style:square;v-text-anchor:middle" coordsize="774916,149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BC8MA&#10;AADcAAAADwAAAGRycy9kb3ducmV2LnhtbESPUWsCMRCE3wv+h7CFvogm2ipyNYoKhfax6g9YLtvc&#10;0cvmSFa99tc3hUIfh5n5hllvh9CpK6XcRrYwmxpQxHV0LXsL59PLZAUqC7LDLjJZ+KIM283obo2V&#10;izd+p+tRvCoQzhVaaET6SutcNxQwT2NPXLyPmAJKkclrl/BW4KHTc2OWOmDLZaHBng4N1Z/HS7Ag&#10;PNuZ1UL246f9+JL8efHt45u1D/fD7hmU0CD/4b/2q7MwN4/we6Yc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aBC8MAAADcAAAADwAAAAAAAAAAAAAAAACYAgAAZHJzL2Rv&#10;d25yZXYueG1sUEsFBgAAAAAEAAQA9QAAAIgDAAAAAA==&#10;" path="m,c26753,27307,53506,54614,81920,70850v28414,16236,88562,26568,88562,26568c204431,107381,247604,122142,285612,130629v38008,8487,75277,14760,112916,17712c436167,151293,511444,148341,511444,148341r108489,c652406,147972,680450,147603,706280,146127v25830,-1476,47233,-4059,68636,-6642e" filled="f" strokeweight=".5pt">
                      <v:stroke joinstyle="miter"/>
                      <v:path arrowok="t" o:connecttype="custom" o:connectlocs="0,0;81920,70850;170482,97418;285612,130629;398528,148341;511444,148341;619933,148341;706280,146127;774916,139485" o:connectangles="0,0,0,0,0,0,0,0,0"/>
                    </v:shape>
                    <v:shape id="Полилиния 441" o:spid="_x0000_s1113" style="position:absolute;left:41668;top:5424;width:7063;height:1970;visibility:visible;mso-wrap-style:square;v-text-anchor:middle" coordsize="706280,19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MG98cA&#10;AADcAAAADwAAAGRycy9kb3ducmV2LnhtbESPQWvCQBSE70L/w/IKvelGsdKk2UgpWkoVobYg3h7Z&#10;1yQk+zZkN5r+e1cQPA4z8w2TLgfTiBN1rrKsYDqJQBDnVldcKPj9WY9fQDiPrLGxTAr+ycEyexil&#10;mGh75m867X0hAoRdggpK79tESpeXZNBNbEscvD/bGfRBdoXUHZ4D3DRyFkULabDisFBiS+8l5fW+&#10;NwpWfV8ftsdds1k8Tzfxx9cK47xW6ulxeHsF4Wnw9/Ct/akVzKI5XM+EIy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DBvfHAAAA3AAAAA8AAAAAAAAAAAAAAAAAmAIAAGRy&#10;cy9kb3ducmV2LnhtbFBLBQYAAAAABAAEAPUAAACMAwAAAAA=&#10;" path="m,c11808,19004,23617,38008,42067,55351v18450,17343,41329,35056,68635,48709c138008,117713,171957,127308,205906,137271v33949,9963,71956,19926,108488,26568c350926,170481,425096,177123,425096,177123v35794,4428,71587,10333,104060,13285c561629,193360,590411,193729,619932,194836v29521,1107,57934,1660,86348,2214e" filled="f" strokeweight=".5pt">
                      <v:stroke joinstyle="miter"/>
                      <v:path arrowok="t" o:connecttype="custom" o:connectlocs="0,0;42067,55351;110702,104060;205906,137271;314394,163839;425096,177123;529156,190408;619932,194836;706280,197050" o:connectangles="0,0,0,0,0,0,0,0,0"/>
                    </v:shape>
                    <v:shape id="Полилиния 442" o:spid="_x0000_s1114" style="position:absolute;left:41978;top:4649;width:6288;height:2546;visibility:visible;mso-wrap-style:square;v-text-anchor:middle" coordsize="628788,25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Pc8YA&#10;AADcAAAADwAAAGRycy9kb3ducmV2LnhtbESPT2vCQBTE74V+h+UVeim6Ma0i0VX8g7QHPRi9eHtk&#10;n5tg9m3MbjV++26h0OMwM79hpvPO1uJGra8cKxj0ExDEhdMVGwXHw6Y3BuEDssbaMSl4kIf57Plp&#10;ipl2d97TLQ9GRAj7DBWUITSZlL4oyaLvu4Y4emfXWgxRtkbqFu8RbmuZJslIWqw4LpTY0Kqk4pJ/&#10;WwW0fK9Muhx97s5va3OVuTs9th9Kvb50iwmIQF34D/+1v7SCNBnC75l4BOT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WPc8YAAADcAAAADwAAAAAAAAAAAAAAAACYAgAAZHJz&#10;L2Rvd25yZXYueG1sUEsFBgAAAAAEAAQA9QAAAIsDAAAAAA==&#10;" path="m,c2767,19558,5535,39116,17712,57566v12177,18451,33211,37270,55351,53137c95203,126570,121773,139116,150555,152769v28782,13653,60885,29521,95203,39853c280076,202954,320667,207014,356461,214763v35794,7749,72326,19188,104060,24354c492255,244283,518824,243176,546868,245759v28044,2583,54982,5719,81920,8856e" filled="f" strokeweight=".5pt">
                      <v:stroke joinstyle="miter"/>
                      <v:path arrowok="t" o:connecttype="custom" o:connectlocs="0,0;17712,57566;73063,110703;150555,152769;245758,192622;356461,214763;460521,239117;546868,245759;628788,254615" o:connectangles="0,0,0,0,0,0,0,0,0"/>
                    </v:shape>
                    <v:shape id="Полилиния 443" o:spid="_x0000_s1115" style="position:absolute;left:44095;top:5269;width:6230;height:7926;visibility:visible;mso-wrap-style:square;v-text-anchor:middle" coordsize="622933,792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Fj8UA&#10;AADcAAAADwAAAGRycy9kb3ducmV2LnhtbESPQWvCQBSE70L/w/IKvYju1oOkMRspLYVWclF70Nsj&#10;+0yC2bchuzXpv3cFweMwM98w2Xq0rbhQ7xvHGl7nCgRx6UzDlYbf/dcsAeEDssHWMWn4Jw/r/GmS&#10;YWrcwFu67EIlIoR9ihrqELpUSl/WZNHPXUccvZPrLYYo+0qaHocIt61cKLWUFhuOCzV29FFTed79&#10;WQ0/x2RaDvtPe3jzhUqKAotBbbR+eR7fVyACjeERvre/jYaFWs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EWPxQAAANwAAAAPAAAAAAAAAAAAAAAAAJgCAABkcnMv&#10;ZG93bnJldi54bWxQSwUGAAAAAAQABAD1AAAAigMAAAAA&#10;" path="m622933,792627c577729,783771,532526,774915,485662,759417,438798,743919,386769,722146,341750,699637,296731,677127,253188,652404,215549,624360,177910,596316,145437,564581,115917,531370,86397,498159,56876,461628,38426,425096,19976,388564,11119,346867,5215,312180,-689,277493,-1796,245759,3001,216976,7798,188193,19606,164946,33997,139484,48388,114022,67946,83026,89349,64207,110751,45388,138796,36900,162412,26568,186028,16236,206324,6642,231047,2214,255770,-2214,286399,-2952,310753,v24354,2952,46495,10332,66421,19926c397100,29520,414813,46126,430311,57565v15498,11439,28414,19557,39853,30996c481603,100000,490829,115868,498947,126200v8118,10332,15129,16606,19926,24355c523670,158304,525699,165499,527729,172695e" filled="f" strokeweight=".5pt">
                      <v:stroke joinstyle="miter"/>
                      <v:path arrowok="t" o:connecttype="custom" o:connectlocs="622933,792627;485662,759417;341750,699637;215549,624360;115917,531370;38426,425096;5215,312180;3001,216976;33997,139484;89349,64207;162412,26568;231047,2214;310753,0;377174,19926;430311,57565;470164,88561;498947,126200;518873,150555;527729,172695" o:connectangles="0,0,0,0,0,0,0,0,0,0,0,0,0,0,0,0,0,0,0"/>
                    </v:shape>
                    <v:shape id="Полилиния 444" o:spid="_x0000_s1116" style="position:absolute;left:44732;top:5575;width:6965;height:7510;visibility:visible;mso-wrap-style:square;v-text-anchor:middle" coordsize="696573,750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RRMUA&#10;AADcAAAADwAAAGRycy9kb3ducmV2LnhtbESPzU7DMBCE70h9B2srcUF03RwAhbpVy4/gAEIpfYBV&#10;vE2ixuvINk14e4yExHE0M99oVpvJ9erMIXZeDCwXGhRL7W0njYHD5/P1HaiYSCz1XtjAN0fYrGcX&#10;KyqtH6Xi8z41KkMklmSgTWkoEWPdsqO48ANL9o4+OEpZhgZtoDHDXY+F1jfoqJO80NLADy3Xp/2X&#10;M8DjIVT4vnt80sULVm8W/fLqw5jL+bS9B5V4Sv/hv/arNVDoW/g9k48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JFExQAAANwAAAAPAAAAAAAAAAAAAAAAAJgCAABkcnMv&#10;ZG93bnJldi54bWxQSwUGAAAAAAQABAD1AAAAigMAAAAA&#10;" path="m696573,750970c649340,744881,602107,738793,554874,728830,507641,718867,458563,709641,413175,691191,367787,672741,323876,643957,282547,618127,241218,592297,200258,566097,165202,536208,130146,506319,96935,472739,72212,438790,47488,404841,28669,366465,16861,332516,5053,298567,3208,265357,1363,235098,-482,204839,-1589,176426,5791,150964,13171,125502,28670,101886,45644,82329,62618,62772,85865,46166,107637,33620,129409,21074,154133,12586,176273,7051,198413,1516,220185,-1067,240480,409v20295,1476,39484,8488,57565,15499c316126,22919,333839,32513,348968,42476v15129,9963,28783,22510,39853,33211c399891,86388,406902,97089,415389,106683v8487,9594,16421,18081,24355,26569e" filled="f" strokeweight=".5pt">
                      <v:stroke joinstyle="miter"/>
                      <v:path arrowok="t" o:connecttype="custom" o:connectlocs="696573,750970;554874,728830;413175,691191;282547,618127;165202,536208;72212,438790;16861,332516;1363,235098;5791,150964;45644,82329;107637,33620;176273,7051;240480,409;298045,15908;348968,42476;388821,75687;415389,106683;439744,133252" o:connectangles="0,0,0,0,0,0,0,0,0,0,0,0,0,0,0,0,0,0"/>
                    </v:shape>
                    <v:shape id="Полилиния 445" o:spid="_x0000_s1117" style="position:absolute;left:45941;top:6123;width:8214;height:6585;visibility:visible;mso-wrap-style:square;v-text-anchor:middle" coordsize="821411,658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pWLcQA&#10;AADcAAAADwAAAGRycy9kb3ducmV2LnhtbESPTWvCQBCG7wX/wzJCb3WjQiupq2ihtkfrB9jbkJ1m&#10;Q7OzIbtq8u+dg+BxeOd95pn5svO1ulAbq8AGxqMMFHERbMWlgcP+82UGKiZki3VgMtBThOVi8DTH&#10;3IYr/9Bll0olEI45GnApNbnWsXDkMY5CQyzZX2g9JhnbUtsWrwL3tZ5k2av2WLFccNjQh6Pif3f2&#10;orHvf7flqq+nmyMXb8fT+vzFzpjnYbd6B5WoS4/le/vbGphkYivPCAH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aVi3EAAAA3AAAAA8AAAAAAAAAAAAAAAAAmAIAAGRycy9k&#10;b3ducmV2LnhtbFBLBQYAAAAABAAEAPUAAACJAwAAAAA=&#10;" path="m821411,658558c788385,653392,755359,648226,715137,643060v-40222,-5166,-88193,-5535,-135057,-15498c533216,617599,480448,599886,433953,583281,387458,566676,342808,550070,301110,527930,259412,505789,218084,478114,183766,450438,149448,422762,121403,392134,95204,361876,69004,331617,42436,297300,26569,268887,10702,240474,4428,217595,,191395,-4428,165195,-4428,133460,,111689,4428,89918,14392,76633,26569,60766,38746,44899,57197,26080,73064,16486,88931,6892,105906,5784,121773,3201,137640,618,154246,-1227,168268,987v14022,2214,24723,10333,37638,15499c218821,21652,234689,23866,245759,31984v11070,8118,17713,25093,26569,33211c281184,73313,290040,77003,298896,80693e" filled="f" strokeweight=".5pt">
                      <v:stroke joinstyle="miter"/>
                      <v:path arrowok="t" o:connecttype="custom" o:connectlocs="821411,658558;715137,643060;580080,627562;433953,583281;301110,527930;183766,450438;95204,361876;26569,268887;0,191395;0,111689;26569,60766;73064,16486;121773,3201;168268,987;205906,16486;245759,31984;272328,65195;298896,80693" o:connectangles="0,0,0,0,0,0,0,0,0,0,0,0,0,0,0,0,0,0"/>
                    </v:shape>
                    <v:shape id="Полилиния 446" o:spid="_x0000_s1118" style="position:absolute;left:45295;top:5910;width:7709;height:6975;visibility:visible;mso-wrap-style:square;v-text-anchor:middle" coordsize="770846,697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/xsUA&#10;AADcAAAADwAAAGRycy9kb3ducmV2LnhtbESPQWvCQBSE7wX/w/IEb3XXHEpNXaVUQz0Vqh7s7Zl9&#10;JiHZt2F3jem/7xYKPQ4z8w2z2oy2EwP50DjWsJgrEMSlMw1XGk7H4vEZRIjIBjvHpOGbAmzWk4cV&#10;5sbd+ZOGQ6xEgnDIUUMdY59LGcqaLIa564mTd3XeYkzSV9J4vCe47WSm1JO02HBaqLGnt5rK9nCz&#10;Gi6L4v287G6DKr78Vn60u4KyVuvZdHx9ARFpjP/hv/beaMjUEn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H/GxQAAANwAAAAPAAAAAAAAAAAAAAAAAJgCAABkcnMv&#10;ZG93bnJldi54bWxQSwUGAAAAAAQABAD1AAAAigMAAAAA&#10;" path="m770846,697521v-42805,-923,-85609,-1846,-130628,-8857c595199,681653,547597,669107,500733,655454,453869,641801,403315,627409,359034,606745,314753,586081,273425,559511,235048,531467,196671,503423,158294,469474,128774,438478,99254,407482,77481,375747,57924,345488,38366,315229,21023,287923,11429,256926,1835,225929,-1117,186076,359,159508,1835,132940,9216,117441,20286,97515,31356,77589,49806,55079,66780,39950,83754,24821,104050,13381,122132,6739,140213,97,155712,-272,175269,97v19557,369,46126,4797,64207,8856c257557,13012,269735,17809,283757,24451v14022,6642,28045,14023,39853,24355c335418,59138,345012,72791,354606,86445e" filled="f" strokeweight=".5pt">
                      <v:stroke joinstyle="miter"/>
                      <v:path arrowok="t" o:connecttype="custom" o:connectlocs="770846,697521;640218,688664;500733,655454;359034,606745;235048,531467;128774,438478;57924,345488;11429,256926;359,159508;20286,97515;66780,39950;122132,6739;175269,97;239476,8953;283757,24451;323610,48806;354606,86445" o:connectangles="0,0,0,0,0,0,0,0,0,0,0,0,0,0,0,0,0"/>
                    </v:shape>
                    <v:shape id="Полилиния 447" o:spid="_x0000_s1119" style="position:absolute;left:46457;top:6373;width:9071;height:5830;visibility:visible;mso-wrap-style:square;v-text-anchor:middle" coordsize="907038,582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OWCsEA&#10;AADcAAAADwAAAGRycy9kb3ducmV2LnhtbERPPWvDMBDdA/0P4grdYjkZ0uJGNiUmUNopbrof1sVy&#10;Yp2MpDhOf301FDo+3ve2mu0gJvKhd6xgleUgiFune+4UHL/2yxcQISJrHByTgjsFqMqHxRYL7W58&#10;oKmJnUghHApUYGIcCylDa8hiyNxInLiT8xZjgr6T2uMthdtBrvN8Iy32nBoMjrQz1F6aq1Wwu9ff&#10;n4Zqfz3s62e7ac7Tx+lHqafH+e0VRKQ5/ov/3O9awXqV5qcz6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DlgrBAAAA3AAAAA8AAAAAAAAAAAAAAAAAmAIAAGRycy9kb3du&#10;cmV2LnhtbFBLBQYAAAAABAAEAPUAAACGAwAAAAA=&#10;" path="m907038,562673v-37639,9040,-75277,18081,-115130,19926c752055,584444,712203,578909,667922,573743,623641,568577,573825,563042,526223,551603,478621,540164,427329,523927,382310,505108,337291,486289,294856,463040,256110,438686,217364,414331,181201,385181,149835,358981,118469,332781,88211,308795,67916,281489,47621,254183,39133,221341,28063,195142,16993,168943,4815,146433,1494,124292,-1827,102151,388,78535,8137,62299,15886,46063,36181,36837,47989,26874,59797,16911,66071,6579,78986,2520v12915,-4059,32104,-2583,46495,c139872,5103,152419,11376,165334,18018v12915,6642,28413,17344,37638,24355c212197,49384,216441,54734,220685,60085e" filled="f" strokeweight=".5pt">
                      <v:stroke joinstyle="miter"/>
                      <v:path arrowok="t" o:connecttype="custom" o:connectlocs="907038,562673;791908,582599;667922,573743;526223,551603;382310,505108;256110,438686;149835,358981;67916,281489;28063,195142;1494,124292;8137,62299;47989,26874;78986,2520;125481,2520;165334,18018;202972,42373;220685,60085" o:connectangles="0,0,0,0,0,0,0,0,0,0,0,0,0,0,0,0,0"/>
                    </v:shape>
                    <v:shape id="Полилиния 448" o:spid="_x0000_s1120" style="position:absolute;left:47026;top:6641;width:9520;height:5115;visibility:visible;mso-wrap-style:square;v-text-anchor:middle" coordsize="952038,51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aPsQA&#10;AADcAAAADwAAAGRycy9kb3ducmV2LnhtbESPT2sCMRTE70K/Q3gFb5rdLYisRllaWnrw4h/E4+vm&#10;mSzdvCybqOu3N0Khx2FmfsMs14NrxZX60HhWkE8zEMS11w0bBYf952QOIkRkja1nUnCnAOvVy2iJ&#10;pfY33tJ1F41IEA4lKrAxdqWUobbkMEx9R5y8s+8dxiR7I3WPtwR3rSyybCYdNpwWLHb0bqn+3V2c&#10;gnPxY75c+DgMlT5Zc7mHY/W2UWr8OlQLEJGG+B/+a39rBUWew/NMOg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TGj7EAAAA3AAAAA8AAAAAAAAAAAAAAAAAmAIAAGRycy9k&#10;b3ducmV2LnhtbFBLBQYAAAAABAAEAPUAAACJAwAAAAA=&#10;" path="m952038,469412v-35056,13099,-70111,26199,-106274,33210c809601,509633,775653,511847,735062,511478v-40591,-369,-87086,-3690,-132843,-11070c556462,493028,507385,481958,460521,467198,413657,452438,363841,431403,321036,411846,278231,392288,238748,371993,203692,349853,168636,327713,137640,304835,110702,279004,83764,253173,59040,220331,42066,194870,25092,169408,15867,147637,8856,126235,1845,104833,-1107,83061,,66456,1107,49851,9594,36566,15498,26603,21402,16640,25830,11104,35424,6676,45018,2248,60517,-335,73063,34v12546,369,27676,5166,37639,8856c120665,12580,126753,17377,132842,22175e" filled="f" strokeweight=".5pt">
                      <v:stroke joinstyle="miter"/>
                      <v:path arrowok="t" o:connecttype="custom" o:connectlocs="952038,469412;845764,502622;735062,511478;602219,500408;460521,467198;321036,411846;203692,349853;110702,279004;42066,194870;8856,126235;0,66456;15498,26603;35424,6676;73063,34;110702,8890;132842,22175" o:connectangles="0,0,0,0,0,0,0,0,0,0,0,0,0,0,0,0"/>
                    </v:shape>
                    <v:shape id="Полилиния 449" o:spid="_x0000_s1121" style="position:absolute;left:47557;top:6913;width:9808;height:4392;visibility:visible;mso-wrap-style:square;v-text-anchor:middle" coordsize="980821,439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52MYA&#10;AADcAAAADwAAAGRycy9kb3ducmV2LnhtbESPzWrDMBCE74W8g9hAL6WR7ZQQ3CghPwR6aSG26Xmx&#10;trYTa2Us2XHfvioUehxm5htms5tMK0bqXWNZQbyIQBCXVjdcKSjy8/MahPPIGlvLpOCbHOy2s4cN&#10;ptre+UJj5isRIOxSVFB736VSurImg25hO+LgfdneoA+yr6Tu8R7gppVJFK2kwYbDQo0dHWsqb9lg&#10;FDx9XvPldVi+++yl+TgVU3zY81mpx/m0fwXhafL/4b/2m1aQxAn8nglH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k52MYAAADcAAAADwAAAAAAAAAAAAAAAACYAgAAZHJz&#10;L2Rvd25yZXYueG1sUEsFBgAAAAAEAAQA9QAAAIsDAAAAAA==&#10;" path="m980821,371405v-24724,17712,-49447,35425,-79706,46495c870856,428970,837277,434874,799269,437826v-38008,2952,-81919,738,-126200,-2214c628788,432660,579710,429708,533584,420114,487458,410520,439856,394283,396313,378047,352770,361811,311442,342253,272327,322696,233212,303139,194098,282105,161625,260703,129152,239301,100369,216791,77491,194282,54613,171773,36900,147787,24354,125646,11808,103505,6273,77675,2214,61439,-1845,45203,-2583,38191,,28228,2583,18265,9594,5719,17712,1660v8118,-4059,22141,369,30997,2214c57565,5719,64207,9224,70849,12730e" filled="f" strokeweight=".5pt">
                      <v:stroke joinstyle="miter"/>
                      <v:path arrowok="t" o:connecttype="custom" o:connectlocs="980821,371405;901115,417900;799269,437826;673069,435612;533584,420114;396313,378047;272327,322696;161625,260703;77491,194282;24354,125646;2214,61439;0,28228;17712,1660;48709,3874;70849,12730" o:connectangles="0,0,0,0,0,0,0,0,0,0,0,0,0,0,0"/>
                    </v:shape>
                    <v:shape id="Полилиния 450" o:spid="_x0000_s1122" style="position:absolute;left:47996;top:7172;width:9480;height:3639;visibility:visible;mso-wrap-style:square;v-text-anchor:middle" coordsize="948010,363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gb8QA&#10;AADcAAAADwAAAGRycy9kb3ducmV2LnhtbESPQWvCQBSE74X+h+UJvRTdaEAlZiOlROqpoLZ4fWSf&#10;STD7Nt1dNf77bqHgcZiZb5h8PZhOXMn51rKC6SQBQVxZ3XKt4OuwGS9B+ICssbNMCu7kYV08P+WY&#10;aXvjHV33oRYRwj5DBU0IfSalrxoy6Ce2J47eyTqDIUpXS+3wFuGmk7MkmUuDLceFBnt6b6g67y9G&#10;Af6kmqrlhzsuFvV3WZafqNNXpV5Gw9sKRKAhPML/7a1WMJum8HcmHg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YG/EAAAA3AAAAA8AAAAAAAAAAAAAAAAAmAIAAGRycy9k&#10;b3ducmV2LnhtbFBLBQYAAAAABAAEAPUAAACJAwAAAAA=&#10;" path="m948010,312263v-29705,14575,-59410,29151,-92990,37638c821440,358388,786016,361710,746532,363186v-39484,1476,-83764,737,-128414,-4429c573468,353591,524021,343259,478633,332189,433245,321119,388595,308203,345790,292336,302985,276469,258336,255804,221804,236985,185272,218166,154644,200084,126600,179420,98556,158756,72725,132187,53537,112999,34349,93811,20326,80157,11470,64290,2614,48423,1506,28127,399,17795,-708,7463,400,5248,4828,2296,9256,-656,26968,82,26968,82e" filled="f" strokeweight=".5pt">
                      <v:stroke joinstyle="miter"/>
                      <v:path arrowok="t" o:connecttype="custom" o:connectlocs="948010,312263;855020,349901;746532,363186;618118,358757;478633,332189;345790,292336;221804,236985;126600,179420;53537,112999;11470,64290;399,17795;4828,2296;26968,82" o:connectangles="0,0,0,0,0,0,0,0,0,0,0,0,0"/>
                    </v:shape>
                    <v:shape id="Полилиния 451" o:spid="_x0000_s1123" style="position:absolute;left:48482;top:7217;width:9614;height:3056;visibility:visible;mso-wrap-style:square;v-text-anchor:middle" coordsize="961450,305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R7cQA&#10;AADcAAAADwAAAGRycy9kb3ducmV2LnhtbESPzWrDMBCE74G8g9hCbomcEEpwo5hiSMnFh6Yl9LhY&#10;6x9srWxLVdy3rwqFHIeZ+YY5ZrPpRaDJtZYVbDcJCOLS6pZrBZ8f5/UBhPPIGnvLpOCHHGSn5eKI&#10;qbZ3fqdw9bWIEHYpKmi8H1IpXdmQQbexA3H0KjsZ9FFOtdQT3iPc9HKXJM/SYMtxocGB8obK7vpt&#10;FNDefIV8vI15W4TurSqqwoxBqdXT/PoCwtPsH+H/9kUr2G338HcmHgF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Z0e3EAAAA3AAAAA8AAAAAAAAAAAAAAAAAmAIAAGRycy9k&#10;b3ducmV2LnhtbFBLBQYAAAAABAAEAPUAAACJAwAAAAA=&#10;" path="m961450,239117v-17344,12731,-34687,25462,-61993,35425c872151,284505,835619,293730,797611,298896v-38008,5166,-83395,7380,-126200,6642c628606,304800,585432,301110,540782,294468,496132,287826,447423,277125,403511,265686,359599,254247,315688,241331,277311,225833,238934,210335,204617,190408,173251,172696,141885,154984,112733,136533,89117,119559,65501,102585,45943,84503,31552,70850,17161,57197,7566,49447,2769,37639,-2028,25831,370,12915,2769,e" filled="f" strokeweight=".5pt">
                      <v:stroke joinstyle="miter"/>
                      <v:path arrowok="t" o:connecttype="custom" o:connectlocs="961450,239117;899457,274542;797611,298896;671411,305538;540782,294468;403511,265686;277311,225833;173251,172696;89117,119559;31552,70850;2769,37639;2769,0" o:connectangles="0,0,0,0,0,0,0,0,0,0,0,0"/>
                    </v:shape>
                    <v:shape id="Полилиния 452" o:spid="_x0000_s1124" style="position:absolute;left:48908;top:7461;width:9719;height:2280;visibility:visible;mso-wrap-style:square;v-text-anchor:middle" coordsize="971965,228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qNVMYA&#10;AADcAAAADwAAAGRycy9kb3ducmV2LnhtbESPQWvCQBSE7wX/w/IKvdWNQqtEVxFRKVgKRkGPz+wz&#10;Sc2+DbtrTP99t1DwOMzMN8x03platOR8ZVnBoJ+AIM6trrhQcNivX8cgfEDWWFsmBT/kYT7rPU0x&#10;1fbOO2qzUIgIYZ+igjKEJpXS5yUZ9H3bEEfvYp3BEKUrpHZ4j3BTy2GSvEuDFceFEhtalpRfs5tR&#10;cF59jTab75PbNp/ZcbW4bG/ndqTUy3O3mIAI1IVH+L/9oRUMB2/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qNVMYAAADcAAAADwAAAAAAAAAAAAAAAACYAgAAZHJz&#10;L2Rvd25yZXYueG1sUEsFBgAAAAAEAAQA9QAAAIsDAAAAAA==&#10;" path="m971965,132843v-15499,12915,-30997,25830,-53137,37638c896688,182289,869751,194467,839123,203692v-30628,9225,-64576,18081,-104060,22140c695579,229891,646132,230629,602220,228046v-43912,-2583,-87085,-9594,-130628,-17712c428049,202216,382292,190776,340963,179337,299634,167898,259044,155721,223619,141699,188194,127677,156460,109595,128415,95204,100370,80813,74170,67897,55351,55351,36532,42805,24724,29151,15499,19926,6274,10701,3137,5350,,e" filled="f" strokeweight=".5pt">
                      <v:stroke joinstyle="miter"/>
                      <v:path arrowok="t" o:connecttype="custom" o:connectlocs="971965,132843;918828,170481;839123,203692;735063,225832;602220,228046;471592,210334;340963,179337;223619,141699;128415,95204;55351,55351;15499,19926;0,0" o:connectangles="0,0,0,0,0,0,0,0,0,0,0,0"/>
                    </v:shape>
                    <v:shape id="Полилиния 453" o:spid="_x0000_s1125" style="position:absolute;left:49328;top:7505;width:9277;height:1712;visibility:visible;mso-wrap-style:square;v-text-anchor:middle" coordsize="927684,171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pX8IA&#10;AADcAAAADwAAAGRycy9kb3ducmV2LnhtbESP3YrCMBSE74V9h3AWvNNUV0S7RtGugpf+PcChOduW&#10;bU66Saz17Y0geDnMzDfMYtWZWrTkfGVZwWiYgCDOra64UHA57wYzED4ga6wtk4I7eVgtP3oLTLW9&#10;8ZHaUyhEhLBPUUEZQpNK6fOSDPqhbYij92udwRClK6R2eItwU8txkkylwYrjQokNZSXlf6erUeDn&#10;m8nWNP/H/Oer84eDy+p1mynV/+zW3yACdeEdfrX3WsF4NI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OlfwgAAANwAAAAPAAAAAAAAAAAAAAAAAJgCAABkcnMvZG93&#10;bnJldi54bWxQSwUGAAAAAAQABAD1AAAAhwMAAAAA&#10;" path="m927684,86348v-18266,16605,-36532,33211,-61993,44281c840230,141699,810340,146865,774915,152769v-35425,5904,-80074,10332,-121772,13284c611445,169005,568640,172695,524728,170481v-43912,-2214,-92620,-9594,-135056,-17712c347236,144651,307752,132473,270113,121772,232474,111071,194835,100370,163839,88562,132843,76754,84134,50923,84134,50923,61256,40222,40591,32841,26569,24354,12547,15867,6273,7933,,e" filled="f" strokeweight=".5pt">
                      <v:stroke joinstyle="miter"/>
                      <v:path arrowok="t" o:connecttype="custom" o:connectlocs="927684,86348;865691,130629;774915,152769;653143,166053;524728,170481;389672,152769;270113,121772;163839,88562;84134,50923;26569,24354;0,0" o:connectangles="0,0,0,0,0,0,0,0,0,0,0"/>
                    </v:shape>
                    <v:shape id="Полилиния 454" o:spid="_x0000_s1126" style="position:absolute;left:49771;top:7594;width:9034;height:1037;visibility:visible;mso-wrap-style:square;v-text-anchor:middle" coordsize="903330,103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lRsQA&#10;AADcAAAADwAAAGRycy9kb3ducmV2LnhtbESPQUvDQBSE74L/YXmCN7tJEC1pt6UUCqEnrYVeH9ln&#10;Esy+TXefSfTXu4LgcZiZb5j1dna9GinEzrOBfJGBIq697bgxcH47PCxBRUG22HsmA18UYbu5vVlj&#10;af3ErzSepFEJwrFEA63IUGod65YcxoUfiJP37oNDSTI02gacEtz1usiyJ+2w47TQ4kD7luqP06cz&#10;EB5350N9ETdKdfy+ZvlLdSwmY+7v5t0KlNAs/+G/dmUNFPkz/J5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apUbEAAAA3AAAAA8AAAAAAAAAAAAAAAAAmAIAAGRycy9k&#10;b3ducmV2LnhtbFBLBQYAAAAABAAEAPUAAACJAwAAAAA=&#10;" path="m903330,c891891,13838,880452,27676,861263,39853,842074,52030,817351,64208,788199,73064,759047,81920,723254,88193,686353,92990v-36901,4797,-77491,7380,-119558,8856c524728,103322,477127,105167,433953,101846,390779,98525,347236,87455,307752,81920,268268,76385,231368,76016,197050,68636,162732,61256,126569,46495,101846,37639,77123,28783,65683,21402,48709,15498,31735,9594,15867,5904,,2214e" filled="f" strokeweight=".5pt">
                      <v:stroke joinstyle="miter"/>
                      <v:path arrowok="t" o:connecttype="custom" o:connectlocs="903330,0;861263,39853;788199,73064;686353,92990;566795,101846;433953,101846;307752,81920;197050,68636;101846,37639;48709,15498;0,2214" o:connectangles="0,0,0,0,0,0,0,0,0,0,0"/>
                    </v:shape>
                    <v:shape id="Полилиния 455" o:spid="_x0000_s1127" style="position:absolute;left:50148;top:7195;width:8457;height:1042;visibility:visible;mso-wrap-style:square;v-text-anchor:middle" coordsize="845764,104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lpL4A&#10;AADcAAAADwAAAGRycy9kb3ducmV2LnhtbERPy6rCMBDdX/AfwgjurqkuRKpRRBRERLH6AUMyttVm&#10;Upqo1a83C8Hl4byn89ZW4kGNLx0rGPQTEMTamZJzBefT+n8Mwgdkg5VjUvAiD/NZ52+KqXFPPtIj&#10;C7mIIexTVFCEUKdSel2QRd93NXHkLq6xGCJscmkafMZwW8lhkoykxZJjQ4E1LQvSt+xuFdzt2x7I&#10;7TPS2+RwNXq12+zOSvW67WICIlAbfuKve2MUDAdxbTwTj4C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8DpaS+AAAA3AAAAA8AAAAAAAAAAAAAAAAAmAIAAGRycy9kb3ducmV2&#10;LnhtbFBLBQYAAAAABAAEAPUAAACDAwAAAAA=&#10;" path="m845764,c831926,11993,818088,23986,794841,35425,771594,46864,739122,59411,706280,68636,673438,77861,636537,84872,597791,90776v-38746,5904,-82657,12177,-123986,13284c432476,105167,389672,100001,349819,97418,309966,94835,270113,93359,234688,88562,199263,83765,137270,68636,137270,68636,107750,62732,80443,58303,57565,53137,34687,47971,17343,42805,,37639e" filled="f" strokeweight=".5pt">
                      <v:stroke joinstyle="miter"/>
                      <v:path arrowok="t" o:connecttype="custom" o:connectlocs="845764,0;794841,35425;706280,68636;597791,90776;473805,104060;349819,97418;234688,88562;137270,68636;57565,53137;0,37639" o:connectangles="0,0,0,0,0,0,0,0,0,0"/>
                    </v:shape>
                    <v:shape id="Полилиния 456" o:spid="_x0000_s1128" style="position:absolute;left:50657;top:6287;width:8059;height:1484;visibility:visible;mso-wrap-style:square;v-text-anchor:middle" coordsize="805912,14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/VbsUA&#10;AADcAAAADwAAAGRycy9kb3ducmV2LnhtbESPQWsCMRSE74X+h/CE3mrWLUhdjWIFxVtRS8HbY/Pc&#10;XUxetkmq6/76Rih4HGbmG2a26KwRF/KhcaxgNMxAEJdON1wp+DqsX99BhIis0TgmBTcKsJg/P82w&#10;0O7KO7rsYyUShEOBCuoY20LKUNZkMQxdS5y8k/MWY5K+ktrjNcGtkXmWjaXFhtNCjS2tairP+1+r&#10;oF/nm+PPx7c3E7nq/Wbcv5nPg1Ivg245BRGpi4/wf3urFeSjCdzPp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9VuxQAAANwAAAAPAAAAAAAAAAAAAAAAAJgCAABkcnMv&#10;ZG93bnJldi54bWxQSwUGAAAAAAQABAD1AAAAigMAAAAA&#10;" path="m805912,c794103,15683,782295,31366,763845,46495,745395,61624,722146,78967,695209,90775v-26938,11808,-57933,18082,-92989,26569c567164,125831,524728,136901,484875,141698v-39853,4797,-121772,4428,-121772,4428c323250,147233,281553,148710,245759,148341v-35794,-369,-66052,-1846,-97418,-4429c116975,141329,82288,136163,57565,132842,32841,129521,16420,126753,,123986e" filled="f" strokeweight=".5pt">
                      <v:stroke joinstyle="miter"/>
                      <v:path arrowok="t" o:connecttype="custom" o:connectlocs="805912,0;763845,46495;695209,90775;602220,117344;484875,141698;363103,146126;245759,148341;148341,143912;57565,132842;0,123986" o:connectangles="0,0,0,0,0,0,0,0,0,0"/>
                    </v:shape>
                    <v:shape id="Полилиния 457" o:spid="_x0000_s1129" style="position:absolute;left:51055;top:5579;width:7462;height:1868;visibility:visible;mso-wrap-style:square;v-text-anchor:middle" coordsize="746132,18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llb4A&#10;AADcAAAADwAAAGRycy9kb3ducmV2LnhtbERPTYvCMBC9L/gfwgjeNLULq1SjiKDsSVgVz0MztsVm&#10;Uppprf/eHIQ9Pt73eju4WvXUhsqzgfksAUWce1txYeB6OUyXoIIgW6w9k4EXBdhuRl9rzKx/8h/1&#10;ZylUDOGQoYFSpMm0DnlJDsPMN8SRu/vWoUTYFtq2+IzhrtZpkvxohxXHhhIb2peUP86dM9D1Mtz3&#10;tDz5w/cjDXLrjotwMmYyHnYrUEKD/Is/7l9rIE3j/HgmHgG9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8RZZW+AAAA3AAAAA8AAAAAAAAAAAAAAAAAmAIAAGRycy9kb3ducmV2&#10;LnhtbFBLBQYAAAAABAAEAPUAAACDAwAAAAA=&#10;" path="m746132,c725098,29890,704065,59780,679711,79706v-24354,19926,-48709,26569,-79706,39853c569008,132843,531001,150186,493731,159411v-37270,9225,-79336,11071,-117344,15499c338379,179338,301479,184135,265685,185980v-35794,1845,-104060,,-104060,l75277,185980,,185980e" filled="f" strokeweight=".5pt">
                      <v:stroke joinstyle="miter"/>
                      <v:path arrowok="t" o:connecttype="custom" o:connectlocs="746132,0;679711,79706;600005,119559;493731,159411;376387,174910;265685,185980;161625,185980;75277,185980;0,185980" o:connectangles="0,0,0,0,0,0,0,0,0"/>
                    </v:shape>
                    <v:shape id="Полилиния 458" o:spid="_x0000_s1130" style="position:absolute;left:51454;top:5114;width:6664;height:2170;visibility:visible;mso-wrap-style:square;v-text-anchor:middle" coordsize="666427,216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4vscIA&#10;AADcAAAADwAAAGRycy9kb3ducmV2LnhtbESP0WoCMRRE3wv9h3ALfSmauAUpq1GkUJXFF60fcNlc&#10;dxeTmyWJuv17UxB8HGbmDDNfDs6KK4XYedYwGSsQxLU3HTcajr8/oy8QMSEbtJ5Jwx9FWC5eX+ZY&#10;Gn/jPV0PqREZwrFEDW1KfSllrFtyGMe+J87eyQeHKcvQSBPwluHOykKpqXTYcV5osafvlurz4eI0&#10;0Ieyfb2v7OaiPqvdumJfBNb6/W1YzUAkGtIz/GhvjYaimMD/mXw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i+xwgAAANwAAAAPAAAAAAAAAAAAAAAAAJgCAABkcnMvZG93&#10;bnJldi54bWxQSwUGAAAAAAQABAD1AAAAhwMAAAAA&#10;" path="m666427,v-7749,14760,-15498,29521,-30996,46495c619933,63469,598161,86717,573438,101846v-24723,15129,-54613,23617,-86348,35425c455355,149079,418455,161995,383030,172696v-35425,10701,-73801,22878,-108488,28782c239855,207382,208121,206644,174910,208120v-33211,1476,-70480,738,-99632,2214c46126,211810,23063,214393,,216977e" filled="f" strokeweight=".5pt">
                      <v:stroke joinstyle="miter"/>
                      <v:path arrowok="t" o:connecttype="custom" o:connectlocs="666427,0;635431,46495;573438,101846;487090,137271;383030,172696;274542,201478;174910,208120;75278,210334;0,216977" o:connectangles="0,0,0,0,0,0,0,0,0"/>
                    </v:shape>
                    <v:shape id="Полилиния 459" o:spid="_x0000_s1131" style="position:absolute;left:51875;top:4317;width:5811;height:2767;visibility:visible;mso-wrap-style:square;v-text-anchor:middle" coordsize="581098,276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fTcUA&#10;AADcAAAADwAAAGRycy9kb3ducmV2LnhtbESPQWsCMRSE74X+h/CEXopmTUHKahQpllqwh2rR62Pz&#10;utm6eVmSVLf99aYg9DjMzDfMbNG7VpwoxMazhvGoAEFcedNwreFj9zx8BBETssHWM2n4oQiL+e3N&#10;DEvjz/xOp22qRYZwLFGDTakrpYyVJYdx5Dvi7H364DBlGWppAp4z3LVSFcVEOmw4L1js6MlSddx+&#10;Ow0vR3tfh9+k6G39tV+p3eF1gw9a3w365RREoj79h6/ttdGglIK/M/kI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p9NxQAAANwAAAAPAAAAAAAAAAAAAAAAAJgCAABkcnMv&#10;ZG93bnJldi54bWxQSwUGAAAAAAQABAD1AAAAigMAAAAA&#10;" path="m580080,v1291,17897,2582,35794,-4429,53137c568640,70480,556832,87455,538013,104060v-18819,16605,-47971,33949,-75278,48709c435428,167529,406646,180814,374173,192622v-32473,11808,-72325,21771,-106274,30996c233950,232843,202215,240962,170481,247973v-31735,7011,-64576,12915,-92989,17712c49079,270482,24539,273618,,276755e" filled="f" strokeweight=".5pt">
                      <v:stroke joinstyle="miter"/>
                      <v:path arrowok="t" o:connecttype="custom" o:connectlocs="580080,0;575651,53137;538013,104060;462735,152769;374173,192622;267899,223618;170481,247973;77492,265685;0,276755" o:connectangles="0,0,0,0,0,0,0,0,0"/>
                    </v:shape>
                    <v:shape id="Полилиния 460" o:spid="_x0000_s1132" style="position:absolute;left:52207;top:3697;width:5004;height:3255;visibility:visible;mso-wrap-style:square;v-text-anchor:middle" coordsize="500467,325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sM8IA&#10;AADcAAAADwAAAGRycy9kb3ducmV2LnhtbESPS4vCQBCE7wv+h6GFva0TI4hEJ0Hig736PDeZNglm&#10;emJm1Li/fkdY2GNRVV9Ri6w3jXhQ52rLCsajCARxYXXNpYLjYfM1A+E8ssbGMil4kYMsHXwsMNH2&#10;yTt67H0pAoRdggoq79tESldUZNCNbEscvIvtDPogu1LqDp8BbhoZR9FUGqw5LFTYUl5Rcd3fjYL6&#10;vD06zNvza0L5up/+jG8rf1Lqc9gv5yA89f4//Nf+1grieALvM+EI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iwzwgAAANwAAAAPAAAAAAAAAAAAAAAAAJgCAABkcnMvZG93&#10;bnJldi54bWxQSwUGAAAAAAQABAD1AAAAhwMAAAAA&#10;" path="m495946,v4243,37085,8486,74170,-2215,99631c483030,125092,454616,135795,431738,152769v-22878,16974,-46864,33579,-75277,48708c328048,216606,293361,231367,261257,243544v-32104,12177,-66790,21772,-97418,30997c133211,283766,104797,290408,77491,298895,50185,307382,25092,316423,,325464e" filled="f" strokeweight=".5pt">
                      <v:stroke joinstyle="miter"/>
                      <v:path arrowok="t" o:connecttype="custom" o:connectlocs="495946,0;493731,99631;431738,152769;356461,201477;261257,243544;163839,274541;77491,298895;0,325464" o:connectangles="0,0,0,0,0,0,0,0"/>
                    </v:shape>
                    <v:shape id="Полилиния 461" o:spid="_x0000_s1133" style="position:absolute;left:50125;top:4795;width:6614;height:8312;visibility:visible;mso-wrap-style:square;v-text-anchor:middle" coordsize="661331,8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tcMUA&#10;AADcAAAADwAAAGRycy9kb3ducmV2LnhtbESP0WrCQBRE3wv9h+UWfDMbo5aauoqKoi+WVv2AS/Y2&#10;CWbvhuwao1/vCoU+DjNzhpnOO1OJlhpXWlYwiGIQxJnVJecKTsdN/wOE88gaK8uk4EYO5rPXlymm&#10;2l75h9qDz0WAsEtRQeF9nUrpsoIMusjWxMH7tY1BH2STS93gNcBNJZM4fpcGSw4LBda0Kig7Hy5G&#10;wX5y+d6dluvRF23GLNv9dsH3oVK9t27xCcJT5//Df+2dVpAkI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y1wxQAAANwAAAAPAAAAAAAAAAAAAAAAAJgCAABkcnMv&#10;ZG93bnJldi54bWxQSwUGAAAAAAQABAD1AAAAigMAAAAA&#10;" path="m152769,831171v50369,-16790,100739,-33580,146127,-55351c344284,754049,387088,728586,425096,700542v38008,-28045,70849,-59040,101846,-92989c557939,573604,589674,535596,611076,496850v21402,-38746,36532,-83026,44281,-121772c663106,336332,662737,299063,657571,264376v-5166,-34687,-17713,-69374,-33211,-97418c608862,138913,587828,117511,564581,96109,541334,74707,513289,53672,484875,38543,456461,23414,423988,11606,394099,5333,364210,-940,333582,-571,305538,905,277494,2381,250556,7178,225832,14189v-24723,7011,-49078,18082,-68635,28783c137640,53673,123617,65850,108488,78396,93359,90942,77122,104227,66421,118249,55720,132271,52030,150722,44281,162530v-7749,11808,-16975,17343,-24355,26568c12546,198323,6273,208102,,217881e" filled="f" strokeweight=".5pt">
                      <v:stroke joinstyle="miter"/>
                      <v:path arrowok="t" o:connecttype="custom" o:connectlocs="152769,831171;298896,775820;425096,700542;526942,607553;611076,496850;655357,375078;657571,264376;624360,166958;564581,96109;484875,38543;394099,5333;305538,905;225832,14189;157197,42972;108488,78396;66421,118249;44281,162530;19926,189098;0,217881" o:connectangles="0,0,0,0,0,0,0,0,0,0,0,0,0,0,0,0,0,0,0"/>
                    </v:shape>
                    <v:shape id="Полилиния 462" o:spid="_x0000_s1134" style="position:absolute;left:50170;top:4441;width:7063;height:8466;visibility:visible;mso-wrap-style:square;v-text-anchor:middle" coordsize="706344,846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5CsQA&#10;AADcAAAADwAAAGRycy9kb3ducmV2LnhtbESPQWvCQBSE74X+h+UJvdWNoUqJriIFSyn00MR6fmSf&#10;2WD2bdxdY/rvuwXB4zAz3zCrzWg7MZAPrWMFs2kGgrh2uuVGwb7aPb+CCBFZY+eYFPxSgM368WGF&#10;hXZX/qahjI1IEA4FKjAx9oWUoTZkMUxdT5y8o/MWY5K+kdrjNcFtJ/MsW0iLLacFgz29GapP5cUq&#10;+Ho5XEy3+MGyPpznvqrM8P5plHqajNsliEhjvIdv7Q+tIM/n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juQrEAAAA3AAAAA8AAAAAAAAAAAAAAAAAmAIAAGRycy9k&#10;b3ducmV2LnhtbFBLBQYAAAAABAAEAPUAAACJAwAAAAA=&#10;" path="m287825,846597v45572,-25462,91145,-50924,132843,-77492c462366,742537,503325,719659,538012,687186v34687,-32473,65684,-76016,90776,-112917c653881,537368,675652,504527,688567,465781v12915,-38746,18451,-85240,17713,-123986c705542,303049,695578,266887,684139,233307,672700,199727,657570,167255,637644,140317,617718,113379,592994,90869,564581,71681,536168,52493,500005,36994,467163,25186,434321,13378,399266,3784,367531,832,335796,-2120,306645,3415,276755,7474v-29890,4059,-63470,8856,-88562,17712c163101,34042,143912,48434,126200,60611,108488,72788,96310,84597,81919,98250,67528,111903,51661,127771,39853,142531,28045,157291,17343,174266,11070,186812,4797,199358,4059,206369,2214,217808,369,229247,184,242347,,255447e" filled="f" strokeweight=".5pt">
                      <v:stroke joinstyle="miter"/>
                      <v:path arrowok="t" o:connecttype="custom" o:connectlocs="287825,846597;420668,769105;538012,687186;628788,574269;688567,465781;706280,341795;684139,233307;637644,140317;564581,71681;467163,25186;367531,832;276755,7474;188193,25186;126200,60611;81919,98250;39853,142531;11070,186812;2214,217808;0,255447" o:connectangles="0,0,0,0,0,0,0,0,0,0,0,0,0,0,0,0,0,0,0"/>
                    </v:shape>
                    <v:shape id="Полилиния 463" o:spid="_x0000_s1135" style="position:absolute;left:49847;top:4093;width:7854;height:8460;visibility:visible;mso-wrap-style:square;v-text-anchor:middle" coordsize="785374,84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EXsUA&#10;AADcAAAADwAAAGRycy9kb3ducmV2LnhtbESPQWsCMRSE74L/IbxCb5p1obZdjSJCoRaEarc9v26e&#10;u1uTlyWJuv33plDwOMzMN8x82VsjzuRD61jBZJyBIK6cbrlWUH68jJ5AhIis0TgmBb8UYLkYDuZY&#10;aHfhHZ33sRYJwqFABU2MXSFlqBqyGMauI07ewXmLMUlfS+3xkuDWyDzLptJiy2mhwY7WDVXH/ckq&#10;eCjf3o1dubL8njxv/fHHPG6+PpW6v+tXMxCR+ngL/7dftYI8n8LfmXQ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MRexQAAANwAAAAPAAAAAAAAAAAAAAAAAJgCAABkcnMv&#10;ZG93bnJldi54bWxQSwUGAAAAAAQABAD1AAAAigMAAAAA&#10;" path="m448495,846032v42251,-30443,84502,-60886,121772,-90776c607537,725366,642223,702119,672113,666694v29890,-35425,59042,-84133,77492,-123986c768055,502855,778019,467062,782816,427578v4797,-39484,2582,-84503,-4429,-121773c771376,268535,759568,236432,740749,203959,721930,171486,692778,137168,665471,110969,638164,84770,609013,63736,576909,46762,544805,29788,507536,16872,472849,9123,438162,1374,403476,-840,368789,267,334102,1374,294250,9124,264729,15766v-29521,6642,-50923,13284,-73063,24354c169526,51190,149968,67058,131887,82187,113806,97316,97200,115398,83178,130896,69156,146394,57347,160417,47753,175177v-9594,14760,-14391,30628,-22140,44281c17864,233111,4579,246395,1258,257096v-3321,10701,553,18635,4428,26569e" filled="f" strokeweight=".5pt">
                      <v:stroke joinstyle="miter"/>
                      <v:path arrowok="t" o:connecttype="custom" o:connectlocs="448495,846032;570267,755256;672113,666694;749605,542708;782816,427578;778387,305805;740749,203959;665471,110969;576909,46762;472849,9123;368789,267;264729,15766;191666,40120;131887,82187;83178,130896;47753,175177;25613,219458;1258,257096;5686,283665" o:connectangles="0,0,0,0,0,0,0,0,0,0,0,0,0,0,0,0,0,0,0"/>
                    </v:shape>
                    <v:shape id="Полилиния 464" o:spid="_x0000_s1136" style="position:absolute;left:49788;top:3743;width:8312;height:8279;visibility:visible;mso-wrap-style:square;v-text-anchor:middle" coordsize="831183,827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DS6MYA&#10;AADcAAAADwAAAGRycy9kb3ducmV2LnhtbESPT2vCQBDF7wW/wzJCL0U35mAkdRURItqL1H/gbchO&#10;k7TZ2ZBdY/rtu0LB4+PN+71582VvatFR6yrLCibjCARxbnXFhYLTMRvNQDiPrLG2TAp+ycFyMXiZ&#10;Y6rtnT+pO/hCBAi7FBWU3jeplC4vyaAb24Y4eF+2NeiDbAupW7wHuKllHEVTabDi0FBiQ+uS8p/D&#10;zYQ3dJdMz9nNvX3sLsn3LttvN9dOqddhv3oH4an3z+P/9FYriOMEHmMCA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DS6MYAAADcAAAADwAAAAAAAAAAAAAAAACYAgAAZHJz&#10;L2Rvd25yZXYueG1sUEsFBgAAAAAEAAQA9QAAAIsDAAAAAA==&#10;" path="m578430,827897v32472,-26200,64945,-52399,97418,-86348c708321,707600,749650,662951,773266,624205v23616,-38746,34687,-74539,44281,-115130c827141,468484,832676,421251,830831,380660v-1845,-40591,-9594,-79336,-24354,-115130c791717,229736,768101,196895,742270,165898,716440,134901,682491,102428,651494,79550,620497,56672,590608,41542,556290,28627,521972,15712,481382,6118,445588,2059,409794,-2000,375846,583,341528,4273,307210,7963,269572,14605,239682,24199v-29890,9594,-54245,23617,-77492,37639c138943,75860,116433,92466,100197,108333,83961,124200,64772,157042,64772,157042,52226,174385,35252,195788,24920,212393,14588,228998,6838,244128,2779,256674,-1280,269220,196,279183,565,287670v369,8487,2398,14207,4428,19927e" filled="f" strokeweight=".5pt">
                      <v:stroke joinstyle="miter"/>
                      <v:path arrowok="t" o:connecttype="custom" o:connectlocs="578430,827897;675848,741549;773266,624205;817547,509075;830831,380660;806477,265530;742270,165898;651494,79550;556290,28627;445588,2059;341528,4273;239682,24199;162190,61838;100197,108333;64772,157042;24920,212393;2779,256674;565,287670;4993,307597" o:connectangles="0,0,0,0,0,0,0,0,0,0,0,0,0,0,0,0,0,0,0"/>
                    </v:shape>
                    <v:shape id="Полилиния 465" o:spid="_x0000_s1137" style="position:absolute;left:49435;top:3386;width:9003;height:7064;visibility:visible;mso-wrap-style:square;v-text-anchor:middle" coordsize="900313,706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EesEA&#10;AADcAAAADwAAAGRycy9kb3ducmV2LnhtbERPTYvCMBC9C/6HMII3TS2LSDWKqCu760l3vY/N2Bab&#10;SW2irf76zUHw+Hjfs0VrSnGn2hWWFYyGEQji1OqCMwV/v5+DCQjnkTWWlknBgxws5t3ODBNtG97T&#10;/eAzEULYJagg975KpHRpTgbd0FbEgTvb2qAPsM6krrEJ4aaUcRSNpcGCQ0OOFa1ySi+Hm1Fw3DU/&#10;NuLtdfu9fK4/dqvTo92clOr32uUUhKfWv8Uv95dWEMdhbTgTj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ixHrBAAAA3AAAAA8AAAAAAAAAAAAAAAAAmAIAAGRycy9kb3du&#10;cmV2LnhtbFBLBQYAAAAABAAEAPUAAACGAwAAAAA=&#10;" path="m808569,706346v20111,-40407,40222,-80813,55351,-121773c879049,543613,895655,501916,899345,460587v3690,-41329,-3690,-84502,-13284,-123986c876467,297117,860968,258002,841780,223684,822592,189366,801927,158738,770930,130694,739933,102650,693808,74605,655800,55417,617792,36229,580154,24789,542884,15564,505614,6339,469083,804,432182,66,395281,-672,356167,4863,321480,11136v-34687,6273,-69742,14761,-97418,26569c196386,49513,175352,65381,155426,81986v-19926,16605,-35425,36532,-50923,55351c89005,156156,74245,177190,62437,194902,50629,212614,41034,227006,33654,243611v-7380,16605,-9963,35056,-15498,50923c12621,310401,2288,328483,443,338815v-1845,10332,2398,14022,6642,17712e" filled="f" strokeweight=".5pt">
                      <v:stroke joinstyle="miter"/>
                      <v:path arrowok="t" o:connecttype="custom" o:connectlocs="808569,706346;863920,584573;899345,460587;886061,336601;841780,223684;770930,130694;655800,55417;542884,15564;432182,66;321480,11136;224062,37705;155426,81986;104503,137337;62437,194902;33654,243611;18156,294534;443,338815;7085,356527" o:connectangles="0,0,0,0,0,0,0,0,0,0,0,0,0,0,0,0,0,0"/>
                    </v:shape>
                    <v:shape id="Полилиния 466" o:spid="_x0000_s1138" style="position:absolute;left:43502;top:4937;width:6114;height:8214;visibility:visible;mso-wrap-style:square;v-text-anchor:middle" coordsize="611460,82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5vcgA&#10;AADcAAAADwAAAGRycy9kb3ducmV2LnhtbESPQWvCQBSE74X+h+UVvIS6aQ62ja5iBcWTUCvY3p7Z&#10;Z5I2+zZkn5r213eFQo/DzHzDTGa9a9SZulB7NvAwTEERF97WXBrYvS3vn0AFQbbYeCYD3xRgNr29&#10;mWBu/YVf6byVUkUIhxwNVCJtrnUoKnIYhr4ljt7Rdw4lyq7UtsNLhLtGZ2k60g5rjgsVtrSoqPja&#10;npyBw2cyOq2S1XuRbB4/5i8/ctjsxZjBXT8fgxLq5T/8115bA1n2DNcz8Qjo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rzm9yAAAANwAAAAPAAAAAAAAAAAAAAAAAJgCAABk&#10;cnMvZG93bnJldi54bWxQSwUGAAAAAAQABAD1AAAAjQMAAAAA&#10;" path="m538396,821410c491716,810339,445037,799269,398911,779343,352785,759417,302970,729527,261641,701852,220312,674177,184519,646132,150939,613290,117359,580448,83411,540965,60163,504802,36915,468639,21417,432845,11454,396314,1491,359783,-1092,319930,384,285612,1860,251294,8502,220298,20310,190408,32118,160518,51307,130259,71233,106274,91159,82289,114038,62362,139868,46495,165698,30628,197802,18819,226216,11070,254630,3321,283782,,310350,v26568,,52768,5535,75277,11070c408136,16605,424742,23617,445406,33211v20664,9594,47234,22509,64208,35424c526588,81550,536182,98525,547252,110702v11070,12177,21034,20665,28783,30997c583784,152031,587843,162732,593747,172695v5904,9963,11808,19373,17713,28783e" filled="f" strokeweight=".5pt">
                      <v:stroke joinstyle="miter"/>
                      <v:path arrowok="t" o:connecttype="custom" o:connectlocs="538396,821410;398911,779343;261641,701852;150939,613290;60163,504802;11454,396314;384,285612;20310,190408;71233,106274;139868,46495;226216,11070;310350,0;385627,11070;445406,33211;509614,68635;547252,110702;576035,141699;593747,172695;611460,201478" o:connectangles="0,0,0,0,0,0,0,0,0,0,0,0,0,0,0,0,0,0,0"/>
                    </v:shape>
                    <v:shape id="Полилиния 467" o:spid="_x0000_s1139" style="position:absolute;left:42960;top:4649;width:6833;height:8391;visibility:visible;mso-wrap-style:square;v-text-anchor:middle" coordsize="683327,839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Rbr8A&#10;AADcAAAADwAAAGRycy9kb3ducmV2LnhtbERPS2rDMBDdF3IHMYHuarkupMGxbIqhUOiqqQ8wWBPb&#10;xBo5kvxpT18tClk+3r+oNjOKhZwfLCt4TlIQxK3VA3cKmu/3pyMIH5A1jpZJwQ95qMrdQ4G5tit/&#10;0XIOnYgh7HNU0Icw5VL6tieDPrETceQu1hkMEbpOaodrDDejzNL0IA0OHBt6nKjuqb2eZ6PAsq+H&#10;uplvbd05DBl+rtvvq1KP++3tBCLQFu7if/eHVpC9xPnxTDwCs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5VFuvwAAANwAAAAPAAAAAAAAAAAAAAAAAJgCAABkcnMvZG93bnJl&#10;di54bWxQSwUGAAAAAAQABAD1AAAAhAMAAAAA&#10;" path="m461923,839156c409524,819414,357125,799672,313582,774949,270039,750225,237567,721812,200666,690815,163765,659818,121329,625132,92177,588969,63025,552806,40885,511847,25756,473839,10627,435831,4354,398562,1402,360923,-1550,323284,-74,283431,8044,248006v8118,-35425,23986,-70850,42067,-99632c68192,119592,91071,95975,116532,75311,141993,54647,172991,36565,202880,24388,232769,12211,264873,5937,295869,2247v30996,-3690,63838,-2214,92990,c418011,4461,445686,8152,470779,15532v25093,7380,48709,18081,68635,30996c559340,59443,574470,77525,590337,93023v15867,15498,33949,33949,44281,46495c644950,152064,647533,158338,652330,168301v4797,9963,5905,20295,11071,30996c668567,209998,675947,221253,683327,232508e" filled="f" strokeweight=".5pt">
                      <v:stroke joinstyle="miter"/>
                      <v:path arrowok="t" o:connecttype="custom" o:connectlocs="461923,839156;313582,774949;200666,690815;92177,588969;25756,473839;1402,360923;8044,248006;50111,148374;116532,75311;202880,24388;295869,2247;388859,2247;470779,15532;539414,46528;590337,93023;634618,139518;652330,168301;663401,199297;683327,232508" o:connectangles="0,0,0,0,0,0,0,0,0,0,0,0,0,0,0,0,0,0,0"/>
                    </v:shape>
                    <v:shape id="Полилиния 468" o:spid="_x0000_s1140" style="position:absolute;left:42473;top:4249;width:7874;height:8503;visibility:visible;mso-wrap-style:square;v-text-anchor:middle" coordsize="787387,850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Ex4MMA&#10;AADcAAAADwAAAGRycy9kb3ducmV2LnhtbESPQWsCMRSE70L/Q3iF3jTRQpWtUaS00IOHqqXnx+Y1&#10;CW5elk26u/77RhA8DjPzDbPejqERPXXJR9YwnykQxHU0nq2G79PHdAUiZWSDTWTScKEE283DZI2V&#10;iQMfqD9mKwqEU4UaXM5tJWWqHQVMs9gSF+83dgFzkZ2VpsOhwEMjF0q9yICey4LDlt4c1efjX9Dw&#10;bv2gfi4u9Gq/XFrlV4fTV9L66XHcvYLINOZ7+Nb+NBoWz3O4ni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Ex4MMAAADcAAAADwAAAAAAAAAAAAAAAACYAgAAZHJzL2Rv&#10;d25yZXYueG1sUEsFBgAAAAAEAAQA9QAAAIgDAAAAAA==&#10;" path="m377789,850362c334062,825085,290335,799808,249375,770657,208415,741505,165241,710140,132030,675453,98819,640766,70775,600545,50111,562537,29447,524529,16162,486890,8044,447406,-74,407922,-1550,363642,1402,325634,4354,287626,10996,252202,25756,219360,40516,186518,65609,155521,89963,128584v24354,-26937,51661,-52030,81920,-70849c202142,38916,239042,25262,271515,15668,303988,6074,334615,1277,366719,170v32104,-1107,67160,3321,97418,8856c494395,14561,523178,22310,548270,33380v25092,11070,46496,28414,66422,42067c634619,89100,653069,100171,667829,115300v14760,15129,24354,36532,35424,50923c714323,180614,725025,189102,734250,201648v9225,12546,15499,28782,24355,39852c767461,252570,777424,260319,787387,268069e" filled="f" strokeweight=".5pt">
                      <v:stroke joinstyle="miter"/>
                      <v:path arrowok="t" o:connecttype="custom" o:connectlocs="377789,850362;249375,770657;132030,675453;50111,562537;8044,447406;1402,325634;25756,219360;89963,128584;171883,57735;271515,15668;366719,170;464137,9026;548270,33380;614692,75447;667829,115300;703253,166223;734250,201648;758605,241500;787387,268069" o:connectangles="0,0,0,0,0,0,0,0,0,0,0,0,0,0,0,0,0,0,0"/>
                    </v:shape>
                    <v:shape id="Полилиния 469" o:spid="_x0000_s1141" style="position:absolute;left:41977;top:3911;width:8326;height:8399;visibility:visible;mso-wrap-style:square;v-text-anchor:middle" coordsize="832528,839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sJ8UA&#10;AADcAAAADwAAAGRycy9kb3ducmV2LnhtbESPQWvCQBSE70L/w/KE3nRjpCLRVaTQUioKTcXzI/vM&#10;hmTfptk1pv/eLRQ8DjPzDbPeDrYRPXW+cqxgNk1AEBdOV1wqOH2/TZYgfEDW2DgmBb/kYbt5Gq0x&#10;0+7GX9TnoRQRwj5DBSaENpPSF4Ys+qlriaN3cZ3FEGVXSt3hLcJtI9MkWUiLFccFgy29Girq/GoV&#10;zPOXc399/0z2u+Nx/7Mo6uXB1Eo9j4fdCkSgITzC/+0PrSCdp/B3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iwnxQAAANwAAAAPAAAAAAAAAAAAAAAAAJgCAABkcnMv&#10;ZG93bnJldi54bWxQSwUGAAAAAAQABAD1AAAAigMAAAAA&#10;" path="m298944,839857c258168,813657,217393,787458,183813,755724,150233,723990,124403,686720,97466,649450,70529,612180,38424,573065,22188,532105,5952,491145,786,445389,48,403691,-690,361993,7059,318081,17760,281918,28461,245755,41746,218449,64255,186715v22509,-31734,58304,-70112,88562,-95204c183075,66419,212964,50182,245806,36160,278648,22138,314073,13281,349867,7377,385661,1473,426620,-1479,460569,735v33949,2214,63470,12177,92990,19926c583080,28410,612969,34684,637692,47230v24723,12546,46864,31366,64207,48709c719242,113282,729575,135054,741752,151290v12177,16236,21772,26200,33211,42067c786402,209224,801532,232103,810388,246494v8856,14391,14022,24723,17712,33210c831790,288191,832159,292804,832528,297417e" filled="f" strokeweight=".5pt">
                      <v:stroke joinstyle="miter"/>
                      <v:path arrowok="t" o:connecttype="custom" o:connectlocs="298944,839857;183813,755724;97466,649450;22188,532105;48,403691;17760,281918;64255,186715;152817,91511;245806,36160;349867,7377;460569,735;553559,20661;637692,47230;701899,95939;741752,151290;774963,193357;810388,246494;828100,279704;832528,297417" o:connectangles="0,0,0,0,0,0,0,0,0,0,0,0,0,0,0,0,0,0,0"/>
                    </v:shape>
                    <v:shape id="Полилиния 470" o:spid="_x0000_s1142" style="position:absolute;left:41632;top:3573;width:8936;height:7142;visibility:visible;mso-wrap-style:square;v-text-anchor:middle" coordsize="893630,714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6zjsUA&#10;AADcAAAADwAAAGRycy9kb3ducmV2LnhtbESPT2vCQBTE70K/w/IK3uqmKm2JriKpYg9FqBW8PrLP&#10;/N23IbsmqZ++Wyh4HGbmN8xyPZhadNS6wrKC50kEgji1uuBMwel79/QGwnlkjbVlUvBDDtarh9ES&#10;Y217/qLu6DMRIOxiVJB738RSujQng25iG+LgXWxr0AfZZlK32Ae4qeU0il6kwYLDQo4NJTml1fFq&#10;FLxXr3a+LWW5SfhAt1ty/jyd90qNH4fNAoSnwd/D/+0PrWA6m8Hf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rOOxQAAANwAAAAPAAAAAAAAAAAAAAAAAJgCAABkcnMv&#10;ZG93bnJldi54bWxQSwUGAAAAAAQABAD1AAAAigMAAAAA&#10;" path="m125356,714201c93437,676378,61518,638555,41223,599071,20928,559587,9488,518628,3584,477299,-2320,435970,-475,390951,5798,351098,12071,311245,23880,273238,41223,238182v17343,-35056,42436,-69374,68635,-97418c136057,112720,164471,89103,198420,69915,232369,50727,275911,36704,313550,25634,351189,14564,386613,7183,424252,3493v37639,-3690,80813,-5535,115131,c573701,9028,601744,25265,630158,36704v28414,11439,57565,21403,79706,35425c732005,86151,746396,103126,763001,120838v16605,17712,33580,38746,46495,57565c822411,197222,831637,218256,840493,233754v8856,15498,15498,24355,22140,37639c869275,284677,875179,301651,880345,313459v5166,11808,9225,20295,13285,28783e" filled="f" strokeweight=".5pt">
                      <v:stroke joinstyle="miter"/>
                      <v:path arrowok="t" o:connecttype="custom" o:connectlocs="125356,714201;41223,599071;3584,477299;5798,351098;41223,238182;109858,140764;198420,69915;313550,25634;424252,3493;539383,3493;630158,36704;709864,72129;763001,120838;809496,178403;840493,233754;862633,271393;880345,313459;893630,342242" o:connectangles="0,0,0,0,0,0,0,0,0,0,0,0,0,0,0,0,0,0"/>
                    </v:shape>
                    <v:shape id="Полилиния 471" o:spid="_x0000_s1143" style="position:absolute;left:41357;top:3206;width:9390;height:6757;visibility:visible;mso-wrap-style:square;v-text-anchor:middle" coordsize="938974,67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jKzsQA&#10;AADcAAAADwAAAGRycy9kb3ducmV2LnhtbESPT2vCQBTE74V+h+UVeqsb/yLRVYpSam8aI7k+ss8k&#10;NPs27K6afvuuIHgcZuY3zHLdm1ZcyfnGsoLhIAFBXFrdcKUgP359zEH4gKyxtUwK/sjDevX6ssRU&#10;2xsf6JqFSkQI+xQV1CF0qZS+rMmgH9iOOHpn6wyGKF0ltcNbhJtWjpJkJg02HBdq7GhTU/mbXYwC&#10;uT2Np7NdMZz8VMX+2xdZ7vKNUu9v/ecCRKA+PMOP9k4rGI0ncD8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4ys7EAAAA3AAAAA8AAAAAAAAAAAAAAAAAmAIAAGRycy9k&#10;b3ducmV2LnhtbFBLBQYAAAAABAAEAPUAAACJAwAAAAA=&#10;" path="m62084,675700c42895,637139,23707,598578,13375,558356,3043,518134,-648,476436,90,434369,828,392302,5257,344701,17803,305955,30349,267209,51752,233629,75368,201895v23616,-31734,51661,-59779,84134,-86348c191975,88978,230720,60564,270204,42483,309688,24402,356182,14070,396404,7059,436626,48,474633,-690,511534,417v36901,1107,72695,4797,106275,13284c651389,22188,686444,38056,713012,51340v26569,13284,44282,25092,64208,42066c797147,110380,817442,133260,832571,153186v15129,19926,25831,42067,35425,59779c877590,230677,882756,242486,890136,259460v7380,16974,14391,40591,22140,55351c920025,329571,932572,338427,936631,348021v4059,9594,2029,16974,,24355e" filled="f" strokeweight=".5pt">
                      <v:stroke joinstyle="miter"/>
                      <v:path arrowok="t" o:connecttype="custom" o:connectlocs="62084,675700;13375,558356;90,434369;17803,305955;75368,201895;159502,115547;270204,42483;396404,7059;511534,417;617809,13701;713012,51340;777220,93406;832571,153186;867996,212965;890136,259460;912276,314811;936631,348021;936631,372376" o:connectangles="0,0,0,0,0,0,0,0,0,0,0,0,0,0,0,0,0,0"/>
                    </v:shape>
                    <v:shape id="Полилиния 472" o:spid="_x0000_s1144" style="position:absolute;left:41134;top:2856;width:9700;height:4693;visibility:visible;mso-wrap-style:square;v-text-anchor:middle" coordsize="969959,469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E3cUA&#10;AADcAAAADwAAAGRycy9kb3ducmV2LnhtbESPX2vCMBTF3wd+h3CFvc3UymR0RhHHZAMrWDfQt0tz&#10;bYvNTWmi1m9vBMHHw/nz40xmnanFmVpXWVYwHEQgiHOrKy4U/G2/3z5AOI+ssbZMCq7kYDbtvUww&#10;0fbCGzpnvhBhhF2CCkrvm0RKl5dk0A1sQxy8g20N+iDbQuoWL2Hc1DKOorE0WHEglNjQoqT8mJ1M&#10;gPxnu9Vyq6+nVbzv1juffqW/qVKv/W7+CcJT55/hR/tHK4hH73A/E4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6QTdxQAAANwAAAAPAAAAAAAAAAAAAAAAAJgCAABkcnMv&#10;ZG93bnJldi54bWxQSwUGAAAAAAQABAD1AAAAigMAAAAA&#10;" path="m2422,469377c23,436904,-2375,404432,4636,369745,11647,335058,23087,297051,44489,261257v21403,-35794,59042,-76015,88562,-106274c162571,124724,185080,101476,221612,79705,258144,57934,311281,37638,352241,24354,393201,11070,427149,3690,467371,v40222,-3690,87824,-2952,126201,2214c631949,7380,665898,19557,697632,30996v31734,11439,61623,23617,86347,39853c808703,87085,828261,109595,845973,128414v17713,18819,31366,35425,44281,55351c903169,203691,914239,228416,923464,247973v9225,19557,16237,35425,22141,53137c951509,318822,958889,354247,958889,354247r11070,44281e" filled="f" strokeweight=".5pt">
                      <v:stroke joinstyle="miter"/>
                      <v:path arrowok="t" o:connecttype="custom" o:connectlocs="2422,469377;4636,369745;44489,261257;133051,154983;221612,79705;352241,24354;467371,0;593572,2214;697632,30996;783979,70849;845973,128414;890254,183765;923464,247973;945605,301110;958889,354247;969959,398528" o:connectangles="0,0,0,0,0,0,0,0,0,0,0,0,0,0,0,0"/>
                    </v:shape>
                    <v:shape id="Полилиния 473" o:spid="_x0000_s1145" style="position:absolute;left:41956;top:2501;width:8900;height:4052;visibility:visible;mso-wrap-style:square;v-text-anchor:middle" coordsize="890082,40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CLMcA&#10;AADcAAAADwAAAGRycy9kb3ducmV2LnhtbESP3WoCMRSE7wXfIRyhd5p1RdHVKCIUSikt9Qfx7rA5&#10;3SzdnKybVNc+vREKvRxm5htmsWptJS7U+NKxguEgAUGcO11yoWC/e+5PQfiArLFyTApu5GG17HYW&#10;mGl35U+6bEMhIoR9hgpMCHUmpc8NWfQDVxNH78s1FkOUTSF1g9cIt5VMk2QiLZYcFwzWtDGUf29/&#10;rILfQ5GfZ/7DHF93b++H0WZ8btOTUk+9dj0HEagN/+G/9otWkI4m8DgTj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qAizHAAAA3AAAAA8AAAAAAAAAAAAAAAAAmAIAAGRy&#10;cy9kb3ducmV2LnhtbFBLBQYAAAAABAAEAPUAAACMAwAAAAA=&#10;" path="m,216976c25645,184688,51291,152400,86347,126201,121403,100001,168267,78598,210334,59779,252401,40960,295943,23247,338748,13284,381553,3321,426203,369,467163,v40960,-369,80812,3321,117344,11070c621039,18819,656832,31735,686353,46495v29521,14760,54614,35056,75278,53137c782296,117713,796687,134318,810340,154983v13653,20665,23247,46496,33210,68636c853513,245759,863477,269007,870119,287826v6642,18819,9963,33580,13284,48709c886724,351664,889676,367163,890045,378602v369,11439,-2030,19003,-4428,26568e" filled="f" strokeweight=".5pt">
                      <v:stroke joinstyle="miter"/>
                      <v:path arrowok="t" o:connecttype="custom" o:connectlocs="0,216976;86347,126201;210334,59779;338748,13284;467163,0;584507,11070;686353,46495;761631,99632;810340,154983;843550,223619;870119,287826;883403,336535;890045,378602;885617,405170" o:connectangles="0,0,0,0,0,0,0,0,0,0,0,0,0,0"/>
                    </v:shape>
                    <v:shape id="Полилиния 474" o:spid="_x0000_s1146" style="position:absolute;left:43660;top:2187;width:7462;height:4853;visibility:visible;mso-wrap-style:square;v-text-anchor:middle" coordsize="746170,485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1s98UA&#10;AADcAAAADwAAAGRycy9kb3ducmV2LnhtbESP3WrCQBSE7wXfYTlC75pNLWhNXUXUimgR/IHeHrKn&#10;STB7NmS3Jvr0rlDwcpiZb5jxtDWluFDtCssK3qIYBHFqdcGZgtPx6/UDhPPIGkvLpOBKDqaTbmeM&#10;ibYN7+ly8JkIEHYJKsi9rxIpXZqTQRfZijh4v7Y26IOsM6lrbALclLIfxwNpsOCwkGNF85zS8+HP&#10;KMiWOFpubj+NXXxv97S4md3MrJR66bWzTxCeWv8M/7fXWkH/fQi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Wz3xQAAANwAAAAPAAAAAAAAAAAAAAAAAJgCAABkcnMv&#10;ZG93bnJldi54bWxQSwUGAAAAAAQABAD1AAAAigMAAAAA&#10;" path="m,86754c38930,67012,77860,47270,119558,33617,161256,19964,207382,10001,250187,4835,292992,-331,336903,-1807,376387,2621v39484,4428,77492,18081,110703,28782c520301,42104,549083,50223,575651,66828v26568,16605,52769,44281,70850,64207c664582,150961,672331,163508,684139,186386v11808,22878,25462,58673,33211,81920c725099,291553,726944,306683,730634,325871v3690,19188,6274,40591,8857,57565c742074,400410,745764,410743,746133,427717v369,16974,-2030,37269,-4428,57565e" filled="f" strokeweight=".5pt">
                      <v:stroke joinstyle="miter"/>
                      <v:path arrowok="t" o:connecttype="custom" o:connectlocs="0,86754;119558,33617;250187,4835;376387,2621;487090,31403;575651,66828;646501,131035;684139,186386;717350,268306;730634,325871;739491,383436;746133,427717;741705,485282" o:connectangles="0,0,0,0,0,0,0,0,0,0,0,0,0"/>
                    </v:shape>
                    <v:shape id="Полилиния 476" o:spid="_x0000_s1147" style="position:absolute;left:42398;top:4051;width:5846;height:2923;visibility:visible;mso-wrap-style:square;v-text-anchor:middle" coordsize="584508,292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KvMEA&#10;AADcAAAADwAAAGRycy9kb3ducmV2LnhtbERPy4rCMBTdD/gP4QqzG1MdGKQaRcWWYRaK1Q+4NLcP&#10;bW5qE7Xz92YhuDyc93zZm0bcqXO1ZQXjUQSCOLe65lLB6Zh8TUE4j6yxsUwK/snBcjH4mGOs7YMP&#10;dM98KUIIuxgVVN63sZQur8igG9mWOHCF7Qz6ALtS6g4fIdw0chJFP9JgzaGhwpY2FeWX7GYU7Ivt&#10;Zn3N/47nJEnTYpfux1OSSn0O+9UMhKfev8Uv969WMPkOa8OZc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birzBAAAA3AAAAA8AAAAAAAAAAAAAAAAAmAIAAGRycy9kb3du&#10;cmV2LnhtbFBLBQYAAAAABAAEAPUAAACGAwAAAAA=&#10;" path="m,c11070,33211,22141,66422,37639,90776v15498,24355,31365,38377,55351,55351c116976,163101,150924,178231,181552,192622v30628,14391,62731,28414,95204,39853c309229,243914,344284,253139,376388,261257v32104,8118,66791,15130,92990,19927c495577,285981,514397,288195,533585,290040v19188,1845,35055,2029,50923,2214e" filled="f" strokeweight=".5pt">
                      <v:stroke joinstyle="miter"/>
                      <v:path arrowok="t" o:connecttype="custom" o:connectlocs="0,0;37639,90776;92990,146127;181552,192622;276756,232475;376388,261257;469378,281184;533585,290040;584508,292254" o:connectangles="0,0,0,0,0,0,0,0,0"/>
                    </v:shape>
                    <v:shape id="Полилиния 477" o:spid="_x0000_s1148" style="position:absolute;left:42930;top:3675;width:4937;height:3044;visibility:visible;mso-wrap-style:square;v-text-anchor:middle" coordsize="493731,304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wmcUA&#10;AADcAAAADwAAAGRycy9kb3ducmV2LnhtbESPT2vCQBTE7wW/w/KE3uomFsSmriIB0VJ78A+0x9fs&#10;MxvMvg3ZbZJ+e7cg9DjMzG+YxWqwteio9ZVjBekkAUFcOF1xqeB82jzNQfiArLF2TAp+ycNqOXpY&#10;YKZdzwfqjqEUEcI+QwUmhCaT0heGLPqJa4ijd3GtxRBlW0rdYh/htpbTJJlJixXHBYMN5YaK6/HH&#10;KpDf6Tvln4fZ1w5NQ3Ifrm/bD6Uex8P6FUSgIfyH7+2dVjB9foG/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TCZxQAAANwAAAAPAAAAAAAAAAAAAAAAAJgCAABkcnMv&#10;ZG93bnJldi54bWxQSwUGAAAAAAQABAD1AAAAigMAAAAA&#10;" path="m,c4612,23063,9225,46127,17712,66422v8487,20295,16606,36901,33211,55351c67528,140223,90776,160519,117344,177124v26568,16605,92990,44281,92990,44281c240223,235427,266423,249450,296681,261258v30259,11808,69743,23985,95204,30996c417346,299265,432476,301479,449450,303324v16974,1845,30627,922,44281,e" filled="f" strokeweight=".5pt">
                      <v:stroke joinstyle="miter"/>
                      <v:path arrowok="t" o:connecttype="custom" o:connectlocs="0,0;17712,66422;50923,121773;117344,177124;210334,221405;296681,261258;391885,292254;449450,303324;493731,303324" o:connectangles="0,0,0,0,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80" o:spid="_x0000_s1149" type="#_x0000_t202" style="position:absolute;top:14008;width:5827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FdLsA&#10;AADcAAAADwAAAGRycy9kb3ducmV2LnhtbERPSwrCMBDdC94hjOBOU0VEqlFEEFwJftdDMzbFZlKS&#10;qNXTm4Xg8vH+i1Vra/EkHyrHCkbDDARx4XTFpYLzaTuYgQgRWWPtmBS8KcBq2e0sMNfuxQd6HmMp&#10;UgiHHBWYGJtcylAYshiGriFO3M15izFBX0rt8ZXCbS3HWTaVFitODQYb2hgq7seHVXAt7ed6GTXe&#10;aFtPeP95n86uUqrfa9dzEJHa+Bf/3DutYDxJ89OZdAT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LhXS7AAAA3AAAAA8AAAAAAAAAAAAAAAAAmAIAAGRycy9kb3ducmV2Lnht&#10;bFBLBQYAAAAABAAEAPUAAACAAwAAAAA=&#10;" stroked="f" strokeweight=".5pt">
                  <v:textbox>
                    <w:txbxContent>
                      <w:p w:rsidR="000F1E0E" w:rsidRPr="00DA4E01" w:rsidRDefault="000F1E0E" w:rsidP="000F1E0E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t xml:space="preserve">Рис. 3. </w:t>
                        </w:r>
                        <w:r w:rsidRPr="00DA4E01">
                          <w:rPr>
                            <w:i/>
                            <w:sz w:val="22"/>
                          </w:rPr>
                          <w:t xml:space="preserve">Переход области </w:t>
                        </w: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  <w:r w:rsidRPr="00DA4E01">
                          <w:rPr>
                            <w:i/>
                            <w:sz w:val="22"/>
                          </w:rPr>
                          <w:t>Ω</w:t>
                        </w: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  <w:r w:rsidRPr="00DA4E01">
                          <w:rPr>
                            <w:i/>
                            <w:sz w:val="22"/>
                          </w:rPr>
                          <w:t xml:space="preserve"> в цилиндр </w:t>
                        </w:r>
                        <w:r w:rsidRPr="00DA4E01">
                          <w:rPr>
                            <w:position w:val="-4"/>
                          </w:rPr>
                          <w:object w:dxaOrig="279" w:dyaOrig="260">
                            <v:shape id="_x0000_i1038" type="#_x0000_t75" style="width:14.4pt;height:13.2pt" o:ole="">
                              <v:imagedata r:id="rId13" o:title=""/>
                            </v:shape>
                            <o:OLEObject Type="Embed" ProgID="Equation.DSMT4" ShapeID="_x0000_i1038" DrawAspect="Content" ObjectID="_1574834220" r:id="rId14"/>
                          </w:object>
                        </w:r>
                        <w:r w:rsidRPr="00DA4E01">
                          <w:t xml:space="preserve"> </w:t>
                        </w:r>
                        <w:r w:rsidRPr="00DA4E01">
                          <w:rPr>
                            <w:i/>
                          </w:rPr>
                          <w:t>и затем – в тор.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F1E0E" w:rsidRPr="000F1E0E">
        <w:rPr>
          <w:sz w:val="20"/>
          <w:szCs w:val="20"/>
        </w:rPr>
        <w:t xml:space="preserve">При укрупнении триангуляции специального вида мы рассматриваем по четыре треугольника, имеющих общую вершину, и объединяем по два треугольника, имеющих общую сторону, таким образом, чтобы правильность триангуляции не нарушалась. После такого укрупнения </w:t>
      </w:r>
      <w:r w:rsidR="000F1E0E" w:rsidRPr="000F1E0E">
        <w:rPr>
          <w:sz w:val="20"/>
          <w:szCs w:val="20"/>
        </w:rPr>
        <w:lastRenderedPageBreak/>
        <w:t xml:space="preserve">мы получаем квадрат ₭ с проведённой в нём диагональю, причём диагональ может быть параллельна либо вектору суммы стандартных ортонормированных базисных </w:t>
      </w:r>
      <w:proofErr w:type="gramStart"/>
      <w:r w:rsidR="000F1E0E" w:rsidRPr="000F1E0E">
        <w:rPr>
          <w:sz w:val="20"/>
          <w:szCs w:val="20"/>
        </w:rPr>
        <w:t xml:space="preserve">векторов </w:t>
      </w:r>
      <w:r w:rsidR="000F1E0E" w:rsidRPr="000F1E0E">
        <w:rPr>
          <w:position w:val="-10"/>
          <w:sz w:val="20"/>
          <w:szCs w:val="20"/>
        </w:rPr>
        <w:object w:dxaOrig="540" w:dyaOrig="360">
          <v:shape id="_x0000_i1026" type="#_x0000_t75" style="width:27pt;height:18.6pt" o:ole="">
            <v:imagedata r:id="rId15" o:title=""/>
          </v:shape>
          <o:OLEObject Type="Embed" ProgID="Equation.DSMT4" ShapeID="_x0000_i1026" DrawAspect="Content" ObjectID="_1574834351" r:id="rId16"/>
        </w:object>
      </w:r>
      <w:r w:rsidR="000F1E0E" w:rsidRPr="000F1E0E">
        <w:rPr>
          <w:sz w:val="20"/>
          <w:szCs w:val="20"/>
        </w:rPr>
        <w:t xml:space="preserve"> (</w:t>
      </w:r>
      <w:proofErr w:type="gramEnd"/>
      <w:r w:rsidR="000F1E0E" w:rsidRPr="000F1E0E">
        <w:rPr>
          <w:sz w:val="20"/>
          <w:szCs w:val="20"/>
        </w:rPr>
        <w:t xml:space="preserve">далее - побочная диагональ),  либо вектору разности базисных векторов </w:t>
      </w:r>
      <w:r w:rsidR="000F1E0E" w:rsidRPr="000F1E0E">
        <w:rPr>
          <w:position w:val="-10"/>
          <w:sz w:val="20"/>
          <w:szCs w:val="20"/>
        </w:rPr>
        <w:object w:dxaOrig="540" w:dyaOrig="360">
          <v:shape id="_x0000_i1027" type="#_x0000_t75" style="width:27pt;height:18.6pt" o:ole="">
            <v:imagedata r:id="rId17" o:title=""/>
          </v:shape>
          <o:OLEObject Type="Embed" ProgID="Equation.DSMT4" ShapeID="_x0000_i1027" DrawAspect="Content" ObjectID="_1574834352" r:id="rId18"/>
        </w:object>
      </w:r>
      <w:r w:rsidR="000F1E0E" w:rsidRPr="000F1E0E">
        <w:rPr>
          <w:sz w:val="20"/>
          <w:szCs w:val="20"/>
        </w:rPr>
        <w:t xml:space="preserve">(далее - главная диагональ). </w:t>
      </w:r>
    </w:p>
    <w:p w:rsidR="000F1E0E" w:rsidRPr="000F1E0E" w:rsidRDefault="000F1E0E" w:rsidP="000F1E0E">
      <w:pPr>
        <w:ind w:firstLine="624"/>
        <w:jc w:val="both"/>
        <w:rPr>
          <w:b/>
          <w:sz w:val="20"/>
          <w:szCs w:val="20"/>
        </w:rPr>
      </w:pPr>
      <w:r w:rsidRPr="000F1E0E">
        <w:rPr>
          <w:b/>
          <w:sz w:val="20"/>
          <w:szCs w:val="20"/>
        </w:rPr>
        <w:t>Лемма.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Для того, чтобы триангуляция с квадратами ₭ была </w:t>
      </w:r>
      <w:proofErr w:type="gramStart"/>
      <w:r w:rsidRPr="000F1E0E">
        <w:rPr>
          <w:sz w:val="20"/>
          <w:szCs w:val="20"/>
        </w:rPr>
        <w:t xml:space="preserve">укрупняемой,   </w:t>
      </w:r>
      <w:proofErr w:type="gramEnd"/>
      <w:r w:rsidRPr="000F1E0E">
        <w:rPr>
          <w:sz w:val="20"/>
          <w:szCs w:val="20"/>
        </w:rPr>
        <w:t>необходимо и достаточно, чтобы квадрат с главной диагональю граничил только с квадратом, имеющим побочную диагональ.</w:t>
      </w:r>
    </w:p>
    <w:p w:rsidR="000F1E0E" w:rsidRPr="000F1E0E" w:rsidRDefault="000F1E0E" w:rsidP="000F1E0E">
      <w:pPr>
        <w:ind w:firstLine="624"/>
        <w:jc w:val="both"/>
        <w:rPr>
          <w:b/>
          <w:sz w:val="20"/>
          <w:szCs w:val="20"/>
        </w:rPr>
      </w:pPr>
      <w:r w:rsidRPr="000F1E0E">
        <w:rPr>
          <w:b/>
          <w:sz w:val="20"/>
          <w:szCs w:val="20"/>
        </w:rPr>
        <w:t>Доказательство.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Если квадрат с главной диагональю граничит с квадратом с главной диагональю или квадрат с побочной диагональю граничит с квадратом с побочной диагональю, то мы приходим к триангуляциям с таблицами </w:t>
      </w:r>
      <w:proofErr w:type="spellStart"/>
      <w:r w:rsidRPr="000F1E0E">
        <w:rPr>
          <w:sz w:val="20"/>
          <w:szCs w:val="20"/>
        </w:rPr>
        <w:t>инциденций</w:t>
      </w:r>
      <w:proofErr w:type="spellEnd"/>
    </w:p>
    <w:p w:rsidR="007C5030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ab/>
      </w:r>
      <w:r w:rsidRPr="000F1E0E">
        <w:rPr>
          <w:position w:val="-74"/>
          <w:sz w:val="20"/>
          <w:szCs w:val="20"/>
        </w:rPr>
        <w:object w:dxaOrig="2659" w:dyaOrig="1600">
          <v:shape id="_x0000_i1028" type="#_x0000_t75" style="width:133.2pt;height:80.4pt" o:ole="">
            <v:imagedata r:id="rId19" o:title=""/>
          </v:shape>
          <o:OLEObject Type="Embed" ProgID="Equation.DSMT4" ShapeID="_x0000_i1028" DrawAspect="Content" ObjectID="_1574834353" r:id="rId20"/>
        </w:object>
      </w:r>
      <w:r w:rsidRPr="000F1E0E">
        <w:rPr>
          <w:sz w:val="20"/>
          <w:szCs w:val="20"/>
        </w:rPr>
        <w:t xml:space="preserve"> и  </w:t>
      </w:r>
      <w:r w:rsidRPr="000F1E0E">
        <w:rPr>
          <w:position w:val="-74"/>
          <w:sz w:val="20"/>
          <w:szCs w:val="20"/>
        </w:rPr>
        <w:object w:dxaOrig="2500" w:dyaOrig="1600">
          <v:shape id="_x0000_i1029" type="#_x0000_t75" style="width:124.8pt;height:80.4pt" o:ole="">
            <v:imagedata r:id="rId21" o:title=""/>
          </v:shape>
          <o:OLEObject Type="Embed" ProgID="Equation.DSMT4" ShapeID="_x0000_i1029" DrawAspect="Content" ObjectID="_1574834354" r:id="rId22"/>
        </w:object>
      </w:r>
      <w:r w:rsidRPr="000F1E0E">
        <w:rPr>
          <w:sz w:val="20"/>
          <w:szCs w:val="20"/>
        </w:rPr>
        <w:t xml:space="preserve"> </w:t>
      </w:r>
    </w:p>
    <w:p w:rsidR="000F1E0E" w:rsidRPr="000F1E0E" w:rsidRDefault="007C5030" w:rsidP="007C5030">
      <w:pPr>
        <w:jc w:val="both"/>
        <w:rPr>
          <w:sz w:val="20"/>
          <w:szCs w:val="20"/>
        </w:rPr>
      </w:pPr>
      <w:r>
        <w:rPr>
          <w:sz w:val="20"/>
          <w:szCs w:val="20"/>
        </w:rPr>
        <w:t>Соответственно,</w:t>
      </w:r>
      <w:r w:rsidRPr="007C5030">
        <w:rPr>
          <w:sz w:val="20"/>
          <w:szCs w:val="20"/>
        </w:rPr>
        <w:t xml:space="preserve"> </w:t>
      </w:r>
      <w:r w:rsidR="000F1E0E" w:rsidRPr="000F1E0E">
        <w:rPr>
          <w:sz w:val="20"/>
          <w:szCs w:val="20"/>
        </w:rPr>
        <w:t xml:space="preserve">где </w:t>
      </w:r>
      <w:proofErr w:type="spellStart"/>
      <w:proofErr w:type="gramStart"/>
      <w:r w:rsidR="000F1E0E" w:rsidRPr="000F1E0E">
        <w:rPr>
          <w:i/>
          <w:sz w:val="20"/>
          <w:szCs w:val="20"/>
          <w:lang w:val="en-US"/>
        </w:rPr>
        <w:t>P</w:t>
      </w:r>
      <w:r w:rsidR="000F1E0E" w:rsidRPr="000F1E0E">
        <w:rPr>
          <w:i/>
          <w:sz w:val="20"/>
          <w:szCs w:val="20"/>
          <w:vertAlign w:val="subscript"/>
          <w:lang w:val="en-US"/>
        </w:rPr>
        <w:t>x</w:t>
      </w:r>
      <w:proofErr w:type="spellEnd"/>
      <w:r w:rsidR="000F1E0E" w:rsidRPr="000F1E0E">
        <w:rPr>
          <w:i/>
          <w:sz w:val="20"/>
          <w:szCs w:val="20"/>
          <w:vertAlign w:val="subscript"/>
        </w:rPr>
        <w:t>,</w:t>
      </w:r>
      <w:r w:rsidR="000F1E0E" w:rsidRPr="000F1E0E">
        <w:rPr>
          <w:i/>
          <w:sz w:val="20"/>
          <w:szCs w:val="20"/>
          <w:vertAlign w:val="subscript"/>
          <w:lang w:val="en-US"/>
        </w:rPr>
        <w:t>y</w:t>
      </w:r>
      <w:proofErr w:type="gramEnd"/>
      <w:r w:rsidR="000F1E0E" w:rsidRPr="000F1E0E">
        <w:rPr>
          <w:sz w:val="20"/>
          <w:szCs w:val="20"/>
        </w:rPr>
        <w:t xml:space="preserve"> - вектор с координатами </w:t>
      </w:r>
      <w:r w:rsidR="000F1E0E" w:rsidRPr="000F1E0E">
        <w:rPr>
          <w:position w:val="-16"/>
          <w:sz w:val="20"/>
          <w:szCs w:val="20"/>
        </w:rPr>
        <w:object w:dxaOrig="1680" w:dyaOrig="440">
          <v:shape id="_x0000_i1030" type="#_x0000_t75" style="width:91.2pt;height:23.4pt" o:ole="">
            <v:imagedata r:id="rId23" o:title=""/>
          </v:shape>
          <o:OLEObject Type="Embed" ProgID="Equation.DSMT4" ShapeID="_x0000_i1030" DrawAspect="Content" ObjectID="_1574834355" r:id="rId24"/>
        </w:object>
      </w:r>
      <w:r w:rsidR="000F1E0E" w:rsidRPr="000F1E0E">
        <w:rPr>
          <w:sz w:val="20"/>
          <w:szCs w:val="20"/>
        </w:rPr>
        <w:t>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>Триангуляции такого вида локальному укрупнению не поддаются.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b/>
          <w:sz w:val="20"/>
          <w:szCs w:val="20"/>
        </w:rPr>
        <w:t xml:space="preserve">Теорема о локальном укрупнении триангуляции на поверхности цилиндра. 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Триангуляция на поверхности </w:t>
      </w:r>
      <w:proofErr w:type="gramStart"/>
      <w:r w:rsidRPr="000F1E0E">
        <w:rPr>
          <w:sz w:val="20"/>
          <w:szCs w:val="20"/>
        </w:rPr>
        <w:t xml:space="preserve">цилиндра </w:t>
      </w:r>
      <w:r w:rsidRPr="000F1E0E">
        <w:rPr>
          <w:position w:val="-4"/>
          <w:sz w:val="20"/>
          <w:szCs w:val="20"/>
        </w:rPr>
        <w:object w:dxaOrig="279" w:dyaOrig="260">
          <v:shape id="_x0000_i1031" type="#_x0000_t75" style="width:14.4pt;height:13.2pt" o:ole="">
            <v:imagedata r:id="rId8" o:title=""/>
          </v:shape>
          <o:OLEObject Type="Embed" ProgID="Equation.DSMT4" ShapeID="_x0000_i1031" DrawAspect="Content" ObjectID="_1574834356" r:id="rId25"/>
        </w:object>
      </w:r>
      <w:r w:rsidRPr="000F1E0E">
        <w:rPr>
          <w:sz w:val="20"/>
          <w:szCs w:val="20"/>
        </w:rPr>
        <w:t xml:space="preserve"> является</w:t>
      </w:r>
      <w:proofErr w:type="gramEnd"/>
      <w:r w:rsidRPr="000F1E0E">
        <w:rPr>
          <w:sz w:val="20"/>
          <w:szCs w:val="20"/>
        </w:rPr>
        <w:t xml:space="preserve"> локально укрупняемой тогда и только тогда, когда количество квадратов ₭, расположенных вдоль оси, перпендикулярной образующей цилиндра, - чётное число.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b/>
          <w:sz w:val="20"/>
          <w:szCs w:val="20"/>
        </w:rPr>
        <w:t>Доказательство.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Если триангуляция на </w:t>
      </w:r>
      <w:proofErr w:type="gramStart"/>
      <w:r w:rsidRPr="000F1E0E">
        <w:rPr>
          <w:sz w:val="20"/>
          <w:szCs w:val="20"/>
        </w:rPr>
        <w:t xml:space="preserve">поверхности </w:t>
      </w:r>
      <w:r w:rsidRPr="000F1E0E">
        <w:rPr>
          <w:position w:val="-4"/>
          <w:sz w:val="20"/>
          <w:szCs w:val="20"/>
        </w:rPr>
        <w:object w:dxaOrig="279" w:dyaOrig="260">
          <v:shape id="_x0000_i1032" type="#_x0000_t75" style="width:14.4pt;height:13.2pt" o:ole="">
            <v:imagedata r:id="rId8" o:title=""/>
          </v:shape>
          <o:OLEObject Type="Embed" ProgID="Equation.DSMT4" ShapeID="_x0000_i1032" DrawAspect="Content" ObjectID="_1574834357" r:id="rId26"/>
        </w:object>
      </w:r>
      <w:r w:rsidRPr="000F1E0E">
        <w:rPr>
          <w:sz w:val="20"/>
          <w:szCs w:val="20"/>
        </w:rPr>
        <w:t xml:space="preserve"> укрупняема</w:t>
      </w:r>
      <w:proofErr w:type="gramEnd"/>
      <w:r w:rsidRPr="000F1E0E">
        <w:rPr>
          <w:sz w:val="20"/>
          <w:szCs w:val="20"/>
        </w:rPr>
        <w:t xml:space="preserve">, то, очевидно, количество квадратов ₭, расположенных вдоль окружности основания цилиндра чётно, так как в противном случае мы имели бы два соседних треугольника, лежащих вдоль окружности основания цилиндра, у которых диагонали </w:t>
      </w:r>
      <w:proofErr w:type="spellStart"/>
      <w:r w:rsidRPr="000F1E0E">
        <w:rPr>
          <w:sz w:val="20"/>
          <w:szCs w:val="20"/>
        </w:rPr>
        <w:t>сонаправлены</w:t>
      </w:r>
      <w:proofErr w:type="spellEnd"/>
      <w:r w:rsidRPr="000F1E0E">
        <w:rPr>
          <w:sz w:val="20"/>
          <w:szCs w:val="20"/>
        </w:rPr>
        <w:t>, что, согласно Лемме, неверно.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>В обратную сторону, если число квадратов, лежащих вдоль окружности основания цилиндра чётно, то у всех соседних квадратов, расположенных вдоль оси, перпендикулярной образующей цилиндра, диагонали перпендикулярны, что по Лемме означает, что триангуляция укрупняема.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</w:p>
    <w:p w:rsidR="000F1E0E" w:rsidRPr="000F1E0E" w:rsidRDefault="000F1E0E" w:rsidP="000F1E0E">
      <w:pPr>
        <w:ind w:firstLine="624"/>
        <w:jc w:val="both"/>
        <w:rPr>
          <w:b/>
          <w:sz w:val="20"/>
          <w:szCs w:val="20"/>
        </w:rPr>
      </w:pPr>
      <w:r w:rsidRPr="000F1E0E">
        <w:rPr>
          <w:sz w:val="20"/>
          <w:szCs w:val="20"/>
        </w:rPr>
        <w:t xml:space="preserve">При сворачивании </w:t>
      </w:r>
      <w:proofErr w:type="gramStart"/>
      <w:r w:rsidRPr="000F1E0E">
        <w:rPr>
          <w:sz w:val="20"/>
          <w:szCs w:val="20"/>
        </w:rPr>
        <w:t xml:space="preserve">цилиндра </w:t>
      </w:r>
      <w:r w:rsidRPr="000F1E0E">
        <w:rPr>
          <w:position w:val="-4"/>
          <w:sz w:val="20"/>
          <w:szCs w:val="20"/>
        </w:rPr>
        <w:object w:dxaOrig="279" w:dyaOrig="260">
          <v:shape id="_x0000_i1033" type="#_x0000_t75" style="width:14.4pt;height:13.2pt" o:ole="">
            <v:imagedata r:id="rId8" o:title=""/>
          </v:shape>
          <o:OLEObject Type="Embed" ProgID="Equation.DSMT4" ShapeID="_x0000_i1033" DrawAspect="Content" ObjectID="_1574834358" r:id="rId27"/>
        </w:object>
      </w:r>
      <w:r w:rsidRPr="000F1E0E">
        <w:rPr>
          <w:sz w:val="20"/>
          <w:szCs w:val="20"/>
        </w:rPr>
        <w:t xml:space="preserve"> в</w:t>
      </w:r>
      <w:proofErr w:type="gramEnd"/>
      <w:r w:rsidRPr="000F1E0E">
        <w:rPr>
          <w:sz w:val="20"/>
          <w:szCs w:val="20"/>
        </w:rPr>
        <w:t xml:space="preserve"> тор также необходимо контролировать сохранение правильности триангуляции.</w:t>
      </w:r>
    </w:p>
    <w:p w:rsidR="000F1E0E" w:rsidRDefault="000F1E0E" w:rsidP="000F1E0E">
      <w:pPr>
        <w:ind w:firstLine="624"/>
        <w:jc w:val="both"/>
        <w:rPr>
          <w:b/>
          <w:sz w:val="20"/>
          <w:szCs w:val="20"/>
        </w:rPr>
      </w:pPr>
    </w:p>
    <w:p w:rsidR="007C5030" w:rsidRDefault="00F169E3" w:rsidP="000F1E0E">
      <w:pPr>
        <w:ind w:firstLine="624"/>
        <w:jc w:val="both"/>
        <w:rPr>
          <w:b/>
          <w:sz w:val="20"/>
          <w:szCs w:val="20"/>
        </w:rPr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>
                <wp:extent cx="3388995" cy="939800"/>
                <wp:effectExtent l="0" t="19050" r="20955" b="0"/>
                <wp:docPr id="60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8995" cy="939800"/>
                          <a:chOff x="0" y="309010"/>
                          <a:chExt cx="5486400" cy="1179556"/>
                        </a:xfrm>
                      </wpg:grpSpPr>
                      <wpg:grpSp>
                        <wpg:cNvPr id="61" name="Группа 2"/>
                        <wpg:cNvGrpSpPr/>
                        <wpg:grpSpPr>
                          <a:xfrm>
                            <a:off x="0" y="309010"/>
                            <a:ext cx="5486400" cy="833215"/>
                            <a:chOff x="0" y="538982"/>
                            <a:chExt cx="5486400" cy="833215"/>
                          </a:xfrm>
                        </wpg:grpSpPr>
                        <wpg:grpSp>
                          <wpg:cNvPr id="62" name="Группа 4"/>
                          <wpg:cNvGrpSpPr/>
                          <wpg:grpSpPr>
                            <a:xfrm>
                              <a:off x="0" y="545092"/>
                              <a:ext cx="1471196" cy="827105"/>
                              <a:chOff x="199707" y="347663"/>
                              <a:chExt cx="1819596" cy="1068390"/>
                            </a:xfrm>
                          </wpg:grpSpPr>
                          <wps:wsp>
                            <wps:cNvPr id="63" name="Цилиндр 36"/>
                            <wps:cNvSpPr/>
                            <wps:spPr>
                              <a:xfrm rot="16200000">
                                <a:off x="579122" y="-30478"/>
                                <a:ext cx="1060766" cy="1819596"/>
                              </a:xfrm>
                              <a:prstGeom prst="can">
                                <a:avLst>
                                  <a:gd name="adj" fmla="val 5014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Скругленная соединительная линия 37"/>
                            <wps:cNvCnPr/>
                            <wps:spPr>
                              <a:xfrm rot="16200000" flipH="1">
                                <a:off x="421943" y="879320"/>
                                <a:ext cx="1060766" cy="12700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5" name="Скругленная соединительная линия 38"/>
                            <wps:cNvCnPr/>
                            <wps:spPr>
                              <a:xfrm rot="16200000" flipH="1">
                                <a:off x="175238" y="873129"/>
                                <a:ext cx="1060450" cy="12700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Скругленная соединительная линия 39"/>
                            <wps:cNvCnPr/>
                            <wps:spPr>
                              <a:xfrm rot="16200000" flipH="1">
                                <a:off x="-105744" y="873129"/>
                                <a:ext cx="1060450" cy="12700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7" name="Скругленная соединительная линия 40"/>
                            <wps:cNvCnPr/>
                            <wps:spPr>
                              <a:xfrm rot="16200000" flipH="1">
                                <a:off x="670544" y="879478"/>
                                <a:ext cx="1060450" cy="12700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8" name="Прямая соединительная линия 41"/>
                            <wps:cNvCnPr/>
                            <wps:spPr>
                              <a:xfrm>
                                <a:off x="731596" y="879320"/>
                                <a:ext cx="1287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9" name="Прямая соединительная линия 42"/>
                            <wps:cNvCnPr/>
                            <wps:spPr>
                              <a:xfrm>
                                <a:off x="699112" y="587353"/>
                                <a:ext cx="1287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Прямая соединительная линия 43"/>
                            <wps:cNvCnPr/>
                            <wps:spPr>
                              <a:xfrm>
                                <a:off x="699112" y="1182665"/>
                                <a:ext cx="1287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" name="Полилиния 44"/>
                            <wps:cNvSpPr/>
                            <wps:spPr>
                              <a:xfrm>
                                <a:off x="552450" y="357188"/>
                                <a:ext cx="1014412" cy="1052512"/>
                              </a:xfrm>
                              <a:custGeom>
                                <a:avLst/>
                                <a:gdLst>
                                  <a:gd name="connsiteX0" fmla="*/ 0 w 1014412"/>
                                  <a:gd name="connsiteY0" fmla="*/ 0 h 1052512"/>
                                  <a:gd name="connsiteX1" fmla="*/ 395287 w 1014412"/>
                                  <a:gd name="connsiteY1" fmla="*/ 214312 h 1052512"/>
                                  <a:gd name="connsiteX2" fmla="*/ 742950 w 1014412"/>
                                  <a:gd name="connsiteY2" fmla="*/ 533400 h 1052512"/>
                                  <a:gd name="connsiteX3" fmla="*/ 933450 w 1014412"/>
                                  <a:gd name="connsiteY3" fmla="*/ 823912 h 1052512"/>
                                  <a:gd name="connsiteX4" fmla="*/ 1014412 w 1014412"/>
                                  <a:gd name="connsiteY4" fmla="*/ 1052512 h 10525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412" h="1052512">
                                    <a:moveTo>
                                      <a:pt x="0" y="0"/>
                                    </a:moveTo>
                                    <a:cubicBezTo>
                                      <a:pt x="135731" y="62706"/>
                                      <a:pt x="271462" y="125412"/>
                                      <a:pt x="395287" y="214312"/>
                                    </a:cubicBezTo>
                                    <a:cubicBezTo>
                                      <a:pt x="519112" y="303212"/>
                                      <a:pt x="653256" y="431800"/>
                                      <a:pt x="742950" y="533400"/>
                                    </a:cubicBezTo>
                                    <a:cubicBezTo>
                                      <a:pt x="832644" y="635000"/>
                                      <a:pt x="888206" y="737393"/>
                                      <a:pt x="933450" y="823912"/>
                                    </a:cubicBezTo>
                                    <a:cubicBezTo>
                                      <a:pt x="978694" y="910431"/>
                                      <a:pt x="996553" y="981471"/>
                                      <a:pt x="1014412" y="105251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Полилиния 45"/>
                            <wps:cNvSpPr/>
                            <wps:spPr>
                              <a:xfrm>
                                <a:off x="794362" y="355603"/>
                                <a:ext cx="1014095" cy="1052195"/>
                              </a:xfrm>
                              <a:custGeom>
                                <a:avLst/>
                                <a:gdLst>
                                  <a:gd name="connsiteX0" fmla="*/ 0 w 1014412"/>
                                  <a:gd name="connsiteY0" fmla="*/ 0 h 1052512"/>
                                  <a:gd name="connsiteX1" fmla="*/ 395287 w 1014412"/>
                                  <a:gd name="connsiteY1" fmla="*/ 214312 h 1052512"/>
                                  <a:gd name="connsiteX2" fmla="*/ 742950 w 1014412"/>
                                  <a:gd name="connsiteY2" fmla="*/ 533400 h 1052512"/>
                                  <a:gd name="connsiteX3" fmla="*/ 933450 w 1014412"/>
                                  <a:gd name="connsiteY3" fmla="*/ 823912 h 1052512"/>
                                  <a:gd name="connsiteX4" fmla="*/ 1014412 w 1014412"/>
                                  <a:gd name="connsiteY4" fmla="*/ 1052512 h 10525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412" h="1052512">
                                    <a:moveTo>
                                      <a:pt x="0" y="0"/>
                                    </a:moveTo>
                                    <a:cubicBezTo>
                                      <a:pt x="135731" y="62706"/>
                                      <a:pt x="271462" y="125412"/>
                                      <a:pt x="395287" y="214312"/>
                                    </a:cubicBezTo>
                                    <a:cubicBezTo>
                                      <a:pt x="519112" y="303212"/>
                                      <a:pt x="653256" y="431800"/>
                                      <a:pt x="742950" y="533400"/>
                                    </a:cubicBezTo>
                                    <a:cubicBezTo>
                                      <a:pt x="832644" y="635000"/>
                                      <a:pt x="888206" y="737393"/>
                                      <a:pt x="933450" y="823912"/>
                                    </a:cubicBezTo>
                                    <a:cubicBezTo>
                                      <a:pt x="978694" y="910431"/>
                                      <a:pt x="996553" y="981471"/>
                                      <a:pt x="1014412" y="105251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Полилиния 46"/>
                            <wps:cNvSpPr/>
                            <wps:spPr>
                              <a:xfrm>
                                <a:off x="738187" y="876300"/>
                                <a:ext cx="309563" cy="533400"/>
                              </a:xfrm>
                              <a:custGeom>
                                <a:avLst/>
                                <a:gdLst>
                                  <a:gd name="connsiteX0" fmla="*/ 0 w 309563"/>
                                  <a:gd name="connsiteY0" fmla="*/ 0 h 533400"/>
                                  <a:gd name="connsiteX1" fmla="*/ 209550 w 309563"/>
                                  <a:gd name="connsiteY1" fmla="*/ 300038 h 533400"/>
                                  <a:gd name="connsiteX2" fmla="*/ 309563 w 309563"/>
                                  <a:gd name="connsiteY2" fmla="*/ 53340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09563" h="533400">
                                    <a:moveTo>
                                      <a:pt x="0" y="0"/>
                                    </a:moveTo>
                                    <a:cubicBezTo>
                                      <a:pt x="78978" y="105569"/>
                                      <a:pt x="157956" y="211138"/>
                                      <a:pt x="209550" y="300038"/>
                                    </a:cubicBezTo>
                                    <a:cubicBezTo>
                                      <a:pt x="261144" y="388938"/>
                                      <a:pt x="285353" y="461169"/>
                                      <a:pt x="309563" y="53340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Полилиния 47"/>
                            <wps:cNvSpPr/>
                            <wps:spPr>
                              <a:xfrm>
                                <a:off x="1076325" y="347663"/>
                                <a:ext cx="895350" cy="828675"/>
                              </a:xfrm>
                              <a:custGeom>
                                <a:avLst/>
                                <a:gdLst>
                                  <a:gd name="connsiteX0" fmla="*/ 0 w 895350"/>
                                  <a:gd name="connsiteY0" fmla="*/ 0 h 828675"/>
                                  <a:gd name="connsiteX1" fmla="*/ 395287 w 895350"/>
                                  <a:gd name="connsiteY1" fmla="*/ 238125 h 828675"/>
                                  <a:gd name="connsiteX2" fmla="*/ 704850 w 895350"/>
                                  <a:gd name="connsiteY2" fmla="*/ 523875 h 828675"/>
                                  <a:gd name="connsiteX3" fmla="*/ 895350 w 895350"/>
                                  <a:gd name="connsiteY3" fmla="*/ 828675 h 828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95350" h="828675">
                                    <a:moveTo>
                                      <a:pt x="0" y="0"/>
                                    </a:moveTo>
                                    <a:cubicBezTo>
                                      <a:pt x="138906" y="75406"/>
                                      <a:pt x="277812" y="150813"/>
                                      <a:pt x="395287" y="238125"/>
                                    </a:cubicBezTo>
                                    <a:cubicBezTo>
                                      <a:pt x="512762" y="325437"/>
                                      <a:pt x="621506" y="425450"/>
                                      <a:pt x="704850" y="523875"/>
                                    </a:cubicBezTo>
                                    <a:cubicBezTo>
                                      <a:pt x="788194" y="622300"/>
                                      <a:pt x="841772" y="725487"/>
                                      <a:pt x="895350" y="82867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Полилиния 48"/>
                            <wps:cNvSpPr/>
                            <wps:spPr>
                              <a:xfrm>
                                <a:off x="1295400" y="352425"/>
                                <a:ext cx="723900" cy="528638"/>
                              </a:xfrm>
                              <a:custGeom>
                                <a:avLst/>
                                <a:gdLst>
                                  <a:gd name="connsiteX0" fmla="*/ 0 w 723900"/>
                                  <a:gd name="connsiteY0" fmla="*/ 0 h 528638"/>
                                  <a:gd name="connsiteX1" fmla="*/ 428625 w 723900"/>
                                  <a:gd name="connsiteY1" fmla="*/ 233363 h 528638"/>
                                  <a:gd name="connsiteX2" fmla="*/ 723900 w 723900"/>
                                  <a:gd name="connsiteY2" fmla="*/ 528638 h 5286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23900" h="528638">
                                    <a:moveTo>
                                      <a:pt x="0" y="0"/>
                                    </a:moveTo>
                                    <a:cubicBezTo>
                                      <a:pt x="153987" y="72628"/>
                                      <a:pt x="307975" y="145257"/>
                                      <a:pt x="428625" y="233363"/>
                                    </a:cubicBezTo>
                                    <a:cubicBezTo>
                                      <a:pt x="549275" y="321469"/>
                                      <a:pt x="636587" y="425053"/>
                                      <a:pt x="723900" y="528638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Полилиния 49"/>
                            <wps:cNvSpPr/>
                            <wps:spPr>
                              <a:xfrm>
                                <a:off x="695325" y="581025"/>
                                <a:ext cx="619125" cy="823913"/>
                              </a:xfrm>
                              <a:custGeom>
                                <a:avLst/>
                                <a:gdLst>
                                  <a:gd name="connsiteX0" fmla="*/ 0 w 619125"/>
                                  <a:gd name="connsiteY0" fmla="*/ 0 h 823913"/>
                                  <a:gd name="connsiteX1" fmla="*/ 319087 w 619125"/>
                                  <a:gd name="connsiteY1" fmla="*/ 300038 h 823913"/>
                                  <a:gd name="connsiteX2" fmla="*/ 528637 w 619125"/>
                                  <a:gd name="connsiteY2" fmla="*/ 595313 h 823913"/>
                                  <a:gd name="connsiteX3" fmla="*/ 619125 w 619125"/>
                                  <a:gd name="connsiteY3" fmla="*/ 823913 h 8239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19125" h="823913">
                                    <a:moveTo>
                                      <a:pt x="0" y="0"/>
                                    </a:moveTo>
                                    <a:cubicBezTo>
                                      <a:pt x="115490" y="100409"/>
                                      <a:pt x="230981" y="200819"/>
                                      <a:pt x="319087" y="300038"/>
                                    </a:cubicBezTo>
                                    <a:cubicBezTo>
                                      <a:pt x="407193" y="399257"/>
                                      <a:pt x="478631" y="508001"/>
                                      <a:pt x="528637" y="595313"/>
                                    </a:cubicBezTo>
                                    <a:cubicBezTo>
                                      <a:pt x="578643" y="682626"/>
                                      <a:pt x="598884" y="753269"/>
                                      <a:pt x="619125" y="823913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Полилиния 50"/>
                            <wps:cNvSpPr/>
                            <wps:spPr>
                              <a:xfrm>
                                <a:off x="1543050" y="357188"/>
                                <a:ext cx="428625" cy="223837"/>
                              </a:xfrm>
                              <a:custGeom>
                                <a:avLst/>
                                <a:gdLst>
                                  <a:gd name="connsiteX0" fmla="*/ 0 w 428625"/>
                                  <a:gd name="connsiteY0" fmla="*/ 0 h 223837"/>
                                  <a:gd name="connsiteX1" fmla="*/ 428625 w 428625"/>
                                  <a:gd name="connsiteY1" fmla="*/ 223837 h 2238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428625" h="223837">
                                    <a:moveTo>
                                      <a:pt x="0" y="0"/>
                                    </a:moveTo>
                                    <a:lnTo>
                                      <a:pt x="428625" y="223837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Полилиния 51"/>
                            <wps:cNvSpPr/>
                            <wps:spPr>
                              <a:xfrm>
                                <a:off x="700087" y="1181100"/>
                                <a:ext cx="61913" cy="223838"/>
                              </a:xfrm>
                              <a:custGeom>
                                <a:avLst/>
                                <a:gdLst>
                                  <a:gd name="connsiteX0" fmla="*/ 0 w 61913"/>
                                  <a:gd name="connsiteY0" fmla="*/ 0 h 223838"/>
                                  <a:gd name="connsiteX1" fmla="*/ 61913 w 61913"/>
                                  <a:gd name="connsiteY1" fmla="*/ 223838 h 2238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1913" h="223838">
                                    <a:moveTo>
                                      <a:pt x="0" y="0"/>
                                    </a:moveTo>
                                    <a:lnTo>
                                      <a:pt x="61913" y="223838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Полилиния 52"/>
                            <wps:cNvSpPr/>
                            <wps:spPr>
                              <a:xfrm>
                                <a:off x="695325" y="352425"/>
                                <a:ext cx="90487" cy="223838"/>
                              </a:xfrm>
                              <a:custGeom>
                                <a:avLst/>
                                <a:gdLst>
                                  <a:gd name="connsiteX0" fmla="*/ 90487 w 90487"/>
                                  <a:gd name="connsiteY0" fmla="*/ 0 h 223838"/>
                                  <a:gd name="connsiteX1" fmla="*/ 0 w 90487"/>
                                  <a:gd name="connsiteY1" fmla="*/ 223838 h 2238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90487" h="223838">
                                    <a:moveTo>
                                      <a:pt x="90487" y="0"/>
                                    </a:moveTo>
                                    <a:lnTo>
                                      <a:pt x="0" y="223838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Полилиния 53"/>
                            <wps:cNvSpPr/>
                            <wps:spPr>
                              <a:xfrm>
                                <a:off x="747712" y="352425"/>
                                <a:ext cx="333375" cy="523875"/>
                              </a:xfrm>
                              <a:custGeom>
                                <a:avLst/>
                                <a:gdLst>
                                  <a:gd name="connsiteX0" fmla="*/ 333375 w 333375"/>
                                  <a:gd name="connsiteY0" fmla="*/ 0 h 523875"/>
                                  <a:gd name="connsiteX1" fmla="*/ 204788 w 333375"/>
                                  <a:gd name="connsiteY1" fmla="*/ 228600 h 523875"/>
                                  <a:gd name="connsiteX2" fmla="*/ 0 w 333375"/>
                                  <a:gd name="connsiteY2" fmla="*/ 523875 h 5238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33375" h="523875">
                                    <a:moveTo>
                                      <a:pt x="333375" y="0"/>
                                    </a:moveTo>
                                    <a:cubicBezTo>
                                      <a:pt x="296862" y="70644"/>
                                      <a:pt x="260350" y="141288"/>
                                      <a:pt x="204788" y="228600"/>
                                    </a:cubicBezTo>
                                    <a:cubicBezTo>
                                      <a:pt x="149226" y="315912"/>
                                      <a:pt x="74613" y="419893"/>
                                      <a:pt x="0" y="52387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Полилиния 54"/>
                            <wps:cNvSpPr/>
                            <wps:spPr>
                              <a:xfrm>
                                <a:off x="700087" y="357188"/>
                                <a:ext cx="604838" cy="819150"/>
                              </a:xfrm>
                              <a:custGeom>
                                <a:avLst/>
                                <a:gdLst>
                                  <a:gd name="connsiteX0" fmla="*/ 604838 w 604838"/>
                                  <a:gd name="connsiteY0" fmla="*/ 0 h 819150"/>
                                  <a:gd name="connsiteX1" fmla="*/ 528638 w 604838"/>
                                  <a:gd name="connsiteY1" fmla="*/ 219075 h 819150"/>
                                  <a:gd name="connsiteX2" fmla="*/ 304800 w 604838"/>
                                  <a:gd name="connsiteY2" fmla="*/ 519112 h 819150"/>
                                  <a:gd name="connsiteX3" fmla="*/ 0 w 604838"/>
                                  <a:gd name="connsiteY3" fmla="*/ 819150 h 819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04838" h="819150">
                                    <a:moveTo>
                                      <a:pt x="604838" y="0"/>
                                    </a:moveTo>
                                    <a:cubicBezTo>
                                      <a:pt x="591741" y="66278"/>
                                      <a:pt x="578644" y="132556"/>
                                      <a:pt x="528638" y="219075"/>
                                    </a:cubicBezTo>
                                    <a:cubicBezTo>
                                      <a:pt x="478632" y="305594"/>
                                      <a:pt x="392906" y="419100"/>
                                      <a:pt x="304800" y="519112"/>
                                    </a:cubicBezTo>
                                    <a:cubicBezTo>
                                      <a:pt x="216694" y="619125"/>
                                      <a:pt x="108347" y="719137"/>
                                      <a:pt x="0" y="81915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Полилиния 55"/>
                            <wps:cNvSpPr/>
                            <wps:spPr>
                              <a:xfrm>
                                <a:off x="544089" y="357898"/>
                                <a:ext cx="999220" cy="1042665"/>
                              </a:xfrm>
                              <a:custGeom>
                                <a:avLst/>
                                <a:gdLst>
                                  <a:gd name="connsiteX0" fmla="*/ 999220 w 999220"/>
                                  <a:gd name="connsiteY0" fmla="*/ 0 h 1042665"/>
                                  <a:gd name="connsiteX1" fmla="*/ 933019 w 999220"/>
                                  <a:gd name="connsiteY1" fmla="*/ 229635 h 1042665"/>
                                  <a:gd name="connsiteX2" fmla="*/ 744760 w 999220"/>
                                  <a:gd name="connsiteY2" fmla="*/ 523401 h 1042665"/>
                                  <a:gd name="connsiteX3" fmla="*/ 405480 w 999220"/>
                                  <a:gd name="connsiteY3" fmla="*/ 829580 h 1042665"/>
                                  <a:gd name="connsiteX4" fmla="*/ 0 w 999220"/>
                                  <a:gd name="connsiteY4" fmla="*/ 1042665 h 1042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99220" h="1042665">
                                    <a:moveTo>
                                      <a:pt x="999220" y="0"/>
                                    </a:moveTo>
                                    <a:cubicBezTo>
                                      <a:pt x="987324" y="71201"/>
                                      <a:pt x="975429" y="142402"/>
                                      <a:pt x="933019" y="229635"/>
                                    </a:cubicBezTo>
                                    <a:cubicBezTo>
                                      <a:pt x="890609" y="316868"/>
                                      <a:pt x="832683" y="423410"/>
                                      <a:pt x="744760" y="523401"/>
                                    </a:cubicBezTo>
                                    <a:cubicBezTo>
                                      <a:pt x="656837" y="623392"/>
                                      <a:pt x="529607" y="743036"/>
                                      <a:pt x="405480" y="829580"/>
                                    </a:cubicBezTo>
                                    <a:cubicBezTo>
                                      <a:pt x="281353" y="916124"/>
                                      <a:pt x="140676" y="979394"/>
                                      <a:pt x="0" y="1042665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Полилиния 56"/>
                            <wps:cNvSpPr/>
                            <wps:spPr>
                              <a:xfrm>
                                <a:off x="788205" y="359967"/>
                                <a:ext cx="982669" cy="1038527"/>
                              </a:xfrm>
                              <a:custGeom>
                                <a:avLst/>
                                <a:gdLst>
                                  <a:gd name="connsiteX0" fmla="*/ 0 w 982669"/>
                                  <a:gd name="connsiteY0" fmla="*/ 1038527 h 1038527"/>
                                  <a:gd name="connsiteX1" fmla="*/ 438581 w 982669"/>
                                  <a:gd name="connsiteY1" fmla="*/ 825443 h 1038527"/>
                                  <a:gd name="connsiteX2" fmla="*/ 746829 w 982669"/>
                                  <a:gd name="connsiteY2" fmla="*/ 521332 h 1038527"/>
                                  <a:gd name="connsiteX3" fmla="*/ 937156 w 982669"/>
                                  <a:gd name="connsiteY3" fmla="*/ 227566 h 1038527"/>
                                  <a:gd name="connsiteX4" fmla="*/ 982669 w 982669"/>
                                  <a:gd name="connsiteY4" fmla="*/ 0 h 10385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82669" h="1038527">
                                    <a:moveTo>
                                      <a:pt x="0" y="1038527"/>
                                    </a:moveTo>
                                    <a:cubicBezTo>
                                      <a:pt x="157055" y="975084"/>
                                      <a:pt x="314110" y="911642"/>
                                      <a:pt x="438581" y="825443"/>
                                    </a:cubicBezTo>
                                    <a:cubicBezTo>
                                      <a:pt x="563052" y="739244"/>
                                      <a:pt x="663733" y="620978"/>
                                      <a:pt x="746829" y="521332"/>
                                    </a:cubicBezTo>
                                    <a:cubicBezTo>
                                      <a:pt x="829925" y="421686"/>
                                      <a:pt x="897849" y="314455"/>
                                      <a:pt x="937156" y="227566"/>
                                    </a:cubicBezTo>
                                    <a:cubicBezTo>
                                      <a:pt x="976463" y="140677"/>
                                      <a:pt x="979566" y="70338"/>
                                      <a:pt x="982669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Полилиния 57"/>
                            <wps:cNvSpPr/>
                            <wps:spPr>
                              <a:xfrm>
                                <a:off x="1061284" y="589602"/>
                                <a:ext cx="908193" cy="808892"/>
                              </a:xfrm>
                              <a:custGeom>
                                <a:avLst/>
                                <a:gdLst>
                                  <a:gd name="connsiteX0" fmla="*/ 908193 w 908193"/>
                                  <a:gd name="connsiteY0" fmla="*/ 0 h 808892"/>
                                  <a:gd name="connsiteX1" fmla="*/ 724072 w 908193"/>
                                  <a:gd name="connsiteY1" fmla="*/ 289628 h 808892"/>
                                  <a:gd name="connsiteX2" fmla="*/ 419962 w 908193"/>
                                  <a:gd name="connsiteY2" fmla="*/ 589601 h 808892"/>
                                  <a:gd name="connsiteX3" fmla="*/ 0 w 908193"/>
                                  <a:gd name="connsiteY3" fmla="*/ 808892 h 8088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08193" h="808892">
                                    <a:moveTo>
                                      <a:pt x="908193" y="0"/>
                                    </a:moveTo>
                                    <a:cubicBezTo>
                                      <a:pt x="856818" y="95680"/>
                                      <a:pt x="805444" y="191361"/>
                                      <a:pt x="724072" y="289628"/>
                                    </a:cubicBezTo>
                                    <a:cubicBezTo>
                                      <a:pt x="642700" y="387895"/>
                                      <a:pt x="540641" y="503057"/>
                                      <a:pt x="419962" y="589601"/>
                                    </a:cubicBezTo>
                                    <a:cubicBezTo>
                                      <a:pt x="299283" y="676145"/>
                                      <a:pt x="149641" y="742518"/>
                                      <a:pt x="0" y="808892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Полилиния 58"/>
                            <wps:cNvSpPr/>
                            <wps:spPr>
                              <a:xfrm>
                                <a:off x="1328156" y="881299"/>
                                <a:ext cx="680628" cy="515126"/>
                              </a:xfrm>
                              <a:custGeom>
                                <a:avLst/>
                                <a:gdLst>
                                  <a:gd name="connsiteX0" fmla="*/ 680628 w 680628"/>
                                  <a:gd name="connsiteY0" fmla="*/ 0 h 515126"/>
                                  <a:gd name="connsiteX1" fmla="*/ 399274 w 680628"/>
                                  <a:gd name="connsiteY1" fmla="*/ 304111 h 515126"/>
                                  <a:gd name="connsiteX2" fmla="*/ 0 w 680628"/>
                                  <a:gd name="connsiteY2" fmla="*/ 515126 h 5151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80628" h="515126">
                                    <a:moveTo>
                                      <a:pt x="680628" y="0"/>
                                    </a:moveTo>
                                    <a:cubicBezTo>
                                      <a:pt x="596670" y="109128"/>
                                      <a:pt x="512712" y="218257"/>
                                      <a:pt x="399274" y="304111"/>
                                    </a:cubicBezTo>
                                    <a:cubicBezTo>
                                      <a:pt x="285836" y="389965"/>
                                      <a:pt x="142918" y="452545"/>
                                      <a:pt x="0" y="515126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Полилиния 59"/>
                            <wps:cNvSpPr/>
                            <wps:spPr>
                              <a:xfrm>
                                <a:off x="1574341" y="1183341"/>
                                <a:ext cx="386861" cy="215153"/>
                              </a:xfrm>
                              <a:custGeom>
                                <a:avLst/>
                                <a:gdLst>
                                  <a:gd name="connsiteX0" fmla="*/ 386861 w 386861"/>
                                  <a:gd name="connsiteY0" fmla="*/ 0 h 215153"/>
                                  <a:gd name="connsiteX1" fmla="*/ 0 w 386861"/>
                                  <a:gd name="connsiteY1" fmla="*/ 215153 h 2151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86861" h="215153">
                                    <a:moveTo>
                                      <a:pt x="386861" y="0"/>
                                    </a:moveTo>
                                    <a:lnTo>
                                      <a:pt x="0" y="215153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Группа 5"/>
                          <wpg:cNvGrpSpPr/>
                          <wpg:grpSpPr>
                            <a:xfrm>
                              <a:off x="2038048" y="538982"/>
                              <a:ext cx="1470937" cy="825871"/>
                              <a:chOff x="2805080" y="353699"/>
                              <a:chExt cx="1819276" cy="1066796"/>
                            </a:xfrm>
                          </wpg:grpSpPr>
                          <wps:wsp>
                            <wps:cNvPr id="88" name="Цилиндр 20"/>
                            <wps:cNvSpPr/>
                            <wps:spPr>
                              <a:xfrm rot="16200000">
                                <a:off x="3184494" y="-25715"/>
                                <a:ext cx="1060448" cy="1819275"/>
                              </a:xfrm>
                              <a:prstGeom prst="can">
                                <a:avLst>
                                  <a:gd name="adj" fmla="val 5014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Скругленная соединительная линия 21"/>
                            <wps:cNvCnPr/>
                            <wps:spPr>
                              <a:xfrm rot="16200000" flipH="1">
                                <a:off x="3027343" y="883922"/>
                                <a:ext cx="1060448" cy="12698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0" name="Скругленная соединительная линия 22"/>
                            <wps:cNvCnPr/>
                            <wps:spPr>
                              <a:xfrm rot="16200000" flipH="1">
                                <a:off x="2780682" y="877733"/>
                                <a:ext cx="1060132" cy="12698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1" name="Скругленная соединительная линия 23"/>
                            <wps:cNvCnPr/>
                            <wps:spPr>
                              <a:xfrm rot="16200000" flipH="1">
                                <a:off x="2499749" y="877733"/>
                                <a:ext cx="1060132" cy="12698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2" name="Скругленная соединительная линия 24"/>
                            <wps:cNvCnPr/>
                            <wps:spPr>
                              <a:xfrm rot="16200000" flipH="1">
                                <a:off x="3275900" y="884080"/>
                                <a:ext cx="1060132" cy="12698"/>
                              </a:xfrm>
                              <a:prstGeom prst="curvedConnector5">
                                <a:avLst>
                                  <a:gd name="adj1" fmla="val -897"/>
                                  <a:gd name="adj2" fmla="val 4626244"/>
                                  <a:gd name="adj3" fmla="val 10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3" name="Прямая соединительная линия 25"/>
                            <wps:cNvCnPr/>
                            <wps:spPr>
                              <a:xfrm>
                                <a:off x="3336876" y="883923"/>
                                <a:ext cx="12874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4" name="Прямая соединительная линия 26"/>
                            <wps:cNvCnPr/>
                            <wps:spPr>
                              <a:xfrm>
                                <a:off x="3304398" y="592043"/>
                                <a:ext cx="128691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5" name="Прямая соединительная линия 27"/>
                            <wps:cNvCnPr/>
                            <wps:spPr>
                              <a:xfrm>
                                <a:off x="3304398" y="1187177"/>
                                <a:ext cx="128691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6" name="Полилиния 28"/>
                            <wps:cNvSpPr/>
                            <wps:spPr>
                              <a:xfrm>
                                <a:off x="3298182" y="359417"/>
                                <a:ext cx="89855" cy="229921"/>
                              </a:xfrm>
                              <a:custGeom>
                                <a:avLst/>
                                <a:gdLst>
                                  <a:gd name="connsiteX0" fmla="*/ 89855 w 89855"/>
                                  <a:gd name="connsiteY0" fmla="*/ 0 h 229921"/>
                                  <a:gd name="connsiteX1" fmla="*/ 0 w 89855"/>
                                  <a:gd name="connsiteY1" fmla="*/ 229921 h 2299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89855" h="229921">
                                    <a:moveTo>
                                      <a:pt x="89855" y="0"/>
                                    </a:moveTo>
                                    <a:lnTo>
                                      <a:pt x="0" y="229921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Полилиния 29"/>
                            <wps:cNvSpPr/>
                            <wps:spPr>
                              <a:xfrm>
                                <a:off x="3393322" y="359417"/>
                                <a:ext cx="998969" cy="1041253"/>
                              </a:xfrm>
                              <a:custGeom>
                                <a:avLst/>
                                <a:gdLst>
                                  <a:gd name="connsiteX0" fmla="*/ 0 w 998969"/>
                                  <a:gd name="connsiteY0" fmla="*/ 0 h 1041253"/>
                                  <a:gd name="connsiteX1" fmla="*/ 443986 w 998969"/>
                                  <a:gd name="connsiteY1" fmla="*/ 232564 h 1041253"/>
                                  <a:gd name="connsiteX2" fmla="*/ 747906 w 998969"/>
                                  <a:gd name="connsiteY2" fmla="*/ 515341 h 1041253"/>
                                  <a:gd name="connsiteX3" fmla="*/ 940828 w 998969"/>
                                  <a:gd name="connsiteY3" fmla="*/ 821903 h 1041253"/>
                                  <a:gd name="connsiteX4" fmla="*/ 998969 w 998969"/>
                                  <a:gd name="connsiteY4" fmla="*/ 1041253 h 10412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98969" h="1041253">
                                    <a:moveTo>
                                      <a:pt x="0" y="0"/>
                                    </a:moveTo>
                                    <a:cubicBezTo>
                                      <a:pt x="159667" y="73337"/>
                                      <a:pt x="319335" y="146674"/>
                                      <a:pt x="443986" y="232564"/>
                                    </a:cubicBezTo>
                                    <a:cubicBezTo>
                                      <a:pt x="568637" y="318454"/>
                                      <a:pt x="665099" y="417118"/>
                                      <a:pt x="747906" y="515341"/>
                                    </a:cubicBezTo>
                                    <a:cubicBezTo>
                                      <a:pt x="830713" y="613564"/>
                                      <a:pt x="898984" y="734251"/>
                                      <a:pt x="940828" y="821903"/>
                                    </a:cubicBezTo>
                                    <a:cubicBezTo>
                                      <a:pt x="982672" y="909555"/>
                                      <a:pt x="990820" y="975404"/>
                                      <a:pt x="998969" y="1041253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Полилиния 30"/>
                            <wps:cNvSpPr/>
                            <wps:spPr>
                              <a:xfrm>
                                <a:off x="3298182" y="594624"/>
                                <a:ext cx="621052" cy="808689"/>
                              </a:xfrm>
                              <a:custGeom>
                                <a:avLst/>
                                <a:gdLst>
                                  <a:gd name="connsiteX0" fmla="*/ 0 w 621052"/>
                                  <a:gd name="connsiteY0" fmla="*/ 0 h 808689"/>
                                  <a:gd name="connsiteX1" fmla="*/ 314491 w 621052"/>
                                  <a:gd name="connsiteY1" fmla="*/ 288062 h 808689"/>
                                  <a:gd name="connsiteX2" fmla="*/ 533841 w 621052"/>
                                  <a:gd name="connsiteY2" fmla="*/ 591981 h 808689"/>
                                  <a:gd name="connsiteX3" fmla="*/ 621052 w 621052"/>
                                  <a:gd name="connsiteY3" fmla="*/ 808689 h 8086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21052" h="808689">
                                    <a:moveTo>
                                      <a:pt x="0" y="0"/>
                                    </a:moveTo>
                                    <a:cubicBezTo>
                                      <a:pt x="112759" y="94699"/>
                                      <a:pt x="225518" y="189399"/>
                                      <a:pt x="314491" y="288062"/>
                                    </a:cubicBezTo>
                                    <a:cubicBezTo>
                                      <a:pt x="403464" y="386725"/>
                                      <a:pt x="482748" y="505210"/>
                                      <a:pt x="533841" y="591981"/>
                                    </a:cubicBezTo>
                                    <a:cubicBezTo>
                                      <a:pt x="584934" y="678752"/>
                                      <a:pt x="602993" y="743720"/>
                                      <a:pt x="621052" y="808689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Полилиния 31"/>
                            <wps:cNvSpPr/>
                            <wps:spPr>
                              <a:xfrm>
                                <a:off x="3300825" y="364703"/>
                                <a:ext cx="605196" cy="821902"/>
                              </a:xfrm>
                              <a:custGeom>
                                <a:avLst/>
                                <a:gdLst>
                                  <a:gd name="connsiteX0" fmla="*/ 605196 w 605196"/>
                                  <a:gd name="connsiteY0" fmla="*/ 0 h 821902"/>
                                  <a:gd name="connsiteX1" fmla="*/ 536483 w 605196"/>
                                  <a:gd name="connsiteY1" fmla="*/ 224635 h 821902"/>
                                  <a:gd name="connsiteX2" fmla="*/ 311848 w 605196"/>
                                  <a:gd name="connsiteY2" fmla="*/ 517983 h 821902"/>
                                  <a:gd name="connsiteX3" fmla="*/ 0 w 605196"/>
                                  <a:gd name="connsiteY3" fmla="*/ 821902 h 821902"/>
                                  <a:gd name="connsiteX4" fmla="*/ 0 w 605196"/>
                                  <a:gd name="connsiteY4" fmla="*/ 821902 h 8219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05196" h="821902">
                                    <a:moveTo>
                                      <a:pt x="605196" y="0"/>
                                    </a:moveTo>
                                    <a:cubicBezTo>
                                      <a:pt x="595285" y="69152"/>
                                      <a:pt x="585374" y="138305"/>
                                      <a:pt x="536483" y="224635"/>
                                    </a:cubicBezTo>
                                    <a:cubicBezTo>
                                      <a:pt x="487592" y="310966"/>
                                      <a:pt x="401262" y="418438"/>
                                      <a:pt x="311848" y="517983"/>
                                    </a:cubicBezTo>
                                    <a:cubicBezTo>
                                      <a:pt x="222434" y="617528"/>
                                      <a:pt x="0" y="821902"/>
                                      <a:pt x="0" y="821902"/>
                                    </a:cubicBezTo>
                                    <a:lnTo>
                                      <a:pt x="0" y="821902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Полилиния 32"/>
                            <wps:cNvSpPr/>
                            <wps:spPr>
                              <a:xfrm>
                                <a:off x="3913949" y="364703"/>
                                <a:ext cx="705621" cy="515341"/>
                              </a:xfrm>
                              <a:custGeom>
                                <a:avLst/>
                                <a:gdLst>
                                  <a:gd name="connsiteX0" fmla="*/ 0 w 705621"/>
                                  <a:gd name="connsiteY0" fmla="*/ 0 h 515341"/>
                                  <a:gd name="connsiteX1" fmla="*/ 417558 w 705621"/>
                                  <a:gd name="connsiteY1" fmla="*/ 224635 h 515341"/>
                                  <a:gd name="connsiteX2" fmla="*/ 705621 w 705621"/>
                                  <a:gd name="connsiteY2" fmla="*/ 515341 h 5153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05621" h="515341">
                                    <a:moveTo>
                                      <a:pt x="0" y="0"/>
                                    </a:moveTo>
                                    <a:cubicBezTo>
                                      <a:pt x="149977" y="69372"/>
                                      <a:pt x="299955" y="138745"/>
                                      <a:pt x="417558" y="224635"/>
                                    </a:cubicBezTo>
                                    <a:cubicBezTo>
                                      <a:pt x="535162" y="310525"/>
                                      <a:pt x="620391" y="412933"/>
                                      <a:pt x="705621" y="515341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Полилиния 33"/>
                            <wps:cNvSpPr/>
                            <wps:spPr>
                              <a:xfrm>
                                <a:off x="3385394" y="359417"/>
                                <a:ext cx="1001612" cy="1046539"/>
                              </a:xfrm>
                              <a:custGeom>
                                <a:avLst/>
                                <a:gdLst>
                                  <a:gd name="connsiteX0" fmla="*/ 1001612 w 1001612"/>
                                  <a:gd name="connsiteY0" fmla="*/ 0 h 1046539"/>
                                  <a:gd name="connsiteX1" fmla="*/ 943471 w 1001612"/>
                                  <a:gd name="connsiteY1" fmla="*/ 232564 h 1046539"/>
                                  <a:gd name="connsiteX2" fmla="*/ 755834 w 1001612"/>
                                  <a:gd name="connsiteY2" fmla="*/ 525912 h 1046539"/>
                                  <a:gd name="connsiteX3" fmla="*/ 446629 w 1001612"/>
                                  <a:gd name="connsiteY3" fmla="*/ 824546 h 1046539"/>
                                  <a:gd name="connsiteX4" fmla="*/ 0 w 1001612"/>
                                  <a:gd name="connsiteY4" fmla="*/ 1046539 h 10465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12" h="1046539">
                                    <a:moveTo>
                                      <a:pt x="1001612" y="0"/>
                                    </a:moveTo>
                                    <a:cubicBezTo>
                                      <a:pt x="993023" y="72456"/>
                                      <a:pt x="984434" y="144912"/>
                                      <a:pt x="943471" y="232564"/>
                                    </a:cubicBezTo>
                                    <a:cubicBezTo>
                                      <a:pt x="902508" y="320216"/>
                                      <a:pt x="838641" y="427248"/>
                                      <a:pt x="755834" y="525912"/>
                                    </a:cubicBezTo>
                                    <a:cubicBezTo>
                                      <a:pt x="673027" y="624576"/>
                                      <a:pt x="572601" y="737775"/>
                                      <a:pt x="446629" y="824546"/>
                                    </a:cubicBezTo>
                                    <a:cubicBezTo>
                                      <a:pt x="320657" y="911317"/>
                                      <a:pt x="160328" y="978928"/>
                                      <a:pt x="0" y="1046539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Полилиния 34"/>
                            <wps:cNvSpPr/>
                            <wps:spPr>
                              <a:xfrm>
                                <a:off x="3295540" y="1183963"/>
                                <a:ext cx="87211" cy="221993"/>
                              </a:xfrm>
                              <a:custGeom>
                                <a:avLst/>
                                <a:gdLst>
                                  <a:gd name="connsiteX0" fmla="*/ 0 w 87211"/>
                                  <a:gd name="connsiteY0" fmla="*/ 0 h 221993"/>
                                  <a:gd name="connsiteX1" fmla="*/ 87211 w 87211"/>
                                  <a:gd name="connsiteY1" fmla="*/ 221993 h 2219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87211" h="221993">
                                    <a:moveTo>
                                      <a:pt x="0" y="0"/>
                                    </a:moveTo>
                                    <a:lnTo>
                                      <a:pt x="87211" y="221993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Полилиния 35"/>
                            <wps:cNvSpPr/>
                            <wps:spPr>
                              <a:xfrm>
                                <a:off x="3924520" y="885329"/>
                                <a:ext cx="689764" cy="517984"/>
                              </a:xfrm>
                              <a:custGeom>
                                <a:avLst/>
                                <a:gdLst>
                                  <a:gd name="connsiteX0" fmla="*/ 689764 w 689764"/>
                                  <a:gd name="connsiteY0" fmla="*/ 0 h 517984"/>
                                  <a:gd name="connsiteX1" fmla="*/ 409630 w 689764"/>
                                  <a:gd name="connsiteY1" fmla="*/ 306562 h 517984"/>
                                  <a:gd name="connsiteX2" fmla="*/ 0 w 689764"/>
                                  <a:gd name="connsiteY2" fmla="*/ 517984 h 5179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89764" h="517984">
                                    <a:moveTo>
                                      <a:pt x="689764" y="0"/>
                                    </a:moveTo>
                                    <a:cubicBezTo>
                                      <a:pt x="607177" y="110115"/>
                                      <a:pt x="524591" y="220231"/>
                                      <a:pt x="409630" y="306562"/>
                                    </a:cubicBezTo>
                                    <a:cubicBezTo>
                                      <a:pt x="294669" y="392893"/>
                                      <a:pt x="147334" y="455438"/>
                                      <a:pt x="0" y="517984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" name="Цилиндр 6"/>
                          <wps:cNvSpPr/>
                          <wps:spPr>
                            <a:xfrm rot="16200000">
                              <a:off x="4340696" y="214794"/>
                              <a:ext cx="820472" cy="1470934"/>
                            </a:xfrm>
                            <a:prstGeom prst="can">
                              <a:avLst>
                                <a:gd name="adj" fmla="val 50142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ая соединительная линия 7"/>
                          <wps:cNvCnPr/>
                          <wps:spPr>
                            <a:xfrm>
                              <a:off x="4445436" y="950261"/>
                              <a:ext cx="1040964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6" name="Прямая соединительная линия 8"/>
                          <wps:cNvCnPr/>
                          <wps:spPr>
                            <a:xfrm>
                              <a:off x="4419177" y="724432"/>
                              <a:ext cx="1040509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" name="Прямая соединительная линия 9"/>
                          <wps:cNvCnPr/>
                          <wps:spPr>
                            <a:xfrm>
                              <a:off x="4419177" y="1184889"/>
                              <a:ext cx="1040509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8" name="Полилиния 10"/>
                          <wps:cNvSpPr/>
                          <wps:spPr>
                            <a:xfrm>
                              <a:off x="4414151" y="544449"/>
                              <a:ext cx="72650" cy="177891"/>
                            </a:xfrm>
                            <a:custGeom>
                              <a:avLst/>
                              <a:gdLst>
                                <a:gd name="connsiteX0" fmla="*/ 89855 w 89855"/>
                                <a:gd name="connsiteY0" fmla="*/ 0 h 229921"/>
                                <a:gd name="connsiteX1" fmla="*/ 0 w 89855"/>
                                <a:gd name="connsiteY1" fmla="*/ 229921 h 2299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9855" h="229921">
                                  <a:moveTo>
                                    <a:pt x="89855" y="0"/>
                                  </a:moveTo>
                                  <a:lnTo>
                                    <a:pt x="0" y="229921"/>
                                  </a:ln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олилиния 11"/>
                          <wps:cNvSpPr/>
                          <wps:spPr>
                            <a:xfrm>
                              <a:off x="4491074" y="544449"/>
                              <a:ext cx="807695" cy="805620"/>
                            </a:xfrm>
                            <a:custGeom>
                              <a:avLst/>
                              <a:gdLst>
                                <a:gd name="connsiteX0" fmla="*/ 0 w 998969"/>
                                <a:gd name="connsiteY0" fmla="*/ 0 h 1041253"/>
                                <a:gd name="connsiteX1" fmla="*/ 443986 w 998969"/>
                                <a:gd name="connsiteY1" fmla="*/ 232564 h 1041253"/>
                                <a:gd name="connsiteX2" fmla="*/ 747906 w 998969"/>
                                <a:gd name="connsiteY2" fmla="*/ 515341 h 1041253"/>
                                <a:gd name="connsiteX3" fmla="*/ 940828 w 998969"/>
                                <a:gd name="connsiteY3" fmla="*/ 821903 h 1041253"/>
                                <a:gd name="connsiteX4" fmla="*/ 998969 w 998969"/>
                                <a:gd name="connsiteY4" fmla="*/ 1041253 h 10412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98969" h="1041253">
                                  <a:moveTo>
                                    <a:pt x="0" y="0"/>
                                  </a:moveTo>
                                  <a:cubicBezTo>
                                    <a:pt x="159667" y="73337"/>
                                    <a:pt x="319335" y="146674"/>
                                    <a:pt x="443986" y="232564"/>
                                  </a:cubicBezTo>
                                  <a:cubicBezTo>
                                    <a:pt x="568637" y="318454"/>
                                    <a:pt x="665099" y="417118"/>
                                    <a:pt x="747906" y="515341"/>
                                  </a:cubicBezTo>
                                  <a:cubicBezTo>
                                    <a:pt x="830713" y="613564"/>
                                    <a:pt x="898984" y="734251"/>
                                    <a:pt x="940828" y="821903"/>
                                  </a:cubicBezTo>
                                  <a:cubicBezTo>
                                    <a:pt x="982672" y="909555"/>
                                    <a:pt x="990820" y="975404"/>
                                    <a:pt x="998969" y="1041253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2"/>
                          <wps:cNvSpPr/>
                          <wps:spPr>
                            <a:xfrm>
                              <a:off x="4414151" y="726429"/>
                              <a:ext cx="502138" cy="625685"/>
                            </a:xfrm>
                            <a:custGeom>
                              <a:avLst/>
                              <a:gdLst>
                                <a:gd name="connsiteX0" fmla="*/ 0 w 621052"/>
                                <a:gd name="connsiteY0" fmla="*/ 0 h 808689"/>
                                <a:gd name="connsiteX1" fmla="*/ 314491 w 621052"/>
                                <a:gd name="connsiteY1" fmla="*/ 288062 h 808689"/>
                                <a:gd name="connsiteX2" fmla="*/ 533841 w 621052"/>
                                <a:gd name="connsiteY2" fmla="*/ 591981 h 808689"/>
                                <a:gd name="connsiteX3" fmla="*/ 621052 w 621052"/>
                                <a:gd name="connsiteY3" fmla="*/ 808689 h 8086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1052" h="808689">
                                  <a:moveTo>
                                    <a:pt x="0" y="0"/>
                                  </a:moveTo>
                                  <a:cubicBezTo>
                                    <a:pt x="112759" y="94699"/>
                                    <a:pt x="225518" y="189399"/>
                                    <a:pt x="314491" y="288062"/>
                                  </a:cubicBezTo>
                                  <a:cubicBezTo>
                                    <a:pt x="403464" y="386725"/>
                                    <a:pt x="482748" y="505210"/>
                                    <a:pt x="533841" y="591981"/>
                                  </a:cubicBezTo>
                                  <a:cubicBezTo>
                                    <a:pt x="584934" y="678752"/>
                                    <a:pt x="602993" y="743720"/>
                                    <a:pt x="621052" y="808689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олилиния 13"/>
                          <wps:cNvSpPr/>
                          <wps:spPr>
                            <a:xfrm>
                              <a:off x="4416288" y="548539"/>
                              <a:ext cx="489318" cy="635908"/>
                            </a:xfrm>
                            <a:custGeom>
                              <a:avLst/>
                              <a:gdLst>
                                <a:gd name="connsiteX0" fmla="*/ 605196 w 605196"/>
                                <a:gd name="connsiteY0" fmla="*/ 0 h 821902"/>
                                <a:gd name="connsiteX1" fmla="*/ 536483 w 605196"/>
                                <a:gd name="connsiteY1" fmla="*/ 224635 h 821902"/>
                                <a:gd name="connsiteX2" fmla="*/ 311848 w 605196"/>
                                <a:gd name="connsiteY2" fmla="*/ 517983 h 821902"/>
                                <a:gd name="connsiteX3" fmla="*/ 0 w 605196"/>
                                <a:gd name="connsiteY3" fmla="*/ 821902 h 821902"/>
                                <a:gd name="connsiteX4" fmla="*/ 0 w 605196"/>
                                <a:gd name="connsiteY4" fmla="*/ 821902 h 8219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5196" h="821902">
                                  <a:moveTo>
                                    <a:pt x="605196" y="0"/>
                                  </a:moveTo>
                                  <a:cubicBezTo>
                                    <a:pt x="595285" y="69152"/>
                                    <a:pt x="585374" y="138305"/>
                                    <a:pt x="536483" y="224635"/>
                                  </a:cubicBezTo>
                                  <a:cubicBezTo>
                                    <a:pt x="487592" y="310966"/>
                                    <a:pt x="401262" y="418438"/>
                                    <a:pt x="311848" y="517983"/>
                                  </a:cubicBezTo>
                                  <a:cubicBezTo>
                                    <a:pt x="222434" y="617528"/>
                                    <a:pt x="0" y="821902"/>
                                    <a:pt x="0" y="821902"/>
                                  </a:cubicBezTo>
                                  <a:lnTo>
                                    <a:pt x="0" y="821902"/>
                                  </a:ln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4"/>
                          <wps:cNvSpPr/>
                          <wps:spPr>
                            <a:xfrm>
                              <a:off x="4912016" y="548539"/>
                              <a:ext cx="570514" cy="398721"/>
                            </a:xfrm>
                            <a:custGeom>
                              <a:avLst/>
                              <a:gdLst>
                                <a:gd name="connsiteX0" fmla="*/ 0 w 705621"/>
                                <a:gd name="connsiteY0" fmla="*/ 0 h 515341"/>
                                <a:gd name="connsiteX1" fmla="*/ 417558 w 705621"/>
                                <a:gd name="connsiteY1" fmla="*/ 224635 h 515341"/>
                                <a:gd name="connsiteX2" fmla="*/ 705621 w 705621"/>
                                <a:gd name="connsiteY2" fmla="*/ 515341 h 5153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5621" h="515341">
                                  <a:moveTo>
                                    <a:pt x="0" y="0"/>
                                  </a:moveTo>
                                  <a:cubicBezTo>
                                    <a:pt x="149977" y="69372"/>
                                    <a:pt x="299955" y="138745"/>
                                    <a:pt x="417558" y="224635"/>
                                  </a:cubicBezTo>
                                  <a:cubicBezTo>
                                    <a:pt x="535162" y="310525"/>
                                    <a:pt x="620391" y="412933"/>
                                    <a:pt x="705621" y="515341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5"/>
                          <wps:cNvSpPr/>
                          <wps:spPr>
                            <a:xfrm>
                              <a:off x="4484664" y="544449"/>
                              <a:ext cx="809831" cy="809709"/>
                            </a:xfrm>
                            <a:custGeom>
                              <a:avLst/>
                              <a:gdLst>
                                <a:gd name="connsiteX0" fmla="*/ 1001612 w 1001612"/>
                                <a:gd name="connsiteY0" fmla="*/ 0 h 1046539"/>
                                <a:gd name="connsiteX1" fmla="*/ 943471 w 1001612"/>
                                <a:gd name="connsiteY1" fmla="*/ 232564 h 1046539"/>
                                <a:gd name="connsiteX2" fmla="*/ 755834 w 1001612"/>
                                <a:gd name="connsiteY2" fmla="*/ 525912 h 1046539"/>
                                <a:gd name="connsiteX3" fmla="*/ 446629 w 1001612"/>
                                <a:gd name="connsiteY3" fmla="*/ 824546 h 1046539"/>
                                <a:gd name="connsiteX4" fmla="*/ 0 w 1001612"/>
                                <a:gd name="connsiteY4" fmla="*/ 1046539 h 1046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1612" h="1046539">
                                  <a:moveTo>
                                    <a:pt x="1001612" y="0"/>
                                  </a:moveTo>
                                  <a:cubicBezTo>
                                    <a:pt x="993023" y="72456"/>
                                    <a:pt x="984434" y="144912"/>
                                    <a:pt x="943471" y="232564"/>
                                  </a:cubicBezTo>
                                  <a:cubicBezTo>
                                    <a:pt x="902508" y="320216"/>
                                    <a:pt x="838641" y="427248"/>
                                    <a:pt x="755834" y="525912"/>
                                  </a:cubicBezTo>
                                  <a:cubicBezTo>
                                    <a:pt x="673027" y="624576"/>
                                    <a:pt x="572601" y="737775"/>
                                    <a:pt x="446629" y="824546"/>
                                  </a:cubicBezTo>
                                  <a:cubicBezTo>
                                    <a:pt x="320657" y="911317"/>
                                    <a:pt x="160328" y="978928"/>
                                    <a:pt x="0" y="1046539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6"/>
                          <wps:cNvSpPr/>
                          <wps:spPr>
                            <a:xfrm>
                              <a:off x="4412014" y="1182403"/>
                              <a:ext cx="70513" cy="171757"/>
                            </a:xfrm>
                            <a:custGeom>
                              <a:avLst/>
                              <a:gdLst>
                                <a:gd name="connsiteX0" fmla="*/ 0 w 87211"/>
                                <a:gd name="connsiteY0" fmla="*/ 0 h 221993"/>
                                <a:gd name="connsiteX1" fmla="*/ 87211 w 87211"/>
                                <a:gd name="connsiteY1" fmla="*/ 221993 h 2219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7211" h="221993">
                                  <a:moveTo>
                                    <a:pt x="0" y="0"/>
                                  </a:moveTo>
                                  <a:lnTo>
                                    <a:pt x="87211" y="221993"/>
                                  </a:ln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7"/>
                          <wps:cNvSpPr/>
                          <wps:spPr>
                            <a:xfrm>
                              <a:off x="4920562" y="951350"/>
                              <a:ext cx="557694" cy="400766"/>
                            </a:xfrm>
                            <a:custGeom>
                              <a:avLst/>
                              <a:gdLst>
                                <a:gd name="connsiteX0" fmla="*/ 689764 w 689764"/>
                                <a:gd name="connsiteY0" fmla="*/ 0 h 517984"/>
                                <a:gd name="connsiteX1" fmla="*/ 409630 w 689764"/>
                                <a:gd name="connsiteY1" fmla="*/ 306562 h 517984"/>
                                <a:gd name="connsiteX2" fmla="*/ 0 w 689764"/>
                                <a:gd name="connsiteY2" fmla="*/ 517984 h 5179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89764" h="517984">
                                  <a:moveTo>
                                    <a:pt x="689764" y="0"/>
                                  </a:moveTo>
                                  <a:cubicBezTo>
                                    <a:pt x="607177" y="110115"/>
                                    <a:pt x="524591" y="220231"/>
                                    <a:pt x="409630" y="306562"/>
                                  </a:cubicBezTo>
                                  <a:cubicBezTo>
                                    <a:pt x="294669" y="392893"/>
                                    <a:pt x="147334" y="455438"/>
                                    <a:pt x="0" y="517984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рямая со стрелкой 18"/>
                          <wps:cNvCnPr/>
                          <wps:spPr>
                            <a:xfrm>
                              <a:off x="1566862" y="956680"/>
                              <a:ext cx="32861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17" name="Прямая со стрелкой 19"/>
                          <wps:cNvCnPr/>
                          <wps:spPr>
                            <a:xfrm>
                              <a:off x="3600981" y="959515"/>
                              <a:ext cx="3282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8" name="Поле 481"/>
                        <wps:cNvSpPr txBox="1"/>
                        <wps:spPr>
                          <a:xfrm>
                            <a:off x="85061" y="1215995"/>
                            <a:ext cx="5374625" cy="27257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C5030" w:rsidRPr="00D42ECA" w:rsidRDefault="007C5030" w:rsidP="007C5030"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D42ECA">
                                <w:rPr>
                                  <w:i/>
                                  <w:sz w:val="18"/>
                                </w:rPr>
                                <w:t>Укрупнение триангуляции на поверхности цилиндра.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150" style="width:266.85pt;height:74pt;mso-position-horizontal-relative:char;mso-position-vertical-relative:line" coordorigin=",3090" coordsize="54864,1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">
                <v:group id="Группа 2" o:spid="_x0000_s1151" style="position:absolute;top:3090;width:54864;height:8332" coordorigin=",5389" coordsize="54864,8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Группа 4" o:spid="_x0000_s1152" style="position:absolute;top:5450;width:14711;height:8271" coordorigin="1997,3476" coordsize="18195,10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Цилиндр 36" o:spid="_x0000_s1153" type="#_x0000_t22" style="position:absolute;left:5791;top:-305;width:10608;height:1819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g48YA&#10;AADbAAAADwAAAGRycy9kb3ducmV2LnhtbESPQWvCQBSE74L/YXlCL1I3NiA2uooIlkIhYOrF2zP7&#10;TKLZtyG7Jml/fbdQ6HGYmW+Y9XYwteiodZVlBfNZBII4t7riQsHp8/C8BOE8ssbaMin4IgfbzXi0&#10;xkTbno/UZb4QAcIuQQWl900ipctLMuhmtiEO3tW2Bn2QbSF1i32Am1q+RNFCGqw4LJTY0L6k/J49&#10;jILvtw+ZHtP5cneIX7toWl3odr4o9TQZdisQngb/H/5rv2sFixh+v4Qf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Wg48YAAADbAAAADwAAAAAAAAAAAAAAAACYAgAAZHJz&#10;L2Rvd25yZXYueG1sUEsFBgAAAAAEAAQA9QAAAIsDAAAAAA==&#10;" adj="6314" fillcolor="window" strokecolor="windowText" strokeweight="1pt">
                      <v:stroke joinstyle="miter"/>
                    </v:shape>
                    <v:shape id="Скругленная соединительная линия 37" o:spid="_x0000_s1154" type="#_x0000_t40" style="position:absolute;left:4219;top:8792;width:10608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QZysUAAADbAAAADwAAAGRycy9kb3ducmV2LnhtbESPQWsCMRSE7wX/Q3iCF9FspV1kaxSr&#10;FCxeWi2F3h6b5+5i8rIkcV3/fSMUehxm5htmseqtER350DhW8DjNQBCXTjdcKfg6vk3mIEJE1mgc&#10;k4IbBVgtBw8LLLS78id1h1iJBOFQoII6xraQMpQ1WQxT1xIn7+S8xZikr6T2eE1wa+Qsy3JpseG0&#10;UGNLm5rK8+FiFeCr2Tbf8/H+w+9uuXnu3s+X8Y9So2G/fgERqY//4b/2TivIn+D+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QZysUAAADbAAAADwAAAAAAAAAA&#10;AAAAAAChAgAAZHJzL2Rvd25yZXYueG1sUEsFBgAAAAAEAAQA+QAAAJMDAAAAAA==&#10;" adj="-194,999269,21600" strokecolor="windowText" strokeweight=".5pt">
                      <v:stroke joinstyle="miter"/>
                    </v:shape>
                    <v:shape id="Скругленная соединительная линия 38" o:spid="_x0000_s1155" type="#_x0000_t40" style="position:absolute;left:1752;top:8731;width:10605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i8UcUAAADbAAAADwAAAGRycy9kb3ducmV2LnhtbESPQWsCMRSE74L/ITyhF6lZCy6yNYqt&#10;FCy96LYUentsnruLycuSxHX9902h4HGYmW+Y1WawRvTkQ+tYwXyWgSCunG65VvD1+fa4BBEiskbj&#10;mBTcKMBmPR6tsNDuykfqy1iLBOFQoIImxq6QMlQNWQwz1xEn7+S8xZikr6X2eE1wa+RTluXSYstp&#10;ocGOXhuqzuXFKsAXs2u/l9OPg9/fcrPo38+X6Y9SD5Nh+wwi0hDv4f/2XivIF/D3Jf0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i8UcUAAADbAAAADwAAAAAAAAAA&#10;AAAAAAChAgAAZHJzL2Rvd25yZXYueG1sUEsFBgAAAAAEAAQA+QAAAJMDAAAAAA==&#10;" adj="-194,999269,21600" strokecolor="windowText" strokeweight=".5pt">
                      <v:stroke joinstyle="miter"/>
                    </v:shape>
                    <v:shape id="Скругленная соединительная линия 39" o:spid="_x0000_s1156" type="#_x0000_t40" style="position:absolute;left:-1058;top:8731;width:10605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iJsUAAADbAAAADwAAAGRycy9kb3ducmV2LnhtbESPT2sCMRTE7wW/Q3iFXkSzLXSRrVFq&#10;S8Hipf5B8PbYvO4uJi9LEtf12xtB8DjMzG+Y6by3RnTkQ+NYwes4A0FcOt1wpWC3/RlNQISIrNE4&#10;JgUXCjCfDZ6mWGh35jV1m1iJBOFQoII6xraQMpQ1WQxj1xIn7995izFJX0nt8Zzg1si3LMulxYbT&#10;Qo0tfdVUHjcnqwAX5rvZT4arP7+85Oa9+z2ehgelXp77zw8Qkfr4CN/bS60gz+H2Jf0A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oiJsUAAADbAAAADwAAAAAAAAAA&#10;AAAAAAChAgAAZHJzL2Rvd25yZXYueG1sUEsFBgAAAAAEAAQA+QAAAJMDAAAAAA==&#10;" adj="-194,999269,21600" strokecolor="windowText" strokeweight=".5pt">
                      <v:stroke joinstyle="miter"/>
                    </v:shape>
                    <v:shape id="Скругленная соединительная линия 40" o:spid="_x0000_s1157" type="#_x0000_t40" style="position:absolute;left:6706;top:8794;width:10604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aHvcYAAADbAAAADwAAAGRycy9kb3ducmV2LnhtbESPT2sCMRTE70K/Q3gFL1KzFrrK1ihq&#10;ESy9+KcUentsXncXk5cliev67ZtCweMwM79h5sveGtGRD41jBZNxBoK4dLrhSsHnafs0AxEiskbj&#10;mBTcKMBy8TCYY6HdlQ/UHWMlEoRDgQrqGNtCylDWZDGMXUucvB/nLcYkfSW1x2uCWyOfsyyXFhtO&#10;CzW2tKmpPB8vVgGuzVvzNRt97P3ulpuX7v18GX0rNXzsV68gIvXxHv5v77SCfAp/X9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Gh73GAAAA2wAAAA8AAAAAAAAA&#10;AAAAAAAAoQIAAGRycy9kb3ducmV2LnhtbFBLBQYAAAAABAAEAPkAAACUAwAAAAA=&#10;" adj="-194,999269,21600" strokecolor="windowText" strokeweight=".5pt">
                      <v:stroke joinstyle="miter"/>
                    </v:shape>
                    <v:line id="Прямая соединительная линия 41" o:spid="_x0000_s1158" style="position:absolute;visibility:visible;mso-wrap-style:square" from="7315,8793" to="20193,8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utbb8AAADbAAAADwAAAGRycy9kb3ducmV2LnhtbERPPavCMBTdBf9DuA/cNH0OUqpRfA8E&#10;Bwe1Lt2uzbUtNjclibb+ezMIjofzvdoMphVPcr6xrOB3loAgLq1uuFJwyXfTFIQPyBpby6TgRR42&#10;6/FohZm2PZ/oeQ6ViCHsM1RQh9BlUvqyJoN+ZjviyN2sMxgidJXUDvsYblo5T5KFNNhwbKixo/+a&#10;yvv5YRQc0qpPT0VxDH16nf/l5SV3r0Spyc+wXYIINISv+OPeawWLODZ+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utbb8AAADbAAAADwAAAAAAAAAAAAAAAACh&#10;AgAAZHJzL2Rvd25yZXYueG1sUEsFBgAAAAAEAAQA+QAAAI0DAAAAAA==&#10;" strokecolor="windowText" strokeweight=".5pt">
                      <v:stroke joinstyle="miter"/>
                    </v:line>
                    <v:line id="Прямая соединительная линия 42" o:spid="_x0000_s1159" style="position:absolute;visibility:visible;mso-wrap-style:square" from="6991,5873" to="19862,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cI9sMAAADbAAAADwAAAGRycy9kb3ducmV2LnhtbESPQYvCMBSE7wv+h/AEb2u6HqRWo+wK&#10;wh48qO3F27N5tmWbl5Jkbf33RhA8DjPzDbPaDKYVN3K+sazga5qAIC6tbrhSUOS7zxSED8gaW8uk&#10;4E4eNuvRxwozbXs+0u0UKhEh7DNUUIfQZVL6siaDfmo74uhdrTMYonSV1A77CDetnCXJXBpsOC7U&#10;2NG2pvLv9G8U7NOqT4/n8yH06WX2k5dF7u6JUpPx8L0EEWgI7/Cr/asVzB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3CPbDAAAA2wAAAA8AAAAAAAAAAAAA&#10;AAAAoQIAAGRycy9kb3ducmV2LnhtbFBLBQYAAAAABAAEAPkAAACRAwAAAAA=&#10;" strokecolor="windowText" strokeweight=".5pt">
                      <v:stroke joinstyle="miter"/>
                    </v:line>
                    <v:line id="Прямая соединительная линия 43" o:spid="_x0000_s1160" style="position:absolute;visibility:visible;mso-wrap-style:square" from="6991,11826" to="19862,11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    <v:stroke joinstyle="miter"/>
                    </v:line>
                    <v:shape id="Полилиния 44" o:spid="_x0000_s1161" style="position:absolute;left:5524;top:3571;width:10144;height:10526;visibility:visible;mso-wrap-style:square;v-text-anchor:middle" coordsize="1014412,105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ST3sQA&#10;AADbAAAADwAAAGRycy9kb3ducmV2LnhtbESPwWrDMBBE74X8g9hCLiWRHUhbnMgmbRIovZSk+YDF&#10;2tim1spYsuX8fVQo9DjMzBtmW0ymFSP1rrGsIF0mIIhLqxuuFFy+j4tXEM4ja2wtk4IbOSjy2cMW&#10;M20Dn2g8+0pECLsMFdTed5mUrqzJoFvajjh6V9sb9FH2ldQ9hgg3rVwlybM02HBcqLGj95rKn/Ng&#10;FBxuwxg+9+tQDulX8E/d28SHk1Lzx2m3AeFp8v/hv/aHVvCSwu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Uk97EAAAA2wAAAA8AAAAAAAAAAAAAAAAAmAIAAGRycy9k&#10;b3ducmV2LnhtbFBLBQYAAAAABAAEAPUAAACJAwAAAAA=&#10;" path="m,c135731,62706,271462,125412,395287,214312v123825,88900,257969,217488,347663,319088c832644,635000,888206,737393,933450,823912v45244,86519,63103,157559,80962,228600e" filled="f" strokecolor="windowText" strokeweight=".5pt">
                      <v:stroke joinstyle="miter"/>
                      <v:path arrowok="t" o:connecttype="custom" o:connectlocs="0,0;395287,214312;742950,533400;933450,823912;1014412,1052512" o:connectangles="0,0,0,0,0"/>
                    </v:shape>
                    <v:shape id="Полилиния 45" o:spid="_x0000_s1162" style="position:absolute;left:7943;top:3556;width:10141;height:10521;visibility:visible;mso-wrap-style:square;v-text-anchor:middle" coordsize="1014412,105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YNqcQA&#10;AADbAAAADwAAAGRycy9kb3ducmV2LnhtbESP3WrCQBSE7wt9h+UUvCl1o6At0VVaf0C8Ea0PcMge&#10;k2D2bMhusvHtXUHwcpiZb5j5sjeV6KhxpWUFo2ECgjizuuRcwfl/+/UDwnlkjZVlUnAjB8vF+9sc&#10;U20DH6k7+VxECLsUFRTe16mULivIoBvamjh6F9sY9FE2udQNhgg3lRwnyVQaLDkuFFjTqqDsemqN&#10;gs2t7cJ+PQlZOzoE/1n/9bw5KjX46H9nIDz1/hV+tndawfc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GDanEAAAA2wAAAA8AAAAAAAAAAAAAAAAAmAIAAGRycy9k&#10;b3ducmV2LnhtbFBLBQYAAAAABAAEAPUAAACJAwAAAAA=&#10;" path="m,c135731,62706,271462,125412,395287,214312v123825,88900,257969,217488,347663,319088c832644,635000,888206,737393,933450,823912v45244,86519,63103,157559,80962,228600e" filled="f" strokecolor="windowText" strokeweight=".5pt">
                      <v:stroke joinstyle="miter"/>
                      <v:path arrowok="t" o:connecttype="custom" o:connectlocs="0,0;395163,214247;742718,533239;933158,823664;1014095,1052195" o:connectangles="0,0,0,0,0"/>
                    </v:shape>
                    <v:shape id="Полилиния 46" o:spid="_x0000_s1163" style="position:absolute;left:7381;top:8763;width:3096;height:5334;visibility:visible;mso-wrap-style:square;v-text-anchor:middle" coordsize="309563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ikcMA&#10;AADbAAAADwAAAGRycy9kb3ducmV2LnhtbESPT2vCQBTE74V+h+UVems2VowlZhUpCNZb1UiPj+zL&#10;H8y+Ddk1id/eLRR6HGbmN0y2mUwrBupdY1nBLIpBEBdWN1wpOJ92bx8gnEfW2FomBXdysFk/P2WY&#10;ajvyNw1HX4kAYZeigtr7LpXSFTUZdJHtiINX2t6gD7KvpO5xDHDTyvc4TqTBhsNCjR191lRcjzej&#10;YDuZn4VOzG5/vci8zA+4/CoSpV5fpu0KhKfJ/4f/2nutYDmH3y/h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nikcMAAADbAAAADwAAAAAAAAAAAAAAAACYAgAAZHJzL2Rv&#10;d25yZXYueG1sUEsFBgAAAAAEAAQA9QAAAIgDAAAAAA==&#10;" path="m,c78978,105569,157956,211138,209550,300038v51594,88900,75803,161131,100013,233362e" filled="f" strokecolor="windowText" strokeweight=".5pt">
                      <v:stroke joinstyle="miter"/>
                      <v:path arrowok="t" o:connecttype="custom" o:connectlocs="0,0;209550,300038;309563,533400" o:connectangles="0,0,0"/>
                    </v:shape>
                    <v:shape id="Полилиния 47" o:spid="_x0000_s1164" style="position:absolute;left:10763;top:3476;width:8953;height:8287;visibility:visible;mso-wrap-style:square;v-text-anchor:middle" coordsize="89535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QxsUA&#10;AADbAAAADwAAAGRycy9kb3ducmV2LnhtbESPzWrDMBCE74G8g9hAL6GWU0piu1FCKRQCPcVxKL0t&#10;1tY2tVbGkn/69lUhkOMwM98w++NsWjFS7xrLCjZRDIK4tLrhSkFxeX9MQDiPrLG1TAp+ycHxsFzs&#10;MdN24jONua9EgLDLUEHtfZdJ6cqaDLrIdsTB+7a9QR9kX0nd4xTgppVPcbyVBhsOCzV29FZT+ZMP&#10;RsFUpENlvk7Xzw+5mdZJmsQ5JUo9rObXFxCeZn8P39onrWD3DP9fwg+Qh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RDGxQAAANsAAAAPAAAAAAAAAAAAAAAAAJgCAABkcnMv&#10;ZG93bnJldi54bWxQSwUGAAAAAAQABAD1AAAAigMAAAAA&#10;" path="m,c138906,75406,277812,150813,395287,238125v117475,87312,226219,187325,309563,285750c788194,622300,841772,725487,895350,828675e" filled="f" strokecolor="windowText" strokeweight=".5pt">
                      <v:stroke joinstyle="miter"/>
                      <v:path arrowok="t" o:connecttype="custom" o:connectlocs="0,0;395287,238125;704850,523875;895350,828675" o:connectangles="0,0,0,0"/>
                    </v:shape>
                    <v:shape id="Полилиния 48" o:spid="_x0000_s1165" style="position:absolute;left:12954;top:3524;width:7239;height:5286;visibility:visible;mso-wrap-style:square;v-text-anchor:middle" coordsize="723900,528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QkcUA&#10;AADbAAAADwAAAGRycy9kb3ducmV2LnhtbESP3WrCQBSE7wu+w3KE3tWNFqvEbERCC6VCwf/bQ/aY&#10;hGTPhuyqaZ/eLRS8HGbmGyZZ9qYRV+pcZVnBeBSBIM6trrhQsN99vMxBOI+ssbFMCn7IwTIdPCUY&#10;a3vjDV23vhABwi5GBaX3bSyly0sy6Ea2JQ7e2XYGfZBdIXWHtwA3jZxE0Zs0WHFYKLGlrKS83l6M&#10;gt8s8pVcv2fHy+t0d+iz+uv7VCv1POxXCxCeev8I/7c/tYLZFP6+hB8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WBCRxQAAANsAAAAPAAAAAAAAAAAAAAAAAJgCAABkcnMv&#10;ZG93bnJldi54bWxQSwUGAAAAAAQABAD1AAAAigMAAAAA&#10;" path="m,c153987,72628,307975,145257,428625,233363v120650,88106,207962,191690,295275,295275e" filled="f" strokecolor="windowText" strokeweight=".5pt">
                      <v:stroke joinstyle="miter"/>
                      <v:path arrowok="t" o:connecttype="custom" o:connectlocs="0,0;428625,233363;723900,528638" o:connectangles="0,0,0"/>
                    </v:shape>
                    <v:shape id="Полилиния 49" o:spid="_x0000_s1166" style="position:absolute;left:6953;top:5810;width:6191;height:8239;visibility:visible;mso-wrap-style:square;v-text-anchor:middle" coordsize="619125,82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4UlsUA&#10;AADbAAAADwAAAGRycy9kb3ducmV2LnhtbESP0WrCQBRE34X+w3ILvulGxaSkrlLEgqAgTfsB1+xt&#10;EszeTbPbGP16VxB8HGbmDLNY9aYWHbWusqxgMo5AEOdWV1wo+Pn+HL2BcB5ZY22ZFFzIwWr5Mlhg&#10;qu2Zv6jLfCEChF2KCkrvm1RKl5dk0I1tQxy8X9sa9EG2hdQtngPc1HIaRbE0WHFYKLGhdUn5Kfs3&#10;Cq4bM5md5psi2f11cbI/7K7d8ajU8LX/eAfhqffP8KO91QqSGO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hSWxQAAANsAAAAPAAAAAAAAAAAAAAAAAJgCAABkcnMv&#10;ZG93bnJldi54bWxQSwUGAAAAAAQABAD1AAAAigMAAAAA&#10;" path="m,c115490,100409,230981,200819,319087,300038v88106,99219,159544,207963,209550,295275c578643,682626,598884,753269,619125,823913e" filled="f" strokecolor="windowText" strokeweight=".5pt">
                      <v:stroke joinstyle="miter"/>
                      <v:path arrowok="t" o:connecttype="custom" o:connectlocs="0,0;319087,300038;528637,595313;619125,823913" o:connectangles="0,0,0,0"/>
                    </v:shape>
                    <v:shape id="Полилиния 50" o:spid="_x0000_s1167" style="position:absolute;left:15430;top:3571;width:4286;height:2239;visibility:visible;mso-wrap-style:square;v-text-anchor:middle" coordsize="428625,223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8cb8A&#10;AADbAAAADwAAAGRycy9kb3ducmV2LnhtbESPwQrCMBBE74L/EFbwpqkeVKpRRBAEEal68bY0a1ts&#10;NrWJtf69EQSPw8y8YRar1pSiodoVlhWMhhEI4tTqgjMFl/N2MAPhPLLG0jIpeJOD1bLbWWCs7YsT&#10;ak4+EwHCLkYFufdVLKVLczLohrYiDt7N1gZ9kHUmdY2vADelHEfRRBosOCzkWNEmp/R+ehoFcj8a&#10;754lXx+JPvq0eBwS02il+r12PQfhqfX/8K+90wqmU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63xxvwAAANsAAAAPAAAAAAAAAAAAAAAAAJgCAABkcnMvZG93bnJl&#10;di54bWxQSwUGAAAAAAQABAD1AAAAhAMAAAAA&#10;" path="m,l428625,223837e" filled="f" strokecolor="windowText" strokeweight=".5pt">
                      <v:stroke joinstyle="miter"/>
                      <v:path arrowok="t" o:connecttype="custom" o:connectlocs="0,0;428625,223837" o:connectangles="0,0"/>
                    </v:shape>
                    <v:shape id="Полилиния 51" o:spid="_x0000_s1168" style="position:absolute;left:7000;top:11811;width:620;height:2238;visibility:visible;mso-wrap-style:square;v-text-anchor:middle" coordsize="61913,223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AgMAA&#10;AADbAAAADwAAAGRycy9kb3ducmV2LnhtbERPTWsCMRC9F/ofwhR6KZq0B5XVKKVUsCfRFbwOm3F3&#10;dTNZNlM3/ffNodDj432vNsl36k5DbANbeJ0aUMRVcC3XFk7ldrIAFQXZYReYLPxQhM368WGFhQsj&#10;H+h+lFrlEI4FWmhE+kLrWDXkMU5DT5y5Sxg8SoZDrd2AYw73nX4zZqY9tpwbGuzpo6Hqdvz2FvZf&#10;YkpDL5eYxnOS3SdtyytZ+/yU3peghJL8i//cO2dhnsfmL/k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0AgMAAAADbAAAADwAAAAAAAAAAAAAAAACYAgAAZHJzL2Rvd25y&#10;ZXYueG1sUEsFBgAAAAAEAAQA9QAAAIUDAAAAAA==&#10;" path="m,l61913,223838e" filled="f" strokecolor="windowText" strokeweight=".5pt">
                      <v:stroke joinstyle="miter"/>
                      <v:path arrowok="t" o:connecttype="custom" o:connectlocs="0,0;61913,223838" o:connectangles="0,0"/>
                    </v:shape>
                    <v:shape id="Полилиния 52" o:spid="_x0000_s1169" style="position:absolute;left:6953;top:3524;width:905;height:2238;visibility:visible;mso-wrap-style:square;v-text-anchor:middle" coordsize="90487,223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HrsQA&#10;AADbAAAADwAAAGRycy9kb3ducmV2LnhtbESPQWvCQBSE74L/YXlCb7qxLVWjq0ihIBQEbUG9PbLP&#10;JJh9G3ZXk/TXu0LB4zAz3zCLVWsqcSPnS8sKxqMEBHFmdcm5gt+fr+EUhA/IGivLpKAjD6tlv7fA&#10;VNuGd3Tbh1xECPsUFRQh1KmUPivIoB/Zmjh6Z+sMhihdLrXDJsJNJV+T5EMaLDkuFFjTZ0HZZX81&#10;Ci752+bwPTby+OfL91OznXTXzin1MmjXcxCB2vAM/7c3WsFkBo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Cx67EAAAA2wAAAA8AAAAAAAAAAAAAAAAAmAIAAGRycy9k&#10;b3ducmV2LnhtbFBLBQYAAAAABAAEAPUAAACJAwAAAAA=&#10;" path="m90487,l,223838e" filled="f" strokecolor="windowText" strokeweight=".5pt">
                      <v:stroke joinstyle="miter"/>
                      <v:path arrowok="t" o:connecttype="custom" o:connectlocs="90487,0;0,223838" o:connectangles="0,0"/>
                    </v:shape>
                    <v:shape id="Полилиния 53" o:spid="_x0000_s1170" style="position:absolute;left:7477;top:3524;width:3333;height:5239;visibility:visible;mso-wrap-style:square;v-text-anchor:middle" coordsize="333375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/CY70A&#10;AADbAAAADwAAAGRycy9kb3ducmV2LnhtbERPzYrCMBC+C75DGMHbmrrgUqtRRBA8eNm4DzA0Y1va&#10;TEqS1vr2m4Pg8eP73x8n24mRfGgcK1ivMhDEpTMNVwr+7pevHESIyAY7x6TgRQGOh/lsj4VxT/6l&#10;UcdKpBAOBSqoY+wLKUNZk8Wwcj1x4h7OW4wJ+koaj88Ubjv5nWU/0mLDqaHGns41la0erILQ6q0f&#10;us2wze+vq7btiPomlVouptMORKQpfsRv99UoyNP69CX9AH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T/CY70AAADbAAAADwAAAAAAAAAAAAAAAACYAgAAZHJzL2Rvd25yZXYu&#10;eG1sUEsFBgAAAAAEAAQA9QAAAIIDAAAAAA==&#10;" path="m333375,c296862,70644,260350,141288,204788,228600,149226,315912,74613,419893,,523875e" filled="f" strokecolor="windowText" strokeweight=".5pt">
                      <v:stroke joinstyle="miter"/>
                      <v:path arrowok="t" o:connecttype="custom" o:connectlocs="333375,0;204788,228600;0,523875" o:connectangles="0,0,0"/>
                    </v:shape>
                    <v:shape id="Полилиния 54" o:spid="_x0000_s1171" style="position:absolute;left:7000;top:3571;width:6049;height:8192;visibility:visible;mso-wrap-style:square;v-text-anchor:middle" coordsize="604838,81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efMEA&#10;AADbAAAADwAAAGRycy9kb3ducmV2LnhtbESPT4vCMBTE74LfITzBi2iqh6VWo1hR2eP6B8+P5tkW&#10;m5faRFu//WZhweMwM79hluvOVOJFjSstK5hOIhDEmdUl5wou5/04BuE8ssbKMil4k4P1qt9bYqJt&#10;y0d6nXwuAoRdggoK7+tESpcVZNBNbE0cvJttDPogm1zqBtsAN5WcRdGXNFhyWCiwpm1B2f30NAoO&#10;6TX9ufAjprlOb6nbPTvTjpQaDrrNAoSnzn/C/+1vrSCewt+X8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E3nzBAAAA2wAAAA8AAAAAAAAAAAAAAAAAmAIAAGRycy9kb3du&#10;cmV2LnhtbFBLBQYAAAAABAAEAPUAAACGAwAAAAA=&#10;" path="m604838,c591741,66278,578644,132556,528638,219075,478632,305594,392906,419100,304800,519112,216694,619125,108347,719137,,819150e" filled="f" strokecolor="windowText" strokeweight=".5pt">
                      <v:stroke joinstyle="miter"/>
                      <v:path arrowok="t" o:connecttype="custom" o:connectlocs="604838,0;528638,219075;304800,519112;0,819150" o:connectangles="0,0,0,0"/>
                    </v:shape>
                    <v:shape id="Полилиния 55" o:spid="_x0000_s1172" style="position:absolute;left:5440;top:3578;width:9993;height:10427;visibility:visible;mso-wrap-style:square;v-text-anchor:middle" coordsize="999220,1042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U5cYA&#10;AADbAAAADwAAAGRycy9kb3ducmV2LnhtbESPzWvCQBTE74L/w/KEXkQ39RAkuopoC/bjUL8O3h7Z&#10;ZzaYfRuyG5P+991CocdhZn7DLNe9rcSDGl86VvA8TUAQ506XXCg4n14ncxA+IGusHJOCb/KwXg0H&#10;S8y06/hAj2MoRISwz1CBCaHOpPS5IYt+6mri6N1cYzFE2RRSN9hFuK3kLElSabHkuGCwpq2h/H5s&#10;rYI2T9rdZ3fuPtKvsXnfH94uL+lVqadRv1mACNSH//Bfe68VzGfw+yX+AL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BU5cYAAADbAAAADwAAAAAAAAAAAAAAAACYAgAAZHJz&#10;L2Rvd25yZXYueG1sUEsFBgAAAAAEAAQA9QAAAIsDAAAAAA==&#10;" path="m999220,c987324,71201,975429,142402,933019,229635,890609,316868,832683,423410,744760,523401,656837,623392,529607,743036,405480,829580,281353,916124,140676,979394,,1042665e" filled="f" strokecolor="windowText" strokeweight=".5pt">
                      <v:stroke joinstyle="miter"/>
                      <v:path arrowok="t" o:connecttype="custom" o:connectlocs="999220,0;933019,229635;744760,523401;405480,829580;0,1042665" o:connectangles="0,0,0,0,0"/>
                    </v:shape>
                    <v:shape id="Полилиния 56" o:spid="_x0000_s1173" style="position:absolute;left:7882;top:3599;width:9826;height:10385;visibility:visible;mso-wrap-style:square;v-text-anchor:middle" coordsize="982669,1038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mb8YA&#10;AADbAAAADwAAAGRycy9kb3ducmV2LnhtbESPQWsCMRSE70L/Q3iFXkrNrpYiW6OIItSLoC2U3p6b&#10;183WzcuyiRr99UYoeBxm5htmPI22EUfqfO1YQd7PQBCXTtdcKfj6XL6MQPiArLFxTArO5GE6eeiN&#10;sdDuxBs6bkMlEoR9gQpMCG0hpS8NWfR91xIn79d1FkOSXSV1h6cEt40cZNmbtFhzWjDY0txQud8e&#10;rILny259WOSvu/168b36sdH8bfKo1NNjnL2DCBTDPfzf/tAKRkO4fU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nmb8YAAADbAAAADwAAAAAAAAAAAAAAAACYAgAAZHJz&#10;L2Rvd25yZXYueG1sUEsFBgAAAAAEAAQA9QAAAIsDAAAAAA==&#10;" path="m,1038527c157055,975084,314110,911642,438581,825443,563052,739244,663733,620978,746829,521332,829925,421686,897849,314455,937156,227566,976463,140677,979566,70338,982669,e" filled="f" strokecolor="windowText" strokeweight=".5pt">
                      <v:stroke joinstyle="miter"/>
                      <v:path arrowok="t" o:connecttype="custom" o:connectlocs="0,1038527;438581,825443;746829,521332;937156,227566;982669,0" o:connectangles="0,0,0,0,0"/>
                    </v:shape>
                    <v:shape id="Полилиния 57" o:spid="_x0000_s1174" style="position:absolute;left:10612;top:5896;width:9082;height:8088;visibility:visible;mso-wrap-style:square;v-text-anchor:middle" coordsize="908193,808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aPMQA&#10;AADbAAAADwAAAGRycy9kb3ducmV2LnhtbESPT2vCQBTE70K/w/IKXqRuFFGJruJ/eiiVqnh+Zl+T&#10;0OzbkN1o/PZdQfA4zMxvmOm8MYW4UuVyywp63QgEcWJ1zqmC03H7MQbhPLLGwjIpuJOD+eytNcVY&#10;2xv/0PXgUxEg7GJUkHlfxlK6JCODrmtL4uD92sqgD7JKpa7wFuCmkP0oGkqDOYeFDEtaZZT8HWqj&#10;wH91TjiS5/2m+T7v8qU71vVlrVT7vVlMQHhq/Cv8bH9qBeMBPL6E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2jzEAAAA2wAAAA8AAAAAAAAAAAAAAAAAmAIAAGRycy9k&#10;b3ducmV2LnhtbFBLBQYAAAAABAAEAPUAAACJAwAAAAA=&#10;" path="m908193,c856818,95680,805444,191361,724072,289628,642700,387895,540641,503057,419962,589601,299283,676145,149641,742518,,808892e" filled="f" strokecolor="windowText" strokeweight=".5pt">
                      <v:stroke joinstyle="miter"/>
                      <v:path arrowok="t" o:connecttype="custom" o:connectlocs="908193,0;724072,289628;419962,589601;0,808892" o:connectangles="0,0,0,0"/>
                    </v:shape>
                    <v:shape id="Полилиния 58" o:spid="_x0000_s1175" style="position:absolute;left:13281;top:8812;width:6806;height:5152;visibility:visible;mso-wrap-style:square;v-text-anchor:middle" coordsize="680628,515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XK68MA&#10;AADbAAAADwAAAGRycy9kb3ducmV2LnhtbESPQWvCQBSE7wX/w/IEb3WjYBuiq4gQUG+1GvD22H0m&#10;wezbkF1N/PfdQqHHYWa+YVabwTbiSZ2vHSuYTRMQxNqZmksF5+/8PQXhA7LBxjEpeJGHzXr0tsLM&#10;uJ6/6HkKpYgQ9hkqqEJoMym9rsiin7qWOHo311kMUXalNB32EW4bOU+SD2mx5rhQYUu7ivT99LAK&#10;irxOP6/uoIu93h6Lezm75P1Fqcl42C5BBBrCf/ivvTcK0gX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XK68MAAADbAAAADwAAAAAAAAAAAAAAAACYAgAAZHJzL2Rv&#10;d25yZXYueG1sUEsFBgAAAAAEAAQA9QAAAIgDAAAAAA==&#10;" path="m680628,c596670,109128,512712,218257,399274,304111,285836,389965,142918,452545,,515126e" filled="f" strokecolor="windowText" strokeweight=".5pt">
                      <v:stroke joinstyle="miter"/>
                      <v:path arrowok="t" o:connecttype="custom" o:connectlocs="680628,0;399274,304111;0,515126" o:connectangles="0,0,0"/>
                    </v:shape>
                    <v:shape id="Полилиния 59" o:spid="_x0000_s1176" style="position:absolute;left:15743;top:11833;width:3869;height:2151;visibility:visible;mso-wrap-style:square;v-text-anchor:middle" coordsize="386861,215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xPsMA&#10;AADbAAAADwAAAGRycy9kb3ducmV2LnhtbESPQWsCMRSE74X+h/AKvdWsQtWuRlFBEEFF7cHjc/Pc&#10;LLt5WTZR139vhEKPw8x8w4ynra3EjRpfOFbQ7SQgiDOnC84V/B6XX0MQPiBrrByTggd5mE7e38aY&#10;anfnPd0OIRcRwj5FBSaEOpXSZ4Ys+o6riaN3cY3FEGWTS93gPcJtJXtJ0pcWC44LBmtaGMrKw9Uq&#10;uHbd7vvEZjbf/AzO621pbBlapT4/2tkIRKA2/If/2iutYNiH15f4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nxPsMAAADbAAAADwAAAAAAAAAAAAAAAACYAgAAZHJzL2Rv&#10;d25yZXYueG1sUEsFBgAAAAAEAAQA9QAAAIgDAAAAAA==&#10;" path="m386861,l,215153e" filled="f" strokecolor="windowText" strokeweight=".5pt">
                      <v:stroke joinstyle="miter"/>
                      <v:path arrowok="t" o:connecttype="custom" o:connectlocs="386861,0;0,215153" o:connectangles="0,0"/>
                    </v:shape>
                  </v:group>
                  <v:group id="Группа 5" o:spid="_x0000_s1177" style="position:absolute;left:20380;top:5389;width:14709;height:8259" coordorigin="28050,3536" coordsize="18192,10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Цилиндр 20" o:spid="_x0000_s1178" type="#_x0000_t22" style="position:absolute;left:31844;top:-258;width:10605;height:1819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xL8A&#10;AADbAAAADwAAAGRycy9kb3ducmV2LnhtbERPy4rCMBTdC/5DuII7TbUgUo3igxFXSqvo9tJc22Jz&#10;U5qMdv5+shBcHs57ue5MLV7Uusqygsk4AkGcW11xoeB6+RnNQTiPrLG2TAr+yMF61e8tMdH2zSm9&#10;Ml+IEMIuQQWl900ipctLMujGtiEO3MO2Bn2AbSF1i+8Qbmo5jaKZNFhxaCixoV1J+TP7NQrS5/Z8&#10;iCNnOd7vjtvT435LT7FSw0G3WYDw1Pmv+OM+agXzMDZ8C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9qbEvwAAANsAAAAPAAAAAAAAAAAAAAAAAJgCAABkcnMvZG93bnJl&#10;di54bWxQSwUGAAAAAAQABAD1AAAAhAMAAAAA&#10;" adj="6313" fillcolor="window" strokecolor="windowText" strokeweight="1pt">
                      <v:stroke joinstyle="miter"/>
                    </v:shape>
                    <v:shape id="Скругленная соединительная линия 21" o:spid="_x0000_s1179" type="#_x0000_t40" style="position:absolute;left:30274;top:8838;width:10604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lQrsUAAADbAAAADwAAAGRycy9kb3ducmV2LnhtbESPQWsCMRSE70L/Q3gFL1KzFpR1NUpr&#10;ESy9tFoKvT02z93F5GVJ4rr+e1MoeBxm5htmue6tER350DhWMBlnIIhLpxuuFHwftk85iBCRNRrH&#10;pOBKAdarh8ESC+0u/EXdPlYiQTgUqKCOsS2kDGVNFsPYtcTJOzpvMSbpK6k9XhLcGvmcZTNpseG0&#10;UGNLm5rK0/5sFeCreWt+8tHHp99dZ2bavZ/Oo1+lho/9ywJEpD7ew//tnVaQz+HvS/oB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lQrsUAAADbAAAADwAAAAAAAAAA&#10;AAAAAAChAgAAZHJzL2Rvd25yZXYueG1sUEsFBgAAAAAEAAQA+QAAAJMDAAAAAA==&#10;" adj="-194,999269,21600" strokecolor="windowText" strokeweight=".5pt">
                      <v:stroke joinstyle="miter"/>
                    </v:shape>
                    <v:shape id="Скругленная соединительная линия 22" o:spid="_x0000_s1180" type="#_x0000_t40" style="position:absolute;left:27806;top:8777;width:10601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v7sIAAADbAAAADwAAAGRycy9kb3ducmV2LnhtbERPTWsCMRC9F/ofwgheRLMVKroapVUK&#10;Fi/WiuBt2Iy7i8lkSeK6/vvmIPT4eN+LVWeNaMmH2rGCt1EGgrhwuuZSwfH3azgFESKyRuOYFDwo&#10;wGr5+rLAXLs7/1B7iKVIIRxyVFDF2ORShqIii2HkGuLEXZy3GBP0pdQe7yncGjnOsom0WHNqqLCh&#10;dUXF9XCzCvDTbOrTdLDb++1jYt7b7+ttcFaq3+s+5iAidfFf/HRvtYJZWp++p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pv7sIAAADbAAAADwAAAAAAAAAAAAAA&#10;AAChAgAAZHJzL2Rvd25yZXYueG1sUEsFBgAAAAAEAAQA+QAAAJADAAAAAA==&#10;" adj="-194,999269,21600" strokecolor="windowText" strokeweight=".5pt">
                      <v:stroke joinstyle="miter"/>
                    </v:shape>
                    <v:shape id="Скругленная соединительная линия 23" o:spid="_x0000_s1181" type="#_x0000_t40" style="position:absolute;left:24997;top:8777;width:10601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bKdcUAAADbAAAADwAAAGRycy9kb3ducmV2LnhtbESPT2sCMRTE74LfIbxCL1KzChW7NYqt&#10;FBQv/imF3h6b193F5GVJ4rp++0YQPA4z8xtmtuisES35UDtWMBpmIIgLp2suFXwfv16mIEJE1mgc&#10;k4IrBVjM+70Z5tpdeE/tIZYiQTjkqKCKscmlDEVFFsPQNcTJ+3PeYkzSl1J7vCS4NXKcZRNpsea0&#10;UGFDnxUVp8PZKsAPs6p/poPtzq+vE/Pabk7nwa9Sz0/d8h1EpC4+wvf2Wit4G8Ht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bKdcUAAADbAAAADwAAAAAAAAAA&#10;AAAAAAChAgAAZHJzL2Rvd25yZXYueG1sUEsFBgAAAAAEAAQA+QAAAJMDAAAAAA==&#10;" adj="-194,999269,21600" strokecolor="windowText" strokeweight=".5pt">
                      <v:stroke joinstyle="miter"/>
                    </v:shape>
                    <v:shape id="Скругленная соединительная линия 24" o:spid="_x0000_s1182" type="#_x0000_t40" style="position:absolute;left:32759;top:8840;width:10601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UAsUAAADbAAAADwAAAGRycy9kb3ducmV2LnhtbESPT2sCMRTE74LfIbyCF6nZChW7NYpt&#10;ERQv/imF3h6b193F5GVJ4rp++0YQPA4z8xtmtuisES35UDtW8DLKQBAXTtdcKvg+rp6nIEJE1mgc&#10;k4IrBVjM+70Z5tpdeE/tIZYiQTjkqKCKscmlDEVFFsPINcTJ+3PeYkzSl1J7vCS4NXKcZRNpsea0&#10;UGFDnxUVp8PZKsAP81X/TIfbnV9fJ+a13ZzOw1+lBk/d8h1EpC4+wvf2Wit4G8Pt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RUAsUAAADbAAAADwAAAAAAAAAA&#10;AAAAAAChAgAAZHJzL2Rvd25yZXYueG1sUEsFBgAAAAAEAAQA+QAAAJMDAAAAAA==&#10;" adj="-194,999269,21600" strokecolor="windowText" strokeweight=".5pt">
                      <v:stroke joinstyle="miter"/>
                    </v:shape>
                    <v:line id="Прямая соединительная линия 25" o:spid="_x0000_s1183" style="position:absolute;visibility:visible;mso-wrap-style:square" from="33368,8839" to="46243,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pPO8UAAADbAAAADwAAAGRycy9kb3ducmV2LnhtbESPzWrDMBCE74W8g9hAb40cB4rjRglJ&#10;oJBDD3WcS25ba2ubWisjqf55+6pQ6HGYmW+Y3WEynRjI+daygvUqAUFcWd1yreBWvj5lIHxA1thZ&#10;JgUzeTjsFw87zLUduaDhGmoRIexzVNCE0OdS+qohg35le+LofVpnMETpaqkdjhFuOpkmybM02HJc&#10;aLCnc0PV1/XbKHjL6jEr7vf3MGYf6amsbqWbE6Uel9PxBUSgKfyH/9oXrWC7g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0pPO8UAAADbAAAADwAAAAAAAAAA&#10;AAAAAAChAgAAZHJzL2Rvd25yZXYueG1sUEsFBgAAAAAEAAQA+QAAAJMDAAAAAA==&#10;" strokecolor="windowText" strokeweight=".5pt">
                      <v:stroke joinstyle="miter"/>
                    </v:line>
                    <v:line id="Прямая соединительная линия 26" o:spid="_x0000_s1184" style="position:absolute;visibility:visible;mso-wrap-style:square" from="33043,5920" to="45913,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XT8UAAADbAAAADwAAAGRycy9kb3ducmV2LnhtbESPzWrDMBCE74W8g9hAb40cE4rjRglJ&#10;oJBDD3WcS25ba2ubWisjqf55+6pQ6HGYmW+Y3WEynRjI+daygvUqAUFcWd1yreBWvj5lIHxA1thZ&#10;JgUzeTjsFw87zLUduaDhGmoRIexzVNCE0OdS+qohg35le+LofVpnMETpaqkdjhFuOpkmybM02HJc&#10;aLCnc0PV1/XbKHjL6jEr7vf3MGYf6amsbqWbE6Uel9PxBUSgKfyH/9oXrWC7g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PXT8UAAADbAAAADwAAAAAAAAAA&#10;AAAAAAChAgAAZHJzL2Rvd25yZXYueG1sUEsFBgAAAAAEAAQA+QAAAJMDAAAAAA==&#10;" strokecolor="windowText" strokeweight=".5pt">
                      <v:stroke joinstyle="miter"/>
                    </v:line>
                    <v:line id="Прямая соединительная линия 27" o:spid="_x0000_s1185" style="position:absolute;visibility:visible;mso-wrap-style:square" from="33043,11871" to="45913,1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9y1MUAAADbAAAADwAAAGRycy9kb3ducmV2LnhtbESPzWrDMBCE74W8g9hAb40cQ4rjRglJ&#10;oJBDD3WcS25ba2ubWisjqf55+6pQ6HGYmW+Y3WEynRjI+daygvUqAUFcWd1yreBWvj5lIHxA1thZ&#10;JgUzeTjsFw87zLUduaDhGmoRIexzVNCE0OdS+qohg35le+LofVpnMETpaqkdjhFuOpkmybM02HJc&#10;aLCnc0PV1/XbKHjL6jEr7vf3MGYf6amsbqWbE6Uel9PxBUSgKfyH/9oXrWC7g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9y1MUAAADbAAAADwAAAAAAAAAA&#10;AAAAAAChAgAAZHJzL2Rvd25yZXYueG1sUEsFBgAAAAAEAAQA+QAAAJMDAAAAAA==&#10;" strokecolor="windowText" strokeweight=".5pt">
                      <v:stroke joinstyle="miter"/>
                    </v:line>
                    <v:shape id="Полилиния 28" o:spid="_x0000_s1186" style="position:absolute;left:32981;top:3594;width:899;height:2299;visibility:visible;mso-wrap-style:square;v-text-anchor:middle" coordsize="89855,229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M18MA&#10;AADbAAAADwAAAGRycy9kb3ducmV2LnhtbESPT2sCMRTE70K/Q3gFb5qth61ujSIFQeyhqC29PjbP&#10;zermZdnE/dNPbwoFj8PM/IZZrntbiZYaXzpW8DJNQBDnTpdcKPg6bSdzED4ga6wck4KBPKxXT6Ml&#10;Ztp1fKD2GAoRIewzVGBCqDMpfW7Iop+6mjh6Z9dYDFE2hdQNdhFuKzlLklRaLDkuGKzp3VB+Pd6s&#10;gu999XPh31R3ZjNcFvaD8fOVlRo/95s3EIH68Aj/t3dawSKFv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NM18MAAADbAAAADwAAAAAAAAAAAAAAAACYAgAAZHJzL2Rv&#10;d25yZXYueG1sUEsFBgAAAAAEAAQA9QAAAIgDAAAAAA==&#10;" path="m89855,l,229921e" filled="f" strokecolor="windowText" strokeweight=".5pt">
                      <v:stroke joinstyle="miter"/>
                      <v:path arrowok="t" o:connecttype="custom" o:connectlocs="89855,0;0,229921" o:connectangles="0,0"/>
                    </v:shape>
                    <v:shape id="Полилиния 29" o:spid="_x0000_s1187" style="position:absolute;left:33933;top:3594;width:9989;height:10412;visibility:visible;mso-wrap-style:square;v-text-anchor:middle" coordsize="998969,104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5q3sUA&#10;AADbAAAADwAAAGRycy9kb3ducmV2LnhtbESPQWsCMRSE70L/Q3gFb5ptsVa3RilKoYqXqoi9PTav&#10;m9XNy7JJ3fXfG0HwOMzMN8xk1tpSnKn2hWMFL/0EBHHmdMG5gt32qzcC4QOyxtIxKbiQh9n0qTPB&#10;VLuGf+i8CbmIEPYpKjAhVKmUPjNk0fddRRy9P1dbDFHWudQ1NhFuS/maJENpseC4YLCiuaHstPm3&#10;Cg7WurfLfD9sjoN1ML/5YtUuF0p1n9vPDxCB2vAI39vfWsH4HW5f4g+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mrexQAAANsAAAAPAAAAAAAAAAAAAAAAAJgCAABkcnMv&#10;ZG93bnJldi54bWxQSwUGAAAAAAQABAD1AAAAigMAAAAA&#10;" path="m,c159667,73337,319335,146674,443986,232564v124651,85890,221113,184554,303920,282777c830713,613564,898984,734251,940828,821903v41844,87652,49992,153501,58141,219350e" filled="f" strokecolor="windowText" strokeweight=".5pt">
                      <v:stroke joinstyle="miter"/>
                      <v:path arrowok="t" o:connecttype="custom" o:connectlocs="0,0;443986,232564;747906,515341;940828,821903;998969,1041253" o:connectangles="0,0,0,0,0"/>
                    </v:shape>
                    <v:shape id="Полилиния 30" o:spid="_x0000_s1188" style="position:absolute;left:32981;top:5946;width:6211;height:8087;visibility:visible;mso-wrap-style:square;v-text-anchor:middle" coordsize="621052,808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JdMAA&#10;AADbAAAADwAAAGRycy9kb3ducmV2LnhtbERPTYvCMBC9C/6HMII3TRUUrUaRhWX3sAhWF/Y4NGNb&#10;bCahiZr115uD4PHxvtfbaFpxo843lhVMxhkI4tLqhisFp+PnaAHCB2SNrWVS8E8etpt+b425tnc+&#10;0K0IlUgh7HNUUIfgcil9WZNBP7aOOHFn2xkMCXaV1B3eU7hp5TTL5tJgw6mhRkcfNZWX4moUxNPP&#10;4WtpfkkX1c7Fmds3f4+9UsNB3K1ABIrhLX65v7WCZRqbvq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DJdMAAAADbAAAADwAAAAAAAAAAAAAAAACYAgAAZHJzL2Rvd25y&#10;ZXYueG1sUEsFBgAAAAAEAAQA9QAAAIUDAAAAAA==&#10;" path="m,c112759,94699,225518,189399,314491,288062v88973,98663,168257,217148,219350,303919c584934,678752,602993,743720,621052,808689e" filled="f" strokecolor="windowText" strokeweight=".5pt">
                      <v:stroke joinstyle="miter"/>
                      <v:path arrowok="t" o:connecttype="custom" o:connectlocs="0,0;314491,288062;533841,591981;621052,808689" o:connectangles="0,0,0,0"/>
                    </v:shape>
                    <v:shape id="Полилиния 31" o:spid="_x0000_s1189" style="position:absolute;left:33008;top:3647;width:6052;height:8219;visibility:visible;mso-wrap-style:square;v-text-anchor:middle" coordsize="605196,821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sKMQA&#10;AADbAAAADwAAAGRycy9kb3ducmV2LnhtbESPQWvCQBSE70L/w/IKvekmPRSTuooWLFJPjR48PrKv&#10;SUz2bZrdJtt/3y0IHoeZ+YZZbYLpxEiDaywrSBcJCOLS6oYrBefTfr4E4Tyyxs4yKfglB5v1w2yF&#10;ubYTf9JY+EpECLscFdTe97mUrqzJoFvYnjh6X3Yw6KMcKqkHnCLcdPI5SV6kwYbjQo09vdVUtsWP&#10;UTDytX3/mBzvv09jOKaXcD3InVJPj2H7CsJT8PfwrX3QCrIM/r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rCjEAAAA2wAAAA8AAAAAAAAAAAAAAAAAmAIAAGRycy9k&#10;b3ducmV2LnhtbFBLBQYAAAAABAAEAPUAAACJAwAAAAA=&#10;" path="m605196,v-9911,69152,-19822,138305,-68713,224635c487592,310966,401262,418438,311848,517983,222434,617528,,821902,,821902r,e" filled="f" strokecolor="windowText" strokeweight=".5pt">
                      <v:stroke joinstyle="miter"/>
                      <v:path arrowok="t" o:connecttype="custom" o:connectlocs="605196,0;536483,224635;311848,517983;0,821902;0,821902" o:connectangles="0,0,0,0,0"/>
                    </v:shape>
                    <v:shape id="Полилиния 32" o:spid="_x0000_s1190" style="position:absolute;left:39139;top:3647;width:7056;height:5153;visibility:visible;mso-wrap-style:square;v-text-anchor:middle" coordsize="705621,515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oSJ8QA&#10;AADcAAAADwAAAGRycy9kb3ducmV2LnhtbESPQW/CMAyF70j7D5EncYN0O1RTR0BTu2m7UhDsaDWm&#10;rWicrgm0/ffzYdJutt7ze583u8l16k5DaD0beFonoIgrb1uuDRwPH6sXUCEiW+w8k4GZAuy2D4sN&#10;ZtaPvKd7GWslIRwyNNDE2Gdah6ohh2Hte2LRLn5wGGUdam0HHCXcdfo5SVLtsGVpaLCnvKHqWt6c&#10;gYLSrj+n39f38lKeivr2k3/OaMzycXp7BRVpiv/mv+svK/iJ4MszMoH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qEifEAAAA3AAAAA8AAAAAAAAAAAAAAAAAmAIAAGRycy9k&#10;b3ducmV2LnhtbFBLBQYAAAAABAAEAPUAAACJAwAAAAA=&#10;" path="m,c149977,69372,299955,138745,417558,224635v117604,85890,202833,188298,288063,290706e" filled="f" strokecolor="windowText" strokeweight=".5pt">
                      <v:stroke joinstyle="miter"/>
                      <v:path arrowok="t" o:connecttype="custom" o:connectlocs="0,0;417558,224635;705621,515341" o:connectangles="0,0,0"/>
                    </v:shape>
                    <v:shape id="Полилиния 33" o:spid="_x0000_s1191" style="position:absolute;left:33853;top:3594;width:10017;height:10465;visibility:visible;mso-wrap-style:square;v-text-anchor:middle" coordsize="1001612,1046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jKMQA&#10;AADcAAAADwAAAGRycy9kb3ducmV2LnhtbERPTWvCQBC9C/0PyxR6kWZjodJEV2kFQS/FRnvwNmSn&#10;2dDsbMiuSfz33YLgbR7vc5br0Taip87XjhXMkhQEcel0zZWC03H7/AbCB2SNjWNScCUP69XDZIm5&#10;dgN/UV+ESsQQ9jkqMCG0uZS+NGTRJ64ljtyP6yyGCLtK6g6HGG4b+ZKmc2mx5thgsKWNofK3uFgF&#10;vp8erkP2vd2H1/7TnI7ZR3vWSj09ju8LEIHGcBff3Dsd56cz+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94yjEAAAA3AAAAA8AAAAAAAAAAAAAAAAAmAIAAGRycy9k&#10;b3ducmV2LnhtbFBLBQYAAAAABAAEAPUAAACJAwAAAAA=&#10;" path="m1001612,v-8589,72456,-17178,144912,-58141,232564c902508,320216,838641,427248,755834,525912,673027,624576,572601,737775,446629,824546,320657,911317,160328,978928,,1046539e" filled="f" strokecolor="windowText" strokeweight=".5pt">
                      <v:stroke joinstyle="miter"/>
                      <v:path arrowok="t" o:connecttype="custom" o:connectlocs="1001612,0;943471,232564;755834,525912;446629,824546;0,1046539" o:connectangles="0,0,0,0,0"/>
                    </v:shape>
                    <v:shape id="Полилиния 34" o:spid="_x0000_s1192" style="position:absolute;left:32955;top:11839;width:872;height:2220;visibility:visible;mso-wrap-style:square;v-text-anchor:middle" coordsize="87211,221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u0FcIA&#10;AADcAAAADwAAAGRycy9kb3ducmV2LnhtbERP32vCMBB+F/Y/hBvsTZMVJqMai4wNt5fJqsgej+bW&#10;FptLSaKt/70ZCL7dx/fzlsVoO3EmH1rHGp5nCgRx5UzLtYb97mP6CiJEZIOdY9JwoQDF6mGyxNy4&#10;gX/oXMZapBAOOWpoYuxzKUPVkMUwcz1x4v6ctxgT9LU0HocUbjuZKTWXFltODQ329NZQdSxPVsPL&#10;/HQI23e1+dqG+rf8jjz43Ubrp8dxvQARaYx38c39adJ8lcH/M+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7QVwgAAANwAAAAPAAAAAAAAAAAAAAAAAJgCAABkcnMvZG93&#10;bnJldi54bWxQSwUGAAAAAAQABAD1AAAAhwMAAAAA&#10;" path="m,l87211,221993e" filled="f" strokecolor="windowText" strokeweight=".5pt">
                      <v:stroke joinstyle="miter"/>
                      <v:path arrowok="t" o:connecttype="custom" o:connectlocs="0,0;87211,221993" o:connectangles="0,0"/>
                    </v:shape>
                    <v:shape id="Полилиния 35" o:spid="_x0000_s1193" style="position:absolute;left:39245;top:8853;width:6897;height:5180;visibility:visible;mso-wrap-style:square;v-text-anchor:middle" coordsize="689764,517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3o68IA&#10;AADcAAAADwAAAGRycy9kb3ducmV2LnhtbERPTWvCQBC9C/0PyxR6040tSI1uQigNtDerHjwOu2MS&#10;zc6m2Y3Gf+8Khd7m8T5nnY+2FRfqfeNYwXyWgCDWzjRcKdjvyuk7CB+QDbaOScGNPOTZ02SNqXFX&#10;/qHLNlQihrBPUUEdQpdK6XVNFv3MdcSRO7reYoiwr6Tp8RrDbStfk2QhLTYcG2rs6KMmfd4OVsGx&#10;pO/i98Sbbjh8aqOL21AuG6VensdiBSLQGP7Ff+4vE+cnb/B4Jl4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zejrwgAAANwAAAAPAAAAAAAAAAAAAAAAAJgCAABkcnMvZG93&#10;bnJldi54bWxQSwUGAAAAAAQABAD1AAAAhwMAAAAA&#10;" path="m689764,c607177,110115,524591,220231,409630,306562,294669,392893,147334,455438,,517984e" filled="f" strokecolor="windowText" strokeweight=".5pt">
                      <v:stroke joinstyle="miter"/>
                      <v:path arrowok="t" o:connecttype="custom" o:connectlocs="689764,0;409630,306562;0,517984" o:connectangles="0,0,0"/>
                    </v:shape>
                  </v:group>
                  <v:shape id="Цилиндр 6" o:spid="_x0000_s1194" type="#_x0000_t22" style="position:absolute;left:43407;top:2147;width:8204;height:1470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xM8EA&#10;AADcAAAADwAAAGRycy9kb3ducmV2LnhtbERPTWuDQBC9B/Iflgn0luwamjZYVwmCkGOa9OJt6k5V&#10;6s6Ku43233cLhd7m8T4nKxY7iDtNvnesIdkpEMSNMz23Gt5u1fYIwgdkg4Nj0vBNHop8vcowNW7m&#10;V7pfQytiCPsUNXQhjKmUvunIot+5kThyH26yGCKcWmkmnGO4HeReqSdpsefY0OFIZUfN5/XLalDj&#10;8XyZ58uBn+u6vL1XAx18ovXDZjm9gAi0hH/xn/ts4nz1CL/PxAt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ncTPBAAAA3AAAAA8AAAAAAAAAAAAAAAAAmAIAAGRycy9kb3du&#10;cmV2LnhtbFBLBQYAAAAABAAEAPUAAACGAwAAAAA=&#10;" adj="6041" fillcolor="window" strokecolor="windowText" strokeweight="1pt">
                    <v:stroke joinstyle="miter"/>
                  </v:shape>
                  <v:line id="Прямая соединительная линия 7" o:spid="_x0000_s1195" style="position:absolute;visibility:visible;mso-wrap-style:square" from="44454,9502" to="54864,9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kxhcIAAADcAAAADwAAAGRycy9kb3ducmV2LnhtbERPTYvCMBC9L/gfwgje1kTBpXSNooKw&#10;hz2s1ou32WZsi82kJNHWf79ZELzN433Ocj3YVtzJh8axhtlUgSAunWm40nAq9u8ZiBCRDbaOScOD&#10;AqxXo7cl5sb1fKD7MVYihXDIUUMdY5dLGcqaLIap64gTd3HeYkzQV9J47FO4beVcqQ9pseHUUGNH&#10;u5rK6/FmNXxnVZ8dzuef2Ge/821Rngr/UFpPxsPmE0SkIb7ET/eXSfPVAv6fS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kxhcIAAADcAAAADwAAAAAAAAAAAAAA&#10;AAChAgAAZHJzL2Rvd25yZXYueG1sUEsFBgAAAAAEAAQA+QAAAJADAAAAAA==&#10;" strokecolor="windowText" strokeweight=".5pt">
                    <v:stroke joinstyle="miter"/>
                  </v:line>
                  <v:line id="Прямая соединительная линия 8" o:spid="_x0000_s1196" style="position:absolute;visibility:visible;mso-wrap-style:square" from="44191,7244" to="54596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v8sEAAADcAAAADwAAAGRycy9kb3ducmV2LnhtbERPTYvCMBC9C/6HMII3TfQgpWsUFYQ9&#10;7EGtF2+zzdgWm0lJoq3/frOwsLd5vM9Zbwfbihf50DjWsJgrEMSlMw1XGq7FcZaBCBHZYOuYNLwp&#10;wHYzHq0xN67nM70usRIphEOOGuoYu1zKUNZkMcxdR5y4u/MWY4K+ksZjn8JtK5dKraTFhlNDjR0d&#10;aiofl6fV8JVVfXa+3U6xz76X+6K8Fv6ttJ5Oht0HiEhD/Bf/uT9Nmq9W8PtMu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6/ywQAAANwAAAAPAAAAAAAAAAAAAAAA&#10;AKECAABkcnMvZG93bnJldi54bWxQSwUGAAAAAAQABAD5AAAAjwMAAAAA&#10;" strokecolor="windowText" strokeweight=".5pt">
                    <v:stroke joinstyle="miter"/>
                  </v:line>
                  <v:line id="Прямая соединительная линия 9" o:spid="_x0000_s1197" style="position:absolute;visibility:visible;mso-wrap-style:square" from="44191,11848" to="54596,1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cKacIAAADcAAAADwAAAGRycy9kb3ducmV2LnhtbERPPW/CMBDdK/EfrENiKzYMNEoxCJCQ&#10;OnQohIXtGh9JRHyObEPCv68rIbHd0/u85XqwrbiTD41jDbOpAkFcOtNwpeFU7N8zECEiG2wdk4YH&#10;BVivRm9LzI3r+UD3Y6xECuGQo4Y6xi6XMpQ1WQxT1xEn7uK8xZigr6Tx2Kdw28q5UgtpseHUUGNH&#10;u5rK6/FmNXxnVZ8dzuef2Ge/821Rngr/UFpPxsPmE0SkIb7ET/eXSfPVB/w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cKacIAAADcAAAADwAAAAAAAAAAAAAA&#10;AAChAgAAZHJzL2Rvd25yZXYueG1sUEsFBgAAAAAEAAQA+QAAAJADAAAAAA==&#10;" strokecolor="windowText" strokeweight=".5pt">
                    <v:stroke joinstyle="miter"/>
                  </v:line>
                  <v:shape id="Полилиния 10" o:spid="_x0000_s1198" style="position:absolute;left:44141;top:5444;width:727;height:1779;visibility:visible;mso-wrap-style:square;v-text-anchor:middle" coordsize="89855,229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nxsUA&#10;AADcAAAADwAAAGRycy9kb3ducmV2LnhtbESPT2vCQBDF7wW/wzKCt7qxB1ujq4gglHoo9Q9eh+yY&#10;jWZnQ3ZrYj9951DobYb35r3fLFa9r9Wd2lgFNjAZZ6CIi2ArLg0cD9vnN1AxIVusA5OBB0VYLQdP&#10;C8xt6PiL7vtUKgnhmKMBl1KTax0LRx7jODTEol1C6zHJ2pbatthJuK/1S5ZNtceKpcFhQxtHxW3/&#10;7Q2cPurzlX+mtnPrx3Xmd4yfr2zMaNiv56AS9enf/Hf9bgU/E1p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OfGxQAAANwAAAAPAAAAAAAAAAAAAAAAAJgCAABkcnMv&#10;ZG93bnJldi54bWxQSwUGAAAAAAQABAD1AAAAigMAAAAA&#10;" path="m89855,l,229921e" filled="f" strokecolor="windowText" strokeweight=".5pt">
                    <v:stroke joinstyle="miter"/>
                    <v:path arrowok="t" o:connecttype="custom" o:connectlocs="72650,0;0,177891" o:connectangles="0,0"/>
                  </v:shape>
                  <v:shape id="Полилиния 11" o:spid="_x0000_s1199" style="position:absolute;left:44910;top:5444;width:8077;height:8056;visibility:visible;mso-wrap-style:square;v-text-anchor:middle" coordsize="998969,104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Y1cMA&#10;AADcAAAADwAAAGRycy9kb3ducmV2LnhtbERPTWvCQBC9C/0PywjedKOotKmbIIrQSi/aUtrbkB2z&#10;sdnZkF1N/PfdQsHbPN7nrPLe1uJKra8cK5hOEhDEhdMVlwo+3nfjRxA+IGusHZOCG3nIs4fBClPt&#10;Oj7Q9RhKEUPYp6jAhNCkUvrCkEU/cQ1x5E6utRgibEupW+xiuK3lLEmW0mLFscFgQxtDxc/xYhV8&#10;WesWt83nsjvP34L5Lrf7/nWr1GjYr59BBOrDXfzvftFxfvIEf8/EC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Y1cMAAADcAAAADwAAAAAAAAAAAAAAAACYAgAAZHJzL2Rv&#10;d25yZXYueG1sUEsFBgAAAAAEAAQA9QAAAIgDAAAAAA==&#10;" path="m,c159667,73337,319335,146674,443986,232564v124651,85890,221113,184554,303920,282777c830713,613564,898984,734251,940828,821903v41844,87652,49992,153501,58141,219350e" filled="f" strokecolor="windowText" strokeweight=".5pt">
                    <v:stroke joinstyle="miter"/>
                    <v:path arrowok="t" o:connecttype="custom" o:connectlocs="0,0;358975,179935;604703,398721;760686,635908;807695,805620" o:connectangles="0,0,0,0,0"/>
                  </v:shape>
                  <v:shape id="Полилиния 12" o:spid="_x0000_s1200" style="position:absolute;left:44141;top:7264;width:5021;height:6257;visibility:visible;mso-wrap-style:square;v-text-anchor:middle" coordsize="621052,808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uIgsUA&#10;AADcAAAADwAAAGRycy9kb3ducmV2LnhtbESPQWsCMRCF74X+hzAFbzVrwWK3RpFC0YMIrhZ6HDbj&#10;7uJmEjapxv76zqHgbYb35r1v5svsenWhIXaeDUzGBSji2tuOGwPHw+fzDFRMyBZ7z2TgRhGWi8eH&#10;OZbWX3lPlyo1SkI4lmigTSmUWse6JYdx7AOxaCc/OEyyDo22A14l3PX6pShetcOOpaHFQB8t1efq&#10;xxnIx+1+/ea+yFbNKuRp2HXfvztjRk959Q4qUU538//1xgr+RPDlGZ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4iCxQAAANwAAAAPAAAAAAAAAAAAAAAAAJgCAABkcnMv&#10;ZG93bnJldi54bWxQSwUGAAAAAAQABAD1AAAAigMAAAAA&#10;" path="m,c112759,94699,225518,189399,314491,288062v88973,98663,168257,217148,219350,303919c584934,678752,602993,743720,621052,808689e" filled="f" strokecolor="windowText" strokeweight=".5pt">
                    <v:stroke joinstyle="miter"/>
                    <v:path arrowok="t" o:connecttype="custom" o:connectlocs="0,0;254275,222874;431625,458017;502138,625685" o:connectangles="0,0,0,0"/>
                  </v:shape>
                  <v:shape id="Полилиния 13" o:spid="_x0000_s1201" style="position:absolute;left:44162;top:5485;width:4894;height:6359;visibility:visible;mso-wrap-style:square;v-text-anchor:middle" coordsize="605196,821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FOcEA&#10;AADcAAAADwAAAGRycy9kb3ducmV2LnhtbERPS4vCMBC+C/sfwix407QeRLpG0QVF1pOPg8ehmW2r&#10;zaTbZNv4740geJuP7znzZTC16Kh1lWUF6TgBQZxbXXGh4HzajGYgnEfWWFsmBXdysFx8DOaYadvz&#10;gbqjL0QMYZehgtL7JpPS5SUZdGPbEEfu17YGfYRtIXWLfQw3tZwkyVQarDg2lNjQd0n57fhvFHR8&#10;vW1/esebv1MX9uklXHdyrdTwM6y+QHgK/i1+uXc6zk9TeD4TL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yhTnBAAAA3AAAAA8AAAAAAAAAAAAAAAAAmAIAAGRycy9kb3du&#10;cmV2LnhtbFBLBQYAAAAABAAEAPUAAACGAwAAAAA=&#10;" path="m605196,v-9911,69152,-19822,138305,-68713,224635c487592,310966,401262,418438,311848,517983,222434,617528,,821902,,821902r,e" filled="f" strokecolor="windowText" strokeweight=".5pt">
                    <v:stroke joinstyle="miter"/>
                    <v:path arrowok="t" o:connecttype="custom" o:connectlocs="489318,0;433762,173801;252138,400765;0,635908;0,635908" o:connectangles="0,0,0,0,0"/>
                  </v:shape>
                  <v:shape id="Полилиния 14" o:spid="_x0000_s1202" style="position:absolute;left:49120;top:5485;width:5705;height:3987;visibility:visible;mso-wrap-style:square;v-text-anchor:middle" coordsize="705621,515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/Fr8A&#10;AADcAAAADwAAAGRycy9kb3ducmV2LnhtbERPTYvCMBC9C/6HMII3TfVQpDaKqMt6tSvqcWjGtthM&#10;ahO1/nsjLHibx/ucdNmZWjyodZVlBZNxBII4t7riQsHh72c0A+E8ssbaMil4kYPlot9LMdH2yXt6&#10;ZL4QIYRdggpK75tESpeXZNCNbUMcuIttDfoA20LqFp8h3NRyGkWxNFhxaCixoXVJ+TW7GwUbiuvm&#10;FJ+v2+ySHTfF/bb+faFSw0G3moPw1Pmv+N+902H+ZAqfZ8IF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7b8WvwAAANwAAAAPAAAAAAAAAAAAAAAAAJgCAABkcnMvZG93bnJl&#10;di54bWxQSwUGAAAAAAQABAD1AAAAhAMAAAAA&#10;" path="m,c149977,69372,299955,138745,417558,224635v117604,85890,202833,188298,288063,290706e" filled="f" strokecolor="windowText" strokeweight=".5pt">
                    <v:stroke joinstyle="miter"/>
                    <v:path arrowok="t" o:connecttype="custom" o:connectlocs="0,0;337607,173801;570514,398721" o:connectangles="0,0,0"/>
                  </v:shape>
                  <v:shape id="Полилиния 15" o:spid="_x0000_s1203" style="position:absolute;left:44846;top:5444;width:8098;height:8097;visibility:visible;mso-wrap-style:square;v-text-anchor:middle" coordsize="1001612,1046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OGcQA&#10;AADcAAAADwAAAGRycy9kb3ducmV2LnhtbERPTWvCQBC9C/0PyxR6Ed1YaTGpq7QFwV6K1XjwNmSn&#10;2dDsbMiuSfz3bkHwNo/3Ocv1YGvRUesrxwpm0wQEceF0xaWC/LCZLED4gKyxdkwKLuRhvXoYLTHT&#10;rucf6vahFDGEfYYKTAhNJqUvDFn0U9cQR+7XtRZDhG0pdYt9DLe1fE6SV2mx4thgsKFPQ8Xf/mwV&#10;+G68u/TpcfMVXrpvkx/Sj+aklXp6HN7fQAQawl18c291nD+bw/8z8QK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6ThnEAAAA3AAAAA8AAAAAAAAAAAAAAAAAmAIAAGRycy9k&#10;b3ducmV2LnhtbFBLBQYAAAAABAAEAPUAAACJAwAAAAA=&#10;" path="m1001612,v-8589,72456,-17178,144912,-58141,232564c902508,320216,838641,427248,755834,525912,673027,624576,572601,737775,446629,824546,320657,911317,160328,978928,,1046539e" filled="f" strokecolor="windowText" strokeweight=".5pt">
                    <v:stroke joinstyle="miter"/>
                    <v:path arrowok="t" o:connecttype="custom" o:connectlocs="809831,0;762822,179935;611113,406899;361112,637953;0,809709" o:connectangles="0,0,0,0,0"/>
                  </v:shape>
                  <v:shape id="Полилиния 16" o:spid="_x0000_s1204" style="position:absolute;left:44120;top:11824;width:705;height:1717;visibility:visible;mso-wrap-style:square;v-text-anchor:middle" coordsize="87211,221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fJ8IA&#10;AADcAAAADwAAAGRycy9kb3ducmV2LnhtbERPTWvCQBC9C/0PyxR6042lFYluQikt1kvFKOJxyI5J&#10;MDsbdlcT/323IHibx/ucZT6YVlzJ+caygukkAUFcWt1wpWC/+x7PQfiArLG1TApu5CHPnkZLTLXt&#10;eUvXIlQihrBPUUEdQpdK6cuaDPqJ7Ygjd7LOYIjQVVI77GO4aeVrksykwYZjQ40dfdZUnouLUfA+&#10;uxz85itZrTe+Oha/gXu3Wyn18jx8LEAEGsJDfHf/6Dh/+gb/z8QL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x8nwgAAANwAAAAPAAAAAAAAAAAAAAAAAJgCAABkcnMvZG93&#10;bnJldi54bWxQSwUGAAAAAAQABAD1AAAAhwMAAAAA&#10;" path="m,l87211,221993e" filled="f" strokecolor="windowText" strokeweight=".5pt">
                    <v:stroke joinstyle="miter"/>
                    <v:path arrowok="t" o:connecttype="custom" o:connectlocs="0,0;70513,171757" o:connectangles="0,0"/>
                  </v:shape>
                  <v:shape id="Полилиния 17" o:spid="_x0000_s1205" style="position:absolute;left:49205;top:9513;width:5577;height:4008;visibility:visible;mso-wrap-style:square;v-text-anchor:middle" coordsize="689764,517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D2cEA&#10;AADcAAAADwAAAGRycy9kb3ducmV2LnhtbERPS4vCMBC+C/sfwix401RhZbcapSwW1puPPXgckrGt&#10;NpNuk2r990YQ9jYf33MWq97W4kqtrxwrmIwTEMTamYoLBb+HfPQJwgdkg7VjUnAnD6vl22CBqXE3&#10;3tF1HwoRQ9inqKAMoUml9Loki37sGuLInVxrMUTYFtK0eIvhtpbTJJlJixXHhhIb+i5JX/adVXDK&#10;aZP9nXnbdMe1Njq7d/lXpdTwvc/mIAL14V/8cv+YOH/yAc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xQ9nBAAAA3AAAAA8AAAAAAAAAAAAAAAAAmAIAAGRycy9kb3du&#10;cmV2LnhtbFBLBQYAAAAABAAEAPUAAACGAwAAAAA=&#10;" path="m689764,c607177,110115,524591,220231,409630,306562,294669,392893,147334,455438,,517984e" filled="f" strokecolor="windowText" strokeweight=".5pt">
                    <v:stroke joinstyle="miter"/>
                    <v:path arrowok="t" o:connecttype="custom" o:connectlocs="557694,0;331198,237188;0,400766" o:connectangles="0,0,0"/>
                  </v:shape>
                  <v:shape id="Прямая со стрелкой 18" o:spid="_x0000_s1206" type="#_x0000_t32" style="position:absolute;left:15668;top:9566;width:3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7OcEAAADcAAAADwAAAGRycy9kb3ducmV2LnhtbERPS2sCMRC+C/6HMEIvotntQdrVKD6w&#10;7bVW8Dpuxs3iZhI2cXf775tCobf5+J6z2gy2ER21oXasIJ9nIIhLp2uuFJy/jrMXECEia2wck4Jv&#10;CrBZj0crLLTr+ZO6U6xECuFQoAIToy+kDKUhi2HuPHHibq61GBNsK6lb7FO4beRzli2kxZpTg0FP&#10;e0Pl/fSwCrIrdpfDazVwmRs/3fm3e/9ulXqaDNsliEhD/Bf/uT90mp8v4PeZd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ofs5wQAAANwAAAAPAAAAAAAAAAAAAAAA&#10;AKECAABkcnMvZG93bnJldi54bWxQSwUGAAAAAAQABAD5AAAAjwMAAAAA&#10;" strokecolor="windowText" strokeweight="1.5pt">
                    <v:stroke endarrow="open" joinstyle="miter"/>
                  </v:shape>
                  <v:shape id="Прямая со стрелкой 19" o:spid="_x0000_s1207" type="#_x0000_t32" style="position:absolute;left:36009;top:9595;width:3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eosEAAADcAAAADwAAAGRycy9kb3ducmV2LnhtbERPyW7CMBC9I/EP1iBxqYqTHrqkGASt&#10;oFwLSFyHeBpHxGMrdpPw93UlJG7z9NaZLwfbiI7aUDtWkM8yEMSl0zVXCo6HzeMriBCRNTaOScGV&#10;AiwX49EcC+16/qZuHyuRQjgUqMDE6AspQ2nIYpg5T5y4H9dajAm2ldQt9incNvIpy56lxZpTg0FP&#10;H4bKy/7XKsjO2J0+36qBy9z4h7XfXvovq9R0MqzeQUQa4l18c+90mp+/wP8z6QK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7V6iwQAAANwAAAAPAAAAAAAAAAAAAAAA&#10;AKECAABkcnMvZG93bnJldi54bWxQSwUGAAAAAAQABAD5AAAAjwMAAAAA&#10;" strokecolor="windowText" strokeweight="1.5pt">
                    <v:stroke endarrow="open" joinstyle="miter"/>
                  </v:shape>
                </v:group>
                <v:shape id="Поле 481" o:spid="_x0000_s1208" type="#_x0000_t202" style="position:absolute;left:850;top:12159;width:53746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aSMYA&#10;AADcAAAADwAAAGRycy9kb3ducmV2LnhtbESPQUvDQBCF74L/YRmht3ZTD0XSbouIYgsNbaPgdciO&#10;STQ7G3a3Teyvdw6Ctxnem/e+WW1G16kLhdh6NjCfZaCIK29brg28v71MH0DFhGyx80wGfijCZn17&#10;s8Lc+oFPdClTrSSEY44GmpT6XOtYNeQwznxPLNqnDw6TrKHWNuAg4a7T91m20A5bloYGe3pqqPou&#10;z87Ax1C+hsNu93Xst8X1cC2LPT0XxkzuxsclqERj+jf/XW+t4M+FVp6RC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PaSMYAAADcAAAADwAAAAAAAAAAAAAAAACYAgAAZHJz&#10;L2Rvd25yZXYueG1sUEsFBgAAAAAEAAQA9QAAAIsDAAAAAA==&#10;" fillcolor="window" stroked="f" strokeweight=".5pt">
                  <v:textbox>
                    <w:txbxContent>
                      <w:p w:rsidR="007C5030" w:rsidRPr="00D42ECA" w:rsidRDefault="007C5030" w:rsidP="007C5030"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 w:rsidRPr="00D42ECA">
                          <w:rPr>
                            <w:i/>
                            <w:sz w:val="18"/>
                          </w:rPr>
                          <w:t>Укрупнение триангуляции на поверхности цилиндра.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5030" w:rsidRPr="000F1E0E" w:rsidRDefault="007C5030" w:rsidP="000F1E0E">
      <w:pPr>
        <w:ind w:firstLine="624"/>
        <w:jc w:val="both"/>
        <w:rPr>
          <w:b/>
          <w:sz w:val="20"/>
          <w:szCs w:val="20"/>
        </w:rPr>
      </w:pPr>
    </w:p>
    <w:p w:rsidR="000F1E0E" w:rsidRPr="000F1E0E" w:rsidRDefault="000F1E0E" w:rsidP="000F1E0E">
      <w:pPr>
        <w:ind w:firstLine="624"/>
        <w:jc w:val="both"/>
        <w:rPr>
          <w:b/>
          <w:sz w:val="20"/>
          <w:szCs w:val="20"/>
        </w:rPr>
      </w:pPr>
      <w:r w:rsidRPr="000F1E0E">
        <w:rPr>
          <w:b/>
          <w:sz w:val="20"/>
          <w:szCs w:val="20"/>
        </w:rPr>
        <w:t xml:space="preserve">Теорема о локальном укрупнении триангуляции на поверхности тора. 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Триангуляция на поверхности тора является локально укрупняемой тогда и только тогда, когда количество квадратов ₭, расположенных вдоль образующей </w:t>
      </w:r>
      <w:proofErr w:type="gramStart"/>
      <w:r w:rsidRPr="000F1E0E">
        <w:rPr>
          <w:sz w:val="20"/>
          <w:szCs w:val="20"/>
        </w:rPr>
        <w:t xml:space="preserve">цилиндра </w:t>
      </w:r>
      <w:r w:rsidRPr="000F1E0E">
        <w:rPr>
          <w:position w:val="-4"/>
          <w:sz w:val="20"/>
          <w:szCs w:val="20"/>
        </w:rPr>
        <w:object w:dxaOrig="279" w:dyaOrig="260">
          <v:shape id="_x0000_i1034" type="#_x0000_t75" style="width:14.4pt;height:13.2pt" o:ole="">
            <v:imagedata r:id="rId8" o:title=""/>
          </v:shape>
          <o:OLEObject Type="Embed" ProgID="Equation.DSMT4" ShapeID="_x0000_i1034" DrawAspect="Content" ObjectID="_1574834359" r:id="rId28"/>
        </w:object>
      </w:r>
      <w:r w:rsidRPr="000F1E0E">
        <w:rPr>
          <w:sz w:val="20"/>
          <w:szCs w:val="20"/>
        </w:rPr>
        <w:t>,</w:t>
      </w:r>
      <w:proofErr w:type="gramEnd"/>
      <w:r w:rsidRPr="000F1E0E">
        <w:rPr>
          <w:sz w:val="20"/>
          <w:szCs w:val="20"/>
        </w:rPr>
        <w:t xml:space="preserve"> из  которого свёрнут тор, - чётное число.</w:t>
      </w:r>
    </w:p>
    <w:p w:rsidR="000F1E0E" w:rsidRPr="000F1E0E" w:rsidRDefault="000F1E0E" w:rsidP="000F1E0E">
      <w:pPr>
        <w:ind w:firstLine="624"/>
        <w:jc w:val="both"/>
        <w:rPr>
          <w:b/>
          <w:sz w:val="20"/>
          <w:szCs w:val="20"/>
        </w:rPr>
      </w:pPr>
      <w:r w:rsidRPr="000F1E0E">
        <w:rPr>
          <w:b/>
          <w:sz w:val="20"/>
          <w:szCs w:val="20"/>
        </w:rPr>
        <w:t>Доказательство.</w:t>
      </w:r>
    </w:p>
    <w:p w:rsidR="000F1E0E" w:rsidRPr="000F1E0E" w:rsidRDefault="000F1E0E" w:rsidP="000F1E0E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Аналогично предыдущей теореме, если триангуляция на поверхности тора укрупняема, то по Лемме количество квадратов ₭, лежащих вдоль образующей </w:t>
      </w:r>
      <w:proofErr w:type="gramStart"/>
      <w:r w:rsidRPr="000F1E0E">
        <w:rPr>
          <w:sz w:val="20"/>
          <w:szCs w:val="20"/>
        </w:rPr>
        <w:t xml:space="preserve">цилиндра </w:t>
      </w:r>
      <w:r w:rsidRPr="000F1E0E">
        <w:rPr>
          <w:position w:val="-4"/>
          <w:sz w:val="20"/>
          <w:szCs w:val="20"/>
        </w:rPr>
        <w:object w:dxaOrig="279" w:dyaOrig="260">
          <v:shape id="_x0000_i1035" type="#_x0000_t75" style="width:14.4pt;height:13.2pt" o:ole="">
            <v:imagedata r:id="rId8" o:title=""/>
          </v:shape>
          <o:OLEObject Type="Embed" ProgID="Equation.DSMT4" ShapeID="_x0000_i1035" DrawAspect="Content" ObjectID="_1574834360" r:id="rId29"/>
        </w:object>
      </w:r>
      <w:r w:rsidRPr="000F1E0E">
        <w:rPr>
          <w:sz w:val="20"/>
          <w:szCs w:val="20"/>
        </w:rPr>
        <w:t>,</w:t>
      </w:r>
      <w:proofErr w:type="gramEnd"/>
      <w:r w:rsidRPr="000F1E0E">
        <w:rPr>
          <w:sz w:val="20"/>
          <w:szCs w:val="20"/>
        </w:rPr>
        <w:t xml:space="preserve"> чётно.</w:t>
      </w:r>
    </w:p>
    <w:p w:rsidR="000F1E0E" w:rsidRPr="007C5030" w:rsidRDefault="000F1E0E" w:rsidP="007C5030">
      <w:pPr>
        <w:ind w:firstLine="624"/>
        <w:jc w:val="both"/>
        <w:rPr>
          <w:sz w:val="20"/>
          <w:szCs w:val="20"/>
        </w:rPr>
      </w:pPr>
      <w:r w:rsidRPr="000F1E0E">
        <w:rPr>
          <w:sz w:val="20"/>
          <w:szCs w:val="20"/>
        </w:rPr>
        <w:t xml:space="preserve">В обратную сторону, если количество квадратов ₭, расположенных вдоль образующей </w:t>
      </w:r>
      <w:proofErr w:type="gramStart"/>
      <w:r w:rsidRPr="000F1E0E">
        <w:rPr>
          <w:sz w:val="20"/>
          <w:szCs w:val="20"/>
        </w:rPr>
        <w:t xml:space="preserve">цилиндра </w:t>
      </w:r>
      <w:r w:rsidRPr="000F1E0E">
        <w:rPr>
          <w:position w:val="-4"/>
          <w:sz w:val="20"/>
          <w:szCs w:val="20"/>
        </w:rPr>
        <w:object w:dxaOrig="279" w:dyaOrig="260">
          <v:shape id="_x0000_i1036" type="#_x0000_t75" style="width:14.4pt;height:13.2pt" o:ole="">
            <v:imagedata r:id="rId8" o:title=""/>
          </v:shape>
          <o:OLEObject Type="Embed" ProgID="Equation.DSMT4" ShapeID="_x0000_i1036" DrawAspect="Content" ObjectID="_1574834361" r:id="rId30"/>
        </w:object>
      </w:r>
      <w:r w:rsidRPr="000F1E0E">
        <w:rPr>
          <w:sz w:val="20"/>
          <w:szCs w:val="20"/>
        </w:rPr>
        <w:t>,</w:t>
      </w:r>
      <w:proofErr w:type="gramEnd"/>
      <w:r w:rsidRPr="000F1E0E">
        <w:rPr>
          <w:sz w:val="20"/>
          <w:szCs w:val="20"/>
        </w:rPr>
        <w:t xml:space="preserve"> из  которого свёрнут тор, - чётное число, то у любых двух соседних квадратов ₭, лежащих вдоль образующей </w:t>
      </w:r>
      <w:r w:rsidRPr="000F1E0E">
        <w:rPr>
          <w:position w:val="-4"/>
          <w:sz w:val="20"/>
          <w:szCs w:val="20"/>
        </w:rPr>
        <w:object w:dxaOrig="279" w:dyaOrig="260">
          <v:shape id="_x0000_i1037" type="#_x0000_t75" style="width:14.4pt;height:13.2pt" o:ole="">
            <v:imagedata r:id="rId8" o:title=""/>
          </v:shape>
          <o:OLEObject Type="Embed" ProgID="Equation.DSMT4" ShapeID="_x0000_i1037" DrawAspect="Content" ObjectID="_1574834362" r:id="rId31"/>
        </w:object>
      </w:r>
      <w:r w:rsidRPr="000F1E0E">
        <w:rPr>
          <w:sz w:val="20"/>
          <w:szCs w:val="20"/>
        </w:rPr>
        <w:t xml:space="preserve">, диагонали перпендикулярны, что означает локальную </w:t>
      </w:r>
      <w:proofErr w:type="spellStart"/>
      <w:r w:rsidRPr="000F1E0E">
        <w:rPr>
          <w:sz w:val="20"/>
          <w:szCs w:val="20"/>
        </w:rPr>
        <w:t>укруп</w:t>
      </w:r>
      <w:r w:rsidR="007C5030">
        <w:rPr>
          <w:sz w:val="20"/>
          <w:szCs w:val="20"/>
        </w:rPr>
        <w:t>няемость</w:t>
      </w:r>
      <w:proofErr w:type="spellEnd"/>
      <w:r w:rsidR="007C5030">
        <w:rPr>
          <w:sz w:val="20"/>
          <w:szCs w:val="20"/>
        </w:rPr>
        <w:t xml:space="preserve"> триангуляции на торе. </w:t>
      </w:r>
    </w:p>
    <w:p w:rsidR="000F1E0E" w:rsidRPr="007C5030" w:rsidRDefault="000F1E0E" w:rsidP="007C5030">
      <w:pPr>
        <w:pStyle w:val="10"/>
        <w:numPr>
          <w:ilvl w:val="0"/>
          <w:numId w:val="0"/>
        </w:numPr>
        <w:ind w:left="720"/>
        <w:outlineLvl w:val="0"/>
        <w:rPr>
          <w:sz w:val="24"/>
        </w:rPr>
      </w:pPr>
      <w:bookmarkStart w:id="2" w:name="_Toc480426507"/>
      <w:r w:rsidRPr="007C5030">
        <w:rPr>
          <w:sz w:val="28"/>
        </w:rPr>
        <w:t>Заключение</w:t>
      </w:r>
      <w:bookmarkEnd w:id="2"/>
    </w:p>
    <w:p w:rsidR="000F1E0E" w:rsidRPr="000F1E0E" w:rsidRDefault="000F1E0E" w:rsidP="000F1E0E">
      <w:pPr>
        <w:pStyle w:val="a0"/>
        <w:spacing w:line="100" w:lineRule="atLeast"/>
        <w:rPr>
          <w:szCs w:val="20"/>
        </w:rPr>
      </w:pPr>
      <w:r w:rsidRPr="000F1E0E">
        <w:rPr>
          <w:szCs w:val="20"/>
        </w:rPr>
        <w:t xml:space="preserve">В данной работе был разработан алгоритм локального укрупнения триангуляции на поверхности тора и указаны необходимые и достаточные условия для того, чтобы </w:t>
      </w:r>
      <w:proofErr w:type="spellStart"/>
      <w:r w:rsidRPr="000F1E0E">
        <w:rPr>
          <w:szCs w:val="20"/>
        </w:rPr>
        <w:t>триангулированная</w:t>
      </w:r>
      <w:proofErr w:type="spellEnd"/>
      <w:r w:rsidRPr="000F1E0E">
        <w:rPr>
          <w:szCs w:val="20"/>
        </w:rPr>
        <w:t xml:space="preserve"> плоскость рода g1 (тор) могла быть локально укрупнена с сохранением правильности триангуляции.</w:t>
      </w:r>
    </w:p>
    <w:p w:rsidR="000F1E0E" w:rsidRPr="000F1E0E" w:rsidRDefault="000F1E0E" w:rsidP="000F1E0E">
      <w:pPr>
        <w:pStyle w:val="a0"/>
        <w:spacing w:line="100" w:lineRule="atLeast"/>
        <w:rPr>
          <w:szCs w:val="20"/>
        </w:rPr>
      </w:pPr>
      <w:r w:rsidRPr="000F1E0E">
        <w:rPr>
          <w:szCs w:val="20"/>
        </w:rPr>
        <w:t>Предложены направления для разработки алгоритмов локального укрупнения триангуляции на поверхностях других родов, таких как, к примеру, поверхность рода g0 – сфера.</w:t>
      </w:r>
    </w:p>
    <w:p w:rsidR="000F1E0E" w:rsidRDefault="000F1E0E" w:rsidP="000F1E0E">
      <w:pPr>
        <w:spacing w:line="360" w:lineRule="auto"/>
        <w:ind w:firstLine="624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0F1E0E" w:rsidRPr="007C5030" w:rsidRDefault="000F1E0E" w:rsidP="007C5030">
      <w:pPr>
        <w:pStyle w:val="10"/>
        <w:numPr>
          <w:ilvl w:val="0"/>
          <w:numId w:val="0"/>
        </w:numPr>
        <w:ind w:left="720"/>
        <w:outlineLvl w:val="0"/>
        <w:rPr>
          <w:sz w:val="28"/>
        </w:rPr>
      </w:pPr>
      <w:bookmarkStart w:id="3" w:name="_Toc480426508"/>
      <w:r w:rsidRPr="007C5030">
        <w:rPr>
          <w:sz w:val="28"/>
        </w:rPr>
        <w:t>Список литературы</w:t>
      </w:r>
      <w:bookmarkEnd w:id="3"/>
    </w:p>
    <w:p w:rsidR="000F1E0E" w:rsidRPr="000F1E0E" w:rsidRDefault="000F1E0E" w:rsidP="000F1E0E">
      <w:pPr>
        <w:pStyle w:val="a0"/>
        <w:spacing w:line="100" w:lineRule="atLeast"/>
        <w:ind w:left="284" w:hanging="284"/>
        <w:rPr>
          <w:szCs w:val="20"/>
        </w:rPr>
      </w:pPr>
      <w:r w:rsidRPr="000F1E0E">
        <w:rPr>
          <w:szCs w:val="20"/>
        </w:rPr>
        <w:t>1. Герасимов, И. В. (2016). Моделирование адаптивных сплайн-всплесков для двумерных и трёхмерных цифровых сигналов. Санкт-Петербург.</w:t>
      </w:r>
    </w:p>
    <w:p w:rsidR="000F1E0E" w:rsidRPr="000F1E0E" w:rsidRDefault="000F1E0E" w:rsidP="000F1E0E">
      <w:pPr>
        <w:pStyle w:val="a0"/>
        <w:spacing w:line="100" w:lineRule="atLeast"/>
        <w:ind w:left="284" w:hanging="284"/>
        <w:rPr>
          <w:szCs w:val="20"/>
        </w:rPr>
      </w:pPr>
      <w:r w:rsidRPr="000F1E0E">
        <w:rPr>
          <w:szCs w:val="20"/>
        </w:rPr>
        <w:t>2. Романовский, Л. М. (2014). Реализация алгоритма локального укрупнения триангуляции. Санкт-Петербург: Вестник СПбГУ.</w:t>
      </w:r>
    </w:p>
    <w:p w:rsidR="000F1E0E" w:rsidRPr="000F1E0E" w:rsidRDefault="000F1E0E" w:rsidP="000F1E0E">
      <w:pPr>
        <w:pStyle w:val="a0"/>
        <w:spacing w:line="100" w:lineRule="atLeast"/>
        <w:ind w:left="284" w:hanging="284"/>
        <w:rPr>
          <w:szCs w:val="20"/>
        </w:rPr>
      </w:pPr>
      <w:r w:rsidRPr="000F1E0E">
        <w:rPr>
          <w:szCs w:val="20"/>
        </w:rPr>
        <w:t>3. Скворцов, А. В. (2002). Триангуляция Делоне и её применение. Томск: Издательство Томского университета.</w:t>
      </w:r>
    </w:p>
    <w:sectPr w:rsidR="000F1E0E" w:rsidRPr="000F1E0E" w:rsidSect="00B43F9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8391" w:h="11906"/>
      <w:pgMar w:top="1276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9D" w:rsidRDefault="00C4179D">
      <w:r>
        <w:separator/>
      </w:r>
    </w:p>
  </w:endnote>
  <w:endnote w:type="continuationSeparator" w:id="0">
    <w:p w:rsidR="00C4179D" w:rsidRDefault="00C4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9D" w:rsidRDefault="00C4179D">
      <w:r>
        <w:separator/>
      </w:r>
    </w:p>
  </w:footnote>
  <w:footnote w:type="continuationSeparator" w:id="0">
    <w:p w:rsidR="00C4179D" w:rsidRDefault="00C41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6A3D027A"/>
    <w:multiLevelType w:val="multilevel"/>
    <w:tmpl w:val="D5583AC0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DC"/>
    <w:rsid w:val="00010D14"/>
    <w:rsid w:val="00036F2A"/>
    <w:rsid w:val="000F1E0E"/>
    <w:rsid w:val="00203B3A"/>
    <w:rsid w:val="0027602B"/>
    <w:rsid w:val="002E068E"/>
    <w:rsid w:val="003164BD"/>
    <w:rsid w:val="00405833"/>
    <w:rsid w:val="00484ABC"/>
    <w:rsid w:val="00570505"/>
    <w:rsid w:val="005C59DC"/>
    <w:rsid w:val="00763A82"/>
    <w:rsid w:val="007C5030"/>
    <w:rsid w:val="007E28D6"/>
    <w:rsid w:val="00903AF8"/>
    <w:rsid w:val="00A1189F"/>
    <w:rsid w:val="00B43F97"/>
    <w:rsid w:val="00B91309"/>
    <w:rsid w:val="00C4179D"/>
    <w:rsid w:val="00C77962"/>
    <w:rsid w:val="00F169E3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CF1A1C7-6132-4137-8FB2-3285C709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E0E"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  <w:style w:type="paragraph" w:styleId="af1">
    <w:name w:val="Bibliography"/>
    <w:basedOn w:val="a"/>
    <w:next w:val="a"/>
    <w:uiPriority w:val="37"/>
    <w:semiHidden/>
    <w:unhideWhenUsed/>
    <w:rsid w:val="000F1E0E"/>
    <w:pPr>
      <w:widowControl/>
      <w:suppressAutoHyphens w:val="0"/>
    </w:pPr>
    <w:rPr>
      <w:rFonts w:eastAsia="Times New Roman" w:cs="Times New Roman"/>
      <w:kern w:val="0"/>
      <w:lang w:eastAsia="ru-RU" w:bidi="ar-SA"/>
    </w:rPr>
  </w:style>
  <w:style w:type="character" w:customStyle="1" w:styleId="12">
    <w:name w:val="Глава 1 Знак"/>
    <w:link w:val="10"/>
    <w:locked/>
    <w:rsid w:val="000F1E0E"/>
    <w:rPr>
      <w:b/>
      <w:sz w:val="32"/>
      <w:szCs w:val="28"/>
    </w:rPr>
  </w:style>
  <w:style w:type="paragraph" w:customStyle="1" w:styleId="10">
    <w:name w:val="Глава 1"/>
    <w:basedOn w:val="a"/>
    <w:link w:val="12"/>
    <w:qFormat/>
    <w:rsid w:val="000F1E0E"/>
    <w:pPr>
      <w:widowControl/>
      <w:numPr>
        <w:numId w:val="6"/>
      </w:numPr>
      <w:suppressAutoHyphens w:val="0"/>
      <w:spacing w:before="120" w:after="200" w:line="276" w:lineRule="auto"/>
      <w:jc w:val="center"/>
    </w:pPr>
    <w:rPr>
      <w:rFonts w:eastAsia="Times New Roman" w:cs="Times New Roman"/>
      <w:b/>
      <w:kern w:val="0"/>
      <w:sz w:val="32"/>
      <w:szCs w:val="28"/>
      <w:lang w:eastAsia="ru-RU" w:bidi="ar-SA"/>
    </w:rPr>
  </w:style>
  <w:style w:type="paragraph" w:customStyle="1" w:styleId="11">
    <w:name w:val="Параграф 1.1"/>
    <w:basedOn w:val="af2"/>
    <w:qFormat/>
    <w:rsid w:val="000F1E0E"/>
    <w:pPr>
      <w:widowControl/>
      <w:numPr>
        <w:ilvl w:val="1"/>
        <w:numId w:val="6"/>
      </w:numPr>
      <w:tabs>
        <w:tab w:val="num" w:pos="360"/>
        <w:tab w:val="num" w:pos="576"/>
      </w:tabs>
      <w:suppressAutoHyphens w:val="0"/>
      <w:spacing w:after="200" w:line="276" w:lineRule="auto"/>
      <w:ind w:left="720" w:firstLine="0"/>
      <w:contextualSpacing/>
      <w:jc w:val="center"/>
    </w:pPr>
    <w:rPr>
      <w:rFonts w:eastAsia="Times New Roman" w:cs="Times New Roman"/>
      <w:b/>
      <w:kern w:val="0"/>
      <w:sz w:val="28"/>
      <w:szCs w:val="28"/>
      <w:lang w:eastAsia="ru-RU" w:bidi="ar-SA"/>
    </w:rPr>
  </w:style>
  <w:style w:type="paragraph" w:styleId="af2">
    <w:name w:val="List Paragraph"/>
    <w:basedOn w:val="a"/>
    <w:uiPriority w:val="34"/>
    <w:qFormat/>
    <w:rsid w:val="000F1E0E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6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5.wmf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47E11-9C18-45AF-928B-EE62A217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cp:lastModifiedBy>d</cp:lastModifiedBy>
  <cp:revision>3</cp:revision>
  <cp:lastPrinted>1899-12-31T21:00:00Z</cp:lastPrinted>
  <dcterms:created xsi:type="dcterms:W3CDTF">2017-12-15T06:10:00Z</dcterms:created>
  <dcterms:modified xsi:type="dcterms:W3CDTF">2017-12-15T06:13:00Z</dcterms:modified>
</cp:coreProperties>
</file>